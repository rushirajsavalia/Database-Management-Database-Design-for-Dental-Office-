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38463" w14:textId="4AE3E297" w:rsidR="00E11C05" w:rsidRDefault="00E11C05"/>
    <w:p w14:paraId="22938464" w14:textId="77777777" w:rsidR="00E11C05" w:rsidRDefault="00E11C05"/>
    <w:p w14:paraId="22938465" w14:textId="77777777" w:rsidR="00E11C05" w:rsidRDefault="004935A3" w:rsidP="004935A3">
      <w:pPr>
        <w:jc w:val="center"/>
      </w:pPr>
      <w:r>
        <w:rPr>
          <w:b/>
          <w:bCs/>
          <w:noProof/>
          <w:sz w:val="40"/>
          <w:szCs w:val="40"/>
        </w:rPr>
        <w:drawing>
          <wp:inline distT="0" distB="0" distL="0" distR="0" wp14:anchorId="229389D8" wp14:editId="229389D9">
            <wp:extent cx="2568102" cy="2568102"/>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2531" cy="2592531"/>
                    </a:xfrm>
                    <a:prstGeom prst="rect">
                      <a:avLst/>
                    </a:prstGeom>
                  </pic:spPr>
                </pic:pic>
              </a:graphicData>
            </a:graphic>
          </wp:inline>
        </w:drawing>
      </w:r>
    </w:p>
    <w:p w14:paraId="22938466" w14:textId="77777777" w:rsidR="00E11C05" w:rsidRDefault="00E11C05"/>
    <w:p w14:paraId="22938467" w14:textId="77777777" w:rsidR="00E11C05" w:rsidRDefault="00E11C05"/>
    <w:p w14:paraId="22938468" w14:textId="77777777" w:rsidR="00E11C05" w:rsidRDefault="00E11C05"/>
    <w:p w14:paraId="22938469" w14:textId="77777777" w:rsidR="00E11C05" w:rsidRDefault="00E11C05"/>
    <w:p w14:paraId="2293846A" w14:textId="77777777" w:rsidR="00E11C05" w:rsidRDefault="00E11C05"/>
    <w:p w14:paraId="2293846B" w14:textId="77777777" w:rsidR="004935A3" w:rsidRPr="006C1E4F" w:rsidRDefault="004935A3" w:rsidP="004935A3">
      <w:pPr>
        <w:jc w:val="center"/>
        <w:rPr>
          <w:b/>
          <w:color w:val="1F4E79" w:themeColor="accent1" w:themeShade="80"/>
          <w:sz w:val="72"/>
          <w:szCs w:val="72"/>
        </w:rPr>
      </w:pPr>
      <w:r w:rsidRPr="006C1E4F">
        <w:rPr>
          <w:b/>
          <w:color w:val="1F4E79" w:themeColor="accent1" w:themeShade="80"/>
          <w:sz w:val="72"/>
          <w:szCs w:val="72"/>
        </w:rPr>
        <w:t>DOCUMENT FOR MODELLING A DENT</w:t>
      </w:r>
      <w:r w:rsidR="00697992" w:rsidRPr="006C1E4F">
        <w:rPr>
          <w:b/>
          <w:color w:val="1F4E79" w:themeColor="accent1" w:themeShade="80"/>
          <w:sz w:val="72"/>
          <w:szCs w:val="72"/>
        </w:rPr>
        <w:t>AL CLINIC</w:t>
      </w:r>
    </w:p>
    <w:p w14:paraId="2293846C" w14:textId="77777777" w:rsidR="00E11C05" w:rsidRDefault="00E11C05"/>
    <w:p w14:paraId="2293846D" w14:textId="77777777" w:rsidR="00E11C05" w:rsidRDefault="00E11C05"/>
    <w:p w14:paraId="2293846E" w14:textId="77777777" w:rsidR="00E11C05" w:rsidRDefault="00E11C05"/>
    <w:p w14:paraId="2293846F" w14:textId="77777777" w:rsidR="009C5DC6" w:rsidRDefault="009C5DC6"/>
    <w:p w14:paraId="22938470" w14:textId="77777777" w:rsidR="00E11C05" w:rsidRDefault="00E11C05"/>
    <w:p w14:paraId="22938471" w14:textId="77777777" w:rsidR="00E11C05" w:rsidRDefault="00E11C05"/>
    <w:p w14:paraId="22938472" w14:textId="77777777" w:rsidR="009C5DC6" w:rsidRPr="00110CE5" w:rsidRDefault="009C5DC6" w:rsidP="009C5DC6">
      <w:pPr>
        <w:jc w:val="center"/>
        <w:rPr>
          <w:sz w:val="44"/>
          <w:szCs w:val="44"/>
        </w:rPr>
      </w:pPr>
      <w:r w:rsidRPr="004935A3">
        <w:rPr>
          <w:sz w:val="44"/>
          <w:szCs w:val="44"/>
        </w:rPr>
        <w:t>BY</w:t>
      </w:r>
    </w:p>
    <w:p w14:paraId="22938473" w14:textId="77777777" w:rsidR="009C5DC6" w:rsidRDefault="009C5DC6" w:rsidP="009C5DC6"/>
    <w:p w14:paraId="22938474" w14:textId="77777777" w:rsidR="009C5DC6" w:rsidRPr="009E071A" w:rsidRDefault="009C5DC6" w:rsidP="009C5DC6">
      <w:pPr>
        <w:jc w:val="center"/>
        <w:rPr>
          <w:sz w:val="26"/>
          <w:szCs w:val="26"/>
        </w:rPr>
      </w:pPr>
      <w:r w:rsidRPr="006C1E4F">
        <w:rPr>
          <w:b/>
          <w:color w:val="1F4E79" w:themeColor="accent1" w:themeShade="80"/>
          <w:sz w:val="44"/>
          <w:szCs w:val="44"/>
        </w:rPr>
        <w:t>HELL RAISERS</w:t>
      </w:r>
      <w:r>
        <w:rPr>
          <w:b/>
          <w:sz w:val="44"/>
          <w:szCs w:val="44"/>
        </w:rPr>
        <w:br/>
      </w:r>
      <w:r>
        <w:rPr>
          <w:sz w:val="44"/>
          <w:szCs w:val="44"/>
        </w:rPr>
        <w:br/>
      </w:r>
      <w:r w:rsidRPr="009E071A">
        <w:rPr>
          <w:sz w:val="26"/>
          <w:szCs w:val="26"/>
        </w:rPr>
        <w:t>Anurag Rachcha</w:t>
      </w:r>
      <w:r w:rsidRPr="009E071A">
        <w:rPr>
          <w:sz w:val="26"/>
          <w:szCs w:val="26"/>
        </w:rPr>
        <w:tab/>
        <w:t xml:space="preserve">  </w:t>
      </w:r>
      <w:r w:rsidRPr="009E071A">
        <w:rPr>
          <w:sz w:val="26"/>
          <w:szCs w:val="26"/>
        </w:rPr>
        <w:tab/>
      </w:r>
      <w:r w:rsidRPr="009E071A">
        <w:rPr>
          <w:sz w:val="26"/>
          <w:szCs w:val="26"/>
        </w:rPr>
        <w:tab/>
        <w:t>Shubham Mahajan</w:t>
      </w:r>
      <w:r w:rsidRPr="009E071A">
        <w:rPr>
          <w:sz w:val="26"/>
          <w:szCs w:val="26"/>
        </w:rPr>
        <w:br/>
        <w:t>NUID: 001375637</w:t>
      </w:r>
      <w:r>
        <w:rPr>
          <w:sz w:val="26"/>
          <w:szCs w:val="26"/>
        </w:rPr>
        <w:t xml:space="preserve">           </w:t>
      </w:r>
      <w:r w:rsidRPr="009E071A">
        <w:rPr>
          <w:sz w:val="26"/>
          <w:szCs w:val="26"/>
        </w:rPr>
        <w:tab/>
      </w:r>
      <w:r w:rsidRPr="009E071A">
        <w:rPr>
          <w:sz w:val="26"/>
          <w:szCs w:val="26"/>
        </w:rPr>
        <w:tab/>
        <w:t xml:space="preserve">NUID: 001314273  </w:t>
      </w:r>
      <w:r w:rsidRPr="009E071A">
        <w:rPr>
          <w:sz w:val="26"/>
          <w:szCs w:val="26"/>
        </w:rPr>
        <w:br/>
      </w:r>
    </w:p>
    <w:p w14:paraId="22938475" w14:textId="77777777" w:rsidR="00E11C05" w:rsidRDefault="009C5DC6" w:rsidP="00E90A4D">
      <w:pPr>
        <w:ind w:left="1905"/>
      </w:pPr>
      <w:proofErr w:type="spellStart"/>
      <w:r w:rsidRPr="009E071A">
        <w:rPr>
          <w:sz w:val="26"/>
          <w:szCs w:val="26"/>
        </w:rPr>
        <w:t>Siddhesh</w:t>
      </w:r>
      <w:proofErr w:type="spellEnd"/>
      <w:r w:rsidRPr="009E071A">
        <w:rPr>
          <w:sz w:val="26"/>
          <w:szCs w:val="26"/>
        </w:rPr>
        <w:t xml:space="preserve"> Juhukar   </w:t>
      </w:r>
      <w:r>
        <w:rPr>
          <w:sz w:val="26"/>
          <w:szCs w:val="26"/>
        </w:rPr>
        <w:t xml:space="preserve">       </w:t>
      </w:r>
      <w:r w:rsidRPr="009E071A">
        <w:rPr>
          <w:sz w:val="26"/>
          <w:szCs w:val="26"/>
        </w:rPr>
        <w:t xml:space="preserve">           </w:t>
      </w:r>
      <w:r w:rsidR="00E90A4D">
        <w:rPr>
          <w:sz w:val="26"/>
          <w:szCs w:val="26"/>
        </w:rPr>
        <w:t xml:space="preserve">         </w:t>
      </w:r>
      <w:r w:rsidRPr="009E071A">
        <w:rPr>
          <w:sz w:val="26"/>
          <w:szCs w:val="26"/>
        </w:rPr>
        <w:t xml:space="preserve">Rushiraj Savalia </w:t>
      </w:r>
      <w:r w:rsidRPr="009E071A">
        <w:rPr>
          <w:sz w:val="26"/>
          <w:szCs w:val="26"/>
        </w:rPr>
        <w:br/>
        <w:t>NUID: 00</w:t>
      </w:r>
      <w:r w:rsidRPr="009E071A">
        <w:rPr>
          <w:sz w:val="26"/>
          <w:szCs w:val="26"/>
        </w:rPr>
        <w:tab/>
      </w:r>
      <w:r w:rsidR="00947D4E">
        <w:rPr>
          <w:sz w:val="26"/>
          <w:szCs w:val="26"/>
        </w:rPr>
        <w:t>1054857</w:t>
      </w:r>
      <w:r w:rsidR="00E90A4D">
        <w:rPr>
          <w:sz w:val="26"/>
          <w:szCs w:val="26"/>
        </w:rPr>
        <w:t xml:space="preserve">            </w:t>
      </w:r>
      <w:r w:rsidR="00E90A4D">
        <w:rPr>
          <w:sz w:val="26"/>
          <w:szCs w:val="26"/>
        </w:rPr>
        <w:tab/>
        <w:t xml:space="preserve">        </w:t>
      </w:r>
      <w:r w:rsidRPr="009E071A">
        <w:rPr>
          <w:sz w:val="26"/>
          <w:szCs w:val="26"/>
        </w:rPr>
        <w:t>NUID: 001</w:t>
      </w:r>
      <w:r w:rsidR="00947D4E">
        <w:rPr>
          <w:sz w:val="26"/>
          <w:szCs w:val="26"/>
        </w:rPr>
        <w:t>407983</w:t>
      </w:r>
    </w:p>
    <w:p w14:paraId="22938476" w14:textId="77777777" w:rsidR="00E11C05" w:rsidRDefault="00E11C05"/>
    <w:p w14:paraId="22938477" w14:textId="77777777" w:rsidR="00E11C05" w:rsidRDefault="00E11C05"/>
    <w:sdt>
      <w:sdtPr>
        <w:rPr>
          <w:rFonts w:asciiTheme="minorHAnsi" w:eastAsiaTheme="minorHAnsi" w:hAnsiTheme="minorHAnsi" w:cstheme="minorBidi"/>
          <w:color w:val="auto"/>
          <w:sz w:val="22"/>
          <w:szCs w:val="22"/>
        </w:rPr>
        <w:id w:val="2066913519"/>
        <w:docPartObj>
          <w:docPartGallery w:val="Table of Contents"/>
          <w:docPartUnique/>
        </w:docPartObj>
      </w:sdtPr>
      <w:sdtEndPr>
        <w:rPr>
          <w:b/>
          <w:bCs/>
          <w:noProof/>
        </w:rPr>
      </w:sdtEndPr>
      <w:sdtContent>
        <w:p w14:paraId="22938478" w14:textId="77777777" w:rsidR="00B10680" w:rsidRPr="00042EBC" w:rsidRDefault="00B10680">
          <w:pPr>
            <w:pStyle w:val="TOCHeading"/>
            <w:rPr>
              <w:rFonts w:ascii="Arial" w:hAnsi="Arial" w:cs="Arial"/>
              <w:color w:val="1F4E79" w:themeColor="accent1" w:themeShade="80"/>
              <w:sz w:val="26"/>
              <w:szCs w:val="26"/>
            </w:rPr>
          </w:pPr>
          <w:r w:rsidRPr="0039351D">
            <w:rPr>
              <w:rFonts w:ascii="Arial" w:hAnsi="Arial" w:cs="Arial"/>
              <w:b/>
              <w:color w:val="1F4E79" w:themeColor="accent1" w:themeShade="80"/>
              <w:sz w:val="44"/>
              <w:szCs w:val="44"/>
            </w:rPr>
            <w:t>Contents</w:t>
          </w:r>
          <w:r w:rsidR="0039351D">
            <w:rPr>
              <w:rFonts w:ascii="Arial" w:hAnsi="Arial" w:cs="Arial"/>
              <w:b/>
              <w:color w:val="1F4E79" w:themeColor="accent1" w:themeShade="80"/>
              <w:sz w:val="44"/>
              <w:szCs w:val="44"/>
            </w:rPr>
            <w:br/>
          </w:r>
        </w:p>
        <w:p w14:paraId="22938479" w14:textId="77777777" w:rsidR="009867B1" w:rsidRDefault="00B10680">
          <w:pPr>
            <w:pStyle w:val="TOC1"/>
            <w:tabs>
              <w:tab w:val="right" w:leader="dot" w:pos="9350"/>
            </w:tabs>
            <w:rPr>
              <w:rFonts w:eastAsiaTheme="minorEastAsia"/>
              <w:noProof/>
              <w:sz w:val="24"/>
              <w:szCs w:val="24"/>
            </w:rPr>
          </w:pPr>
          <w:r w:rsidRPr="00042EBC">
            <w:rPr>
              <w:rFonts w:ascii="Arial" w:hAnsi="Arial" w:cs="Arial"/>
              <w:sz w:val="26"/>
              <w:szCs w:val="26"/>
            </w:rPr>
            <w:fldChar w:fldCharType="begin"/>
          </w:r>
          <w:r w:rsidRPr="00042EBC">
            <w:rPr>
              <w:rFonts w:ascii="Arial" w:hAnsi="Arial" w:cs="Arial"/>
              <w:sz w:val="26"/>
              <w:szCs w:val="26"/>
            </w:rPr>
            <w:instrText xml:space="preserve"> TOC \o "1-3" \h \z \u </w:instrText>
          </w:r>
          <w:r w:rsidRPr="00042EBC">
            <w:rPr>
              <w:rFonts w:ascii="Arial" w:hAnsi="Arial" w:cs="Arial"/>
              <w:sz w:val="26"/>
              <w:szCs w:val="26"/>
            </w:rPr>
            <w:fldChar w:fldCharType="separate"/>
          </w:r>
          <w:hyperlink w:anchor="_Toc27139202" w:history="1">
            <w:r w:rsidR="009867B1" w:rsidRPr="00553F39">
              <w:rPr>
                <w:rStyle w:val="Hyperlink"/>
                <w:rFonts w:ascii="Corbel" w:hAnsi="Corbel"/>
                <w:b/>
                <w:noProof/>
              </w:rPr>
              <w:t>REVISION HISTORY:</w:t>
            </w:r>
            <w:r w:rsidR="009867B1">
              <w:rPr>
                <w:noProof/>
                <w:webHidden/>
              </w:rPr>
              <w:tab/>
            </w:r>
            <w:r w:rsidR="009867B1">
              <w:rPr>
                <w:noProof/>
                <w:webHidden/>
              </w:rPr>
              <w:fldChar w:fldCharType="begin"/>
            </w:r>
            <w:r w:rsidR="009867B1">
              <w:rPr>
                <w:noProof/>
                <w:webHidden/>
              </w:rPr>
              <w:instrText xml:space="preserve"> PAGEREF _Toc27139202 \h </w:instrText>
            </w:r>
            <w:r w:rsidR="009867B1">
              <w:rPr>
                <w:noProof/>
                <w:webHidden/>
              </w:rPr>
            </w:r>
            <w:r w:rsidR="009867B1">
              <w:rPr>
                <w:noProof/>
                <w:webHidden/>
              </w:rPr>
              <w:fldChar w:fldCharType="separate"/>
            </w:r>
            <w:r w:rsidR="009867B1">
              <w:rPr>
                <w:noProof/>
                <w:webHidden/>
              </w:rPr>
              <w:t>3</w:t>
            </w:r>
            <w:r w:rsidR="009867B1">
              <w:rPr>
                <w:noProof/>
                <w:webHidden/>
              </w:rPr>
              <w:fldChar w:fldCharType="end"/>
            </w:r>
          </w:hyperlink>
        </w:p>
        <w:p w14:paraId="2293847A" w14:textId="77777777" w:rsidR="009867B1" w:rsidRDefault="00F76820">
          <w:pPr>
            <w:pStyle w:val="TOC1"/>
            <w:tabs>
              <w:tab w:val="right" w:leader="dot" w:pos="9350"/>
            </w:tabs>
            <w:rPr>
              <w:rFonts w:eastAsiaTheme="minorEastAsia"/>
              <w:noProof/>
              <w:sz w:val="24"/>
              <w:szCs w:val="24"/>
            </w:rPr>
          </w:pPr>
          <w:hyperlink w:anchor="_Toc27139203" w:history="1">
            <w:r w:rsidR="009867B1" w:rsidRPr="00553F39">
              <w:rPr>
                <w:rStyle w:val="Hyperlink"/>
                <w:rFonts w:ascii="Corbel" w:hAnsi="Corbel"/>
                <w:b/>
                <w:noProof/>
              </w:rPr>
              <w:t>DOCUMENT PURPOSE:</w:t>
            </w:r>
            <w:r w:rsidR="009867B1">
              <w:rPr>
                <w:noProof/>
                <w:webHidden/>
              </w:rPr>
              <w:tab/>
            </w:r>
            <w:r w:rsidR="009867B1">
              <w:rPr>
                <w:noProof/>
                <w:webHidden/>
              </w:rPr>
              <w:fldChar w:fldCharType="begin"/>
            </w:r>
            <w:r w:rsidR="009867B1">
              <w:rPr>
                <w:noProof/>
                <w:webHidden/>
              </w:rPr>
              <w:instrText xml:space="preserve"> PAGEREF _Toc27139203 \h </w:instrText>
            </w:r>
            <w:r w:rsidR="009867B1">
              <w:rPr>
                <w:noProof/>
                <w:webHidden/>
              </w:rPr>
            </w:r>
            <w:r w:rsidR="009867B1">
              <w:rPr>
                <w:noProof/>
                <w:webHidden/>
              </w:rPr>
              <w:fldChar w:fldCharType="separate"/>
            </w:r>
            <w:r w:rsidR="009867B1">
              <w:rPr>
                <w:noProof/>
                <w:webHidden/>
              </w:rPr>
              <w:t>3</w:t>
            </w:r>
            <w:r w:rsidR="009867B1">
              <w:rPr>
                <w:noProof/>
                <w:webHidden/>
              </w:rPr>
              <w:fldChar w:fldCharType="end"/>
            </w:r>
          </w:hyperlink>
        </w:p>
        <w:p w14:paraId="2293847B" w14:textId="77777777" w:rsidR="009867B1" w:rsidRDefault="00F76820">
          <w:pPr>
            <w:pStyle w:val="TOC1"/>
            <w:tabs>
              <w:tab w:val="right" w:leader="dot" w:pos="9350"/>
            </w:tabs>
            <w:rPr>
              <w:rFonts w:eastAsiaTheme="minorEastAsia"/>
              <w:noProof/>
              <w:sz w:val="24"/>
              <w:szCs w:val="24"/>
            </w:rPr>
          </w:pPr>
          <w:hyperlink w:anchor="_Toc27139204" w:history="1">
            <w:r w:rsidR="009867B1" w:rsidRPr="00553F39">
              <w:rPr>
                <w:rStyle w:val="Hyperlink"/>
                <w:rFonts w:ascii="Corbel" w:hAnsi="Corbel"/>
                <w:b/>
                <w:noProof/>
              </w:rPr>
              <w:t>AUDIENCE:</w:t>
            </w:r>
            <w:r w:rsidR="009867B1">
              <w:rPr>
                <w:noProof/>
                <w:webHidden/>
              </w:rPr>
              <w:tab/>
            </w:r>
            <w:r w:rsidR="009867B1">
              <w:rPr>
                <w:noProof/>
                <w:webHidden/>
              </w:rPr>
              <w:fldChar w:fldCharType="begin"/>
            </w:r>
            <w:r w:rsidR="009867B1">
              <w:rPr>
                <w:noProof/>
                <w:webHidden/>
              </w:rPr>
              <w:instrText xml:space="preserve"> PAGEREF _Toc27139204 \h </w:instrText>
            </w:r>
            <w:r w:rsidR="009867B1">
              <w:rPr>
                <w:noProof/>
                <w:webHidden/>
              </w:rPr>
            </w:r>
            <w:r w:rsidR="009867B1">
              <w:rPr>
                <w:noProof/>
                <w:webHidden/>
              </w:rPr>
              <w:fldChar w:fldCharType="separate"/>
            </w:r>
            <w:r w:rsidR="009867B1">
              <w:rPr>
                <w:noProof/>
                <w:webHidden/>
              </w:rPr>
              <w:t>3</w:t>
            </w:r>
            <w:r w:rsidR="009867B1">
              <w:rPr>
                <w:noProof/>
                <w:webHidden/>
              </w:rPr>
              <w:fldChar w:fldCharType="end"/>
            </w:r>
          </w:hyperlink>
        </w:p>
        <w:p w14:paraId="2293847C" w14:textId="77777777" w:rsidR="009867B1" w:rsidRDefault="00F76820">
          <w:pPr>
            <w:pStyle w:val="TOC1"/>
            <w:tabs>
              <w:tab w:val="right" w:leader="dot" w:pos="9350"/>
            </w:tabs>
            <w:rPr>
              <w:rFonts w:eastAsiaTheme="minorEastAsia"/>
              <w:noProof/>
              <w:sz w:val="24"/>
              <w:szCs w:val="24"/>
            </w:rPr>
          </w:pPr>
          <w:hyperlink w:anchor="_Toc27139205" w:history="1">
            <w:r w:rsidR="009867B1" w:rsidRPr="00553F39">
              <w:rPr>
                <w:rStyle w:val="Hyperlink"/>
                <w:rFonts w:ascii="Corbel" w:hAnsi="Corbel"/>
                <w:b/>
                <w:noProof/>
              </w:rPr>
              <w:t>HIGH LEVEL DIAGRAM</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_Toc27139205 \h </w:instrText>
            </w:r>
            <w:r w:rsidR="009867B1">
              <w:rPr>
                <w:noProof/>
                <w:webHidden/>
              </w:rPr>
            </w:r>
            <w:r w:rsidR="009867B1">
              <w:rPr>
                <w:noProof/>
                <w:webHidden/>
              </w:rPr>
              <w:fldChar w:fldCharType="separate"/>
            </w:r>
            <w:r w:rsidR="009867B1">
              <w:rPr>
                <w:noProof/>
                <w:webHidden/>
              </w:rPr>
              <w:t>4</w:t>
            </w:r>
            <w:r w:rsidR="009867B1">
              <w:rPr>
                <w:noProof/>
                <w:webHidden/>
              </w:rPr>
              <w:fldChar w:fldCharType="end"/>
            </w:r>
          </w:hyperlink>
        </w:p>
        <w:p w14:paraId="2293847D" w14:textId="77777777" w:rsidR="009867B1" w:rsidRDefault="00F76820">
          <w:pPr>
            <w:pStyle w:val="TOC1"/>
            <w:tabs>
              <w:tab w:val="right" w:leader="dot" w:pos="9350"/>
            </w:tabs>
            <w:rPr>
              <w:rFonts w:eastAsiaTheme="minorEastAsia"/>
              <w:noProof/>
              <w:sz w:val="24"/>
              <w:szCs w:val="24"/>
            </w:rPr>
          </w:pPr>
          <w:hyperlink w:anchor="_Toc27139206" w:history="1">
            <w:r w:rsidR="009867B1" w:rsidRPr="00553F39">
              <w:rPr>
                <w:rStyle w:val="Hyperlink"/>
                <w:rFonts w:ascii="Corbel" w:hAnsi="Corbel"/>
                <w:b/>
                <w:noProof/>
              </w:rPr>
              <w:t>SUBJECTS:</w:t>
            </w:r>
            <w:r w:rsidR="009867B1">
              <w:rPr>
                <w:noProof/>
                <w:webHidden/>
              </w:rPr>
              <w:tab/>
            </w:r>
            <w:r w:rsidR="009867B1">
              <w:rPr>
                <w:noProof/>
                <w:webHidden/>
              </w:rPr>
              <w:fldChar w:fldCharType="begin"/>
            </w:r>
            <w:r w:rsidR="009867B1">
              <w:rPr>
                <w:noProof/>
                <w:webHidden/>
              </w:rPr>
              <w:instrText xml:space="preserve"> PAGEREF _Toc27139206 \h </w:instrText>
            </w:r>
            <w:r w:rsidR="009867B1">
              <w:rPr>
                <w:noProof/>
                <w:webHidden/>
              </w:rPr>
            </w:r>
            <w:r w:rsidR="009867B1">
              <w:rPr>
                <w:noProof/>
                <w:webHidden/>
              </w:rPr>
              <w:fldChar w:fldCharType="separate"/>
            </w:r>
            <w:r w:rsidR="009867B1">
              <w:rPr>
                <w:noProof/>
                <w:webHidden/>
              </w:rPr>
              <w:t>5</w:t>
            </w:r>
            <w:r w:rsidR="009867B1">
              <w:rPr>
                <w:noProof/>
                <w:webHidden/>
              </w:rPr>
              <w:fldChar w:fldCharType="end"/>
            </w:r>
          </w:hyperlink>
        </w:p>
        <w:p w14:paraId="2293847E" w14:textId="77777777" w:rsidR="009867B1" w:rsidRDefault="00F76820">
          <w:pPr>
            <w:pStyle w:val="TOC1"/>
            <w:tabs>
              <w:tab w:val="right" w:leader="dot" w:pos="9350"/>
            </w:tabs>
            <w:rPr>
              <w:rFonts w:eastAsiaTheme="minorEastAsia"/>
              <w:noProof/>
              <w:sz w:val="24"/>
              <w:szCs w:val="24"/>
            </w:rPr>
          </w:pPr>
          <w:hyperlink w:anchor="_Toc27139207" w:history="1">
            <w:r w:rsidR="009867B1" w:rsidRPr="00553F39">
              <w:rPr>
                <w:rStyle w:val="Hyperlink"/>
                <w:rFonts w:ascii="Corbel" w:hAnsi="Corbel"/>
                <w:b/>
                <w:noProof/>
              </w:rPr>
              <w:t>BUSINESS RULES:</w:t>
            </w:r>
            <w:r w:rsidR="009867B1">
              <w:rPr>
                <w:noProof/>
                <w:webHidden/>
              </w:rPr>
              <w:tab/>
            </w:r>
            <w:r w:rsidR="009867B1">
              <w:rPr>
                <w:noProof/>
                <w:webHidden/>
              </w:rPr>
              <w:fldChar w:fldCharType="begin"/>
            </w:r>
            <w:r w:rsidR="009867B1">
              <w:rPr>
                <w:noProof/>
                <w:webHidden/>
              </w:rPr>
              <w:instrText xml:space="preserve"> PAGEREF _Toc27139207 \h </w:instrText>
            </w:r>
            <w:r w:rsidR="009867B1">
              <w:rPr>
                <w:noProof/>
                <w:webHidden/>
              </w:rPr>
            </w:r>
            <w:r w:rsidR="009867B1">
              <w:rPr>
                <w:noProof/>
                <w:webHidden/>
              </w:rPr>
              <w:fldChar w:fldCharType="separate"/>
            </w:r>
            <w:r w:rsidR="009867B1">
              <w:rPr>
                <w:noProof/>
                <w:webHidden/>
              </w:rPr>
              <w:t>7</w:t>
            </w:r>
            <w:r w:rsidR="009867B1">
              <w:rPr>
                <w:noProof/>
                <w:webHidden/>
              </w:rPr>
              <w:fldChar w:fldCharType="end"/>
            </w:r>
          </w:hyperlink>
        </w:p>
        <w:p w14:paraId="2293847F" w14:textId="77777777" w:rsidR="009867B1" w:rsidRDefault="00F76820">
          <w:pPr>
            <w:pStyle w:val="TOC1"/>
            <w:tabs>
              <w:tab w:val="right" w:leader="dot" w:pos="9350"/>
            </w:tabs>
            <w:rPr>
              <w:rFonts w:eastAsiaTheme="minorEastAsia"/>
              <w:noProof/>
              <w:sz w:val="24"/>
              <w:szCs w:val="24"/>
            </w:rPr>
          </w:pPr>
          <w:hyperlink w:anchor="_Toc27139208" w:history="1">
            <w:r w:rsidR="009867B1" w:rsidRPr="00553F39">
              <w:rPr>
                <w:rStyle w:val="Hyperlink"/>
                <w:b/>
                <w:noProof/>
              </w:rPr>
              <w:t>INSCOPE BUSINESS RULES –</w:t>
            </w:r>
            <w:r w:rsidR="009867B1">
              <w:rPr>
                <w:noProof/>
                <w:webHidden/>
              </w:rPr>
              <w:tab/>
            </w:r>
            <w:r w:rsidR="009867B1">
              <w:rPr>
                <w:noProof/>
                <w:webHidden/>
              </w:rPr>
              <w:fldChar w:fldCharType="begin"/>
            </w:r>
            <w:r w:rsidR="009867B1">
              <w:rPr>
                <w:noProof/>
                <w:webHidden/>
              </w:rPr>
              <w:instrText xml:space="preserve"> PAGEREF _Toc27139208 \h </w:instrText>
            </w:r>
            <w:r w:rsidR="009867B1">
              <w:rPr>
                <w:noProof/>
                <w:webHidden/>
              </w:rPr>
            </w:r>
            <w:r w:rsidR="009867B1">
              <w:rPr>
                <w:noProof/>
                <w:webHidden/>
              </w:rPr>
              <w:fldChar w:fldCharType="separate"/>
            </w:r>
            <w:r w:rsidR="009867B1">
              <w:rPr>
                <w:noProof/>
                <w:webHidden/>
              </w:rPr>
              <w:t>7</w:t>
            </w:r>
            <w:r w:rsidR="009867B1">
              <w:rPr>
                <w:noProof/>
                <w:webHidden/>
              </w:rPr>
              <w:fldChar w:fldCharType="end"/>
            </w:r>
          </w:hyperlink>
        </w:p>
        <w:p w14:paraId="22938480" w14:textId="77777777" w:rsidR="009867B1" w:rsidRDefault="00F76820">
          <w:pPr>
            <w:pStyle w:val="TOC1"/>
            <w:tabs>
              <w:tab w:val="right" w:leader="dot" w:pos="9350"/>
            </w:tabs>
            <w:rPr>
              <w:rFonts w:eastAsiaTheme="minorEastAsia"/>
              <w:noProof/>
              <w:sz w:val="24"/>
              <w:szCs w:val="24"/>
            </w:rPr>
          </w:pPr>
          <w:hyperlink w:anchor="_Toc27139209" w:history="1">
            <w:r w:rsidR="009867B1" w:rsidRPr="00553F39">
              <w:rPr>
                <w:rStyle w:val="Hyperlink"/>
                <w:b/>
                <w:noProof/>
              </w:rPr>
              <w:t>OUTSCOPE BUSINESS RULES –</w:t>
            </w:r>
            <w:r w:rsidR="009867B1">
              <w:rPr>
                <w:noProof/>
                <w:webHidden/>
              </w:rPr>
              <w:tab/>
            </w:r>
            <w:r w:rsidR="009867B1">
              <w:rPr>
                <w:noProof/>
                <w:webHidden/>
              </w:rPr>
              <w:fldChar w:fldCharType="begin"/>
            </w:r>
            <w:r w:rsidR="009867B1">
              <w:rPr>
                <w:noProof/>
                <w:webHidden/>
              </w:rPr>
              <w:instrText xml:space="preserve"> PAGEREF _Toc27139209 \h </w:instrText>
            </w:r>
            <w:r w:rsidR="009867B1">
              <w:rPr>
                <w:noProof/>
                <w:webHidden/>
              </w:rPr>
            </w:r>
            <w:r w:rsidR="009867B1">
              <w:rPr>
                <w:noProof/>
                <w:webHidden/>
              </w:rPr>
              <w:fldChar w:fldCharType="separate"/>
            </w:r>
            <w:r w:rsidR="009867B1">
              <w:rPr>
                <w:noProof/>
                <w:webHidden/>
              </w:rPr>
              <w:t>10</w:t>
            </w:r>
            <w:r w:rsidR="009867B1">
              <w:rPr>
                <w:noProof/>
                <w:webHidden/>
              </w:rPr>
              <w:fldChar w:fldCharType="end"/>
            </w:r>
          </w:hyperlink>
        </w:p>
        <w:p w14:paraId="22938481" w14:textId="77777777" w:rsidR="009867B1" w:rsidRDefault="00F76820">
          <w:pPr>
            <w:pStyle w:val="TOC1"/>
            <w:tabs>
              <w:tab w:val="right" w:leader="dot" w:pos="9350"/>
            </w:tabs>
            <w:rPr>
              <w:rFonts w:eastAsiaTheme="minorEastAsia"/>
              <w:noProof/>
              <w:sz w:val="24"/>
              <w:szCs w:val="24"/>
            </w:rPr>
          </w:pPr>
          <w:hyperlink w:anchor="_Toc27139210" w:history="1">
            <w:r w:rsidR="009867B1" w:rsidRPr="00553F39">
              <w:rPr>
                <w:rStyle w:val="Hyperlink"/>
                <w:rFonts w:ascii="Corbel" w:hAnsi="Corbel"/>
                <w:b/>
                <w:noProof/>
              </w:rPr>
              <w:t>ENTITIES</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_Toc27139210 \h </w:instrText>
            </w:r>
            <w:r w:rsidR="009867B1">
              <w:rPr>
                <w:noProof/>
                <w:webHidden/>
              </w:rPr>
            </w:r>
            <w:r w:rsidR="009867B1">
              <w:rPr>
                <w:noProof/>
                <w:webHidden/>
              </w:rPr>
              <w:fldChar w:fldCharType="separate"/>
            </w:r>
            <w:r w:rsidR="009867B1">
              <w:rPr>
                <w:noProof/>
                <w:webHidden/>
              </w:rPr>
              <w:t>11</w:t>
            </w:r>
            <w:r w:rsidR="009867B1">
              <w:rPr>
                <w:noProof/>
                <w:webHidden/>
              </w:rPr>
              <w:fldChar w:fldCharType="end"/>
            </w:r>
          </w:hyperlink>
        </w:p>
        <w:p w14:paraId="22938482" w14:textId="77777777" w:rsidR="009867B1" w:rsidRDefault="00F76820">
          <w:pPr>
            <w:pStyle w:val="TOC1"/>
            <w:tabs>
              <w:tab w:val="right" w:leader="dot" w:pos="9350"/>
            </w:tabs>
            <w:rPr>
              <w:rFonts w:eastAsiaTheme="minorEastAsia"/>
              <w:noProof/>
              <w:sz w:val="24"/>
              <w:szCs w:val="24"/>
            </w:rPr>
          </w:pPr>
          <w:hyperlink w:anchor="_Toc27139211" w:history="1">
            <w:r w:rsidR="009867B1" w:rsidRPr="00553F39">
              <w:rPr>
                <w:rStyle w:val="Hyperlink"/>
                <w:rFonts w:ascii="Corbel" w:hAnsi="Corbel"/>
                <w:b/>
                <w:noProof/>
              </w:rPr>
              <w:t>CLUSTERED DATA MODEL</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_Toc27139211 \h </w:instrText>
            </w:r>
            <w:r w:rsidR="009867B1">
              <w:rPr>
                <w:noProof/>
                <w:webHidden/>
              </w:rPr>
            </w:r>
            <w:r w:rsidR="009867B1">
              <w:rPr>
                <w:noProof/>
                <w:webHidden/>
              </w:rPr>
              <w:fldChar w:fldCharType="separate"/>
            </w:r>
            <w:r w:rsidR="009867B1">
              <w:rPr>
                <w:noProof/>
                <w:webHidden/>
              </w:rPr>
              <w:t>25</w:t>
            </w:r>
            <w:r w:rsidR="009867B1">
              <w:rPr>
                <w:noProof/>
                <w:webHidden/>
              </w:rPr>
              <w:fldChar w:fldCharType="end"/>
            </w:r>
          </w:hyperlink>
        </w:p>
        <w:p w14:paraId="22938483" w14:textId="77777777" w:rsidR="009867B1" w:rsidRDefault="00F76820">
          <w:pPr>
            <w:pStyle w:val="TOC1"/>
            <w:tabs>
              <w:tab w:val="right" w:leader="dot" w:pos="9350"/>
            </w:tabs>
            <w:rPr>
              <w:rFonts w:eastAsiaTheme="minorEastAsia"/>
              <w:noProof/>
              <w:sz w:val="24"/>
              <w:szCs w:val="24"/>
            </w:rPr>
          </w:pPr>
          <w:hyperlink w:anchor="_Toc27139212" w:history="1">
            <w:r w:rsidR="009867B1" w:rsidRPr="00553F39">
              <w:rPr>
                <w:rStyle w:val="Hyperlink"/>
                <w:rFonts w:ascii="Corbel" w:hAnsi="Corbel"/>
                <w:b/>
                <w:bCs/>
                <w:noProof/>
              </w:rPr>
              <w:t>COMPLETE DATA MODEL DIAGRAM</w:t>
            </w:r>
            <w:r w:rsidR="009867B1">
              <w:rPr>
                <w:noProof/>
                <w:webHidden/>
              </w:rPr>
              <w:tab/>
            </w:r>
            <w:r w:rsidR="009867B1">
              <w:rPr>
                <w:noProof/>
                <w:webHidden/>
              </w:rPr>
              <w:fldChar w:fldCharType="begin"/>
            </w:r>
            <w:r w:rsidR="009867B1">
              <w:rPr>
                <w:noProof/>
                <w:webHidden/>
              </w:rPr>
              <w:instrText xml:space="preserve"> PAGEREF _Toc27139212 \h </w:instrText>
            </w:r>
            <w:r w:rsidR="009867B1">
              <w:rPr>
                <w:noProof/>
                <w:webHidden/>
              </w:rPr>
            </w:r>
            <w:r w:rsidR="009867B1">
              <w:rPr>
                <w:noProof/>
                <w:webHidden/>
              </w:rPr>
              <w:fldChar w:fldCharType="separate"/>
            </w:r>
            <w:r w:rsidR="009867B1">
              <w:rPr>
                <w:noProof/>
                <w:webHidden/>
              </w:rPr>
              <w:t>29</w:t>
            </w:r>
            <w:r w:rsidR="009867B1">
              <w:rPr>
                <w:noProof/>
                <w:webHidden/>
              </w:rPr>
              <w:fldChar w:fldCharType="end"/>
            </w:r>
          </w:hyperlink>
        </w:p>
        <w:p w14:paraId="22938484" w14:textId="77777777" w:rsidR="009867B1" w:rsidRDefault="00F76820">
          <w:pPr>
            <w:pStyle w:val="TOC1"/>
            <w:tabs>
              <w:tab w:val="right" w:leader="dot" w:pos="9350"/>
            </w:tabs>
            <w:rPr>
              <w:rFonts w:eastAsiaTheme="minorEastAsia"/>
              <w:noProof/>
              <w:sz w:val="24"/>
              <w:szCs w:val="24"/>
            </w:rPr>
          </w:pPr>
          <w:hyperlink w:anchor="_Toc27139213" w:history="1">
            <w:r w:rsidR="009867B1" w:rsidRPr="00553F39">
              <w:rPr>
                <w:rStyle w:val="Hyperlink"/>
                <w:rFonts w:ascii="Corbel" w:hAnsi="Corbel"/>
                <w:b/>
                <w:noProof/>
              </w:rPr>
              <w:t>DEFINITIONS</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_Toc27139213 \h </w:instrText>
            </w:r>
            <w:r w:rsidR="009867B1">
              <w:rPr>
                <w:noProof/>
                <w:webHidden/>
              </w:rPr>
            </w:r>
            <w:r w:rsidR="009867B1">
              <w:rPr>
                <w:noProof/>
                <w:webHidden/>
              </w:rPr>
              <w:fldChar w:fldCharType="separate"/>
            </w:r>
            <w:r w:rsidR="009867B1">
              <w:rPr>
                <w:noProof/>
                <w:webHidden/>
              </w:rPr>
              <w:t>30</w:t>
            </w:r>
            <w:r w:rsidR="009867B1">
              <w:rPr>
                <w:noProof/>
                <w:webHidden/>
              </w:rPr>
              <w:fldChar w:fldCharType="end"/>
            </w:r>
          </w:hyperlink>
        </w:p>
        <w:p w14:paraId="22938485" w14:textId="77777777" w:rsidR="009867B1" w:rsidRDefault="00F76820">
          <w:pPr>
            <w:pStyle w:val="TOC1"/>
            <w:tabs>
              <w:tab w:val="right" w:leader="dot" w:pos="9350"/>
            </w:tabs>
            <w:rPr>
              <w:rFonts w:eastAsiaTheme="minorEastAsia"/>
              <w:noProof/>
              <w:sz w:val="24"/>
              <w:szCs w:val="24"/>
            </w:rPr>
          </w:pPr>
          <w:hyperlink w:anchor="_Toc27139214" w:history="1">
            <w:r w:rsidR="009867B1" w:rsidRPr="00553F39">
              <w:rPr>
                <w:rStyle w:val="Hyperlink"/>
                <w:rFonts w:ascii="Corbel" w:hAnsi="Corbel"/>
                <w:b/>
                <w:noProof/>
              </w:rPr>
              <w:t>ABBREVIATIONS</w:t>
            </w:r>
            <w:r w:rsidR="009867B1" w:rsidRPr="00553F39">
              <w:rPr>
                <w:rStyle w:val="Hyperlink"/>
                <w:b/>
                <w:noProof/>
              </w:rPr>
              <w:t>:</w:t>
            </w:r>
            <w:r w:rsidR="009867B1">
              <w:rPr>
                <w:noProof/>
                <w:webHidden/>
              </w:rPr>
              <w:tab/>
            </w:r>
            <w:r w:rsidR="009867B1">
              <w:rPr>
                <w:noProof/>
                <w:webHidden/>
              </w:rPr>
              <w:fldChar w:fldCharType="begin"/>
            </w:r>
            <w:r w:rsidR="009867B1">
              <w:rPr>
                <w:noProof/>
                <w:webHidden/>
              </w:rPr>
              <w:instrText xml:space="preserve"> PAGEREF _Toc27139214 \h </w:instrText>
            </w:r>
            <w:r w:rsidR="009867B1">
              <w:rPr>
                <w:noProof/>
                <w:webHidden/>
              </w:rPr>
            </w:r>
            <w:r w:rsidR="009867B1">
              <w:rPr>
                <w:noProof/>
                <w:webHidden/>
              </w:rPr>
              <w:fldChar w:fldCharType="separate"/>
            </w:r>
            <w:r w:rsidR="009867B1">
              <w:rPr>
                <w:noProof/>
                <w:webHidden/>
              </w:rPr>
              <w:t>30</w:t>
            </w:r>
            <w:r w:rsidR="009867B1">
              <w:rPr>
                <w:noProof/>
                <w:webHidden/>
              </w:rPr>
              <w:fldChar w:fldCharType="end"/>
            </w:r>
          </w:hyperlink>
        </w:p>
        <w:p w14:paraId="22938486" w14:textId="77777777" w:rsidR="00B10680" w:rsidRDefault="00B10680">
          <w:r w:rsidRPr="00042EBC">
            <w:rPr>
              <w:rFonts w:ascii="Arial" w:hAnsi="Arial" w:cs="Arial"/>
              <w:bCs/>
              <w:noProof/>
              <w:sz w:val="26"/>
              <w:szCs w:val="26"/>
            </w:rPr>
            <w:fldChar w:fldCharType="end"/>
          </w:r>
        </w:p>
      </w:sdtContent>
    </w:sdt>
    <w:p w14:paraId="22938487" w14:textId="77777777" w:rsidR="003C5AA3" w:rsidRDefault="003C5AA3"/>
    <w:p w14:paraId="22938488" w14:textId="77777777" w:rsidR="00B10680" w:rsidRDefault="00B10680">
      <w:r>
        <w:br w:type="page"/>
      </w:r>
    </w:p>
    <w:p w14:paraId="22938489" w14:textId="77777777" w:rsidR="00E11C05" w:rsidRDefault="00E11C05"/>
    <w:p w14:paraId="2293848A" w14:textId="77777777" w:rsidR="00E11C05" w:rsidRPr="00487B29" w:rsidRDefault="007E2662" w:rsidP="007E2662">
      <w:pPr>
        <w:pStyle w:val="Heading1"/>
        <w:rPr>
          <w:rFonts w:ascii="Corbel" w:hAnsi="Corbel"/>
          <w:b/>
          <w:sz w:val="40"/>
          <w:szCs w:val="40"/>
        </w:rPr>
      </w:pPr>
      <w:bookmarkStart w:id="0" w:name="_Toc23519358"/>
      <w:bookmarkStart w:id="1" w:name="_Toc27139202"/>
      <w:r w:rsidRPr="00487B29">
        <w:rPr>
          <w:rFonts w:ascii="Corbel" w:hAnsi="Corbel"/>
          <w:b/>
          <w:sz w:val="40"/>
          <w:szCs w:val="40"/>
        </w:rPr>
        <w:t>REVISION HISTORY:</w:t>
      </w:r>
      <w:bookmarkEnd w:id="0"/>
      <w:bookmarkEnd w:id="1"/>
    </w:p>
    <w:p w14:paraId="2293848B" w14:textId="77777777" w:rsidR="007E2662" w:rsidRDefault="007E2662" w:rsidP="007E2662"/>
    <w:tbl>
      <w:tblPr>
        <w:tblStyle w:val="ListTable3-Accent11"/>
        <w:tblW w:w="9445" w:type="dxa"/>
        <w:tblLook w:val="04A0" w:firstRow="1" w:lastRow="0" w:firstColumn="1" w:lastColumn="0" w:noHBand="0" w:noVBand="1"/>
      </w:tblPr>
      <w:tblGrid>
        <w:gridCol w:w="1836"/>
        <w:gridCol w:w="5809"/>
        <w:gridCol w:w="1800"/>
      </w:tblGrid>
      <w:tr w:rsidR="00464DDF" w14:paraId="2293848F" w14:textId="77777777" w:rsidTr="00F315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6" w:type="dxa"/>
          </w:tcPr>
          <w:p w14:paraId="2293848C" w14:textId="77777777" w:rsidR="00464DDF" w:rsidRPr="0061341C" w:rsidRDefault="00464DDF" w:rsidP="001B528E">
            <w:pPr>
              <w:rPr>
                <w:b w:val="0"/>
                <w:sz w:val="28"/>
                <w:szCs w:val="28"/>
              </w:rPr>
            </w:pPr>
            <w:r w:rsidRPr="0061341C">
              <w:rPr>
                <w:b w:val="0"/>
                <w:sz w:val="28"/>
                <w:szCs w:val="28"/>
              </w:rPr>
              <w:t>VERSION</w:t>
            </w:r>
          </w:p>
        </w:tc>
        <w:tc>
          <w:tcPr>
            <w:tcW w:w="5809" w:type="dxa"/>
          </w:tcPr>
          <w:p w14:paraId="2293848D" w14:textId="77777777" w:rsidR="00464DDF" w:rsidRPr="0061341C" w:rsidRDefault="00464DDF" w:rsidP="001B528E">
            <w:pPr>
              <w:cnfStyle w:val="100000000000" w:firstRow="1" w:lastRow="0" w:firstColumn="0" w:lastColumn="0" w:oddVBand="0" w:evenVBand="0" w:oddHBand="0" w:evenHBand="0" w:firstRowFirstColumn="0" w:firstRowLastColumn="0" w:lastRowFirstColumn="0" w:lastRowLastColumn="0"/>
              <w:rPr>
                <w:b w:val="0"/>
                <w:sz w:val="28"/>
                <w:szCs w:val="28"/>
              </w:rPr>
            </w:pPr>
            <w:r w:rsidRPr="0061341C">
              <w:rPr>
                <w:b w:val="0"/>
                <w:sz w:val="28"/>
                <w:szCs w:val="28"/>
              </w:rPr>
              <w:t>CHANGES MADE</w:t>
            </w:r>
          </w:p>
        </w:tc>
        <w:tc>
          <w:tcPr>
            <w:tcW w:w="1800" w:type="dxa"/>
          </w:tcPr>
          <w:p w14:paraId="2293848E" w14:textId="77777777" w:rsidR="00464DDF" w:rsidRPr="0061341C" w:rsidRDefault="00464DDF" w:rsidP="001B528E">
            <w:pPr>
              <w:cnfStyle w:val="100000000000" w:firstRow="1" w:lastRow="0" w:firstColumn="0" w:lastColumn="0" w:oddVBand="0" w:evenVBand="0" w:oddHBand="0" w:evenHBand="0" w:firstRowFirstColumn="0" w:firstRowLastColumn="0" w:lastRowFirstColumn="0" w:lastRowLastColumn="0"/>
              <w:rPr>
                <w:b w:val="0"/>
                <w:sz w:val="28"/>
                <w:szCs w:val="28"/>
              </w:rPr>
            </w:pPr>
            <w:r w:rsidRPr="0061341C">
              <w:rPr>
                <w:b w:val="0"/>
                <w:sz w:val="28"/>
                <w:szCs w:val="28"/>
              </w:rPr>
              <w:t>DATE</w:t>
            </w:r>
          </w:p>
        </w:tc>
      </w:tr>
      <w:tr w:rsidR="00464DDF" w14:paraId="22938493" w14:textId="77777777" w:rsidTr="00F3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22938490" w14:textId="77777777" w:rsidR="00464DDF" w:rsidRPr="0061341C" w:rsidRDefault="00464DDF" w:rsidP="001B528E">
            <w:pPr>
              <w:rPr>
                <w:sz w:val="24"/>
                <w:szCs w:val="24"/>
              </w:rPr>
            </w:pPr>
            <w:r w:rsidRPr="0061341C">
              <w:rPr>
                <w:sz w:val="24"/>
                <w:szCs w:val="24"/>
              </w:rPr>
              <w:t>0</w:t>
            </w:r>
          </w:p>
        </w:tc>
        <w:tc>
          <w:tcPr>
            <w:tcW w:w="5809" w:type="dxa"/>
          </w:tcPr>
          <w:p w14:paraId="22938491" w14:textId="77777777" w:rsidR="00464DDF" w:rsidRPr="0061341C" w:rsidRDefault="00BB5B19" w:rsidP="001B528E">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Merged content in various contents from 4 reports into this report, edited</w:t>
            </w:r>
            <w:r w:rsidRPr="0061341C">
              <w:rPr>
                <w:sz w:val="24"/>
                <w:szCs w:val="24"/>
              </w:rPr>
              <w:br/>
              <w:t>theoretical content</w:t>
            </w:r>
            <w:r w:rsidR="00464DDF" w:rsidRPr="0061341C">
              <w:rPr>
                <w:sz w:val="24"/>
                <w:szCs w:val="24"/>
              </w:rPr>
              <w:t xml:space="preserve"> </w:t>
            </w:r>
          </w:p>
        </w:tc>
        <w:tc>
          <w:tcPr>
            <w:tcW w:w="1800" w:type="dxa"/>
          </w:tcPr>
          <w:p w14:paraId="22938492" w14:textId="77777777" w:rsidR="00464DDF" w:rsidRPr="0061341C" w:rsidRDefault="00464DDF" w:rsidP="001B528E">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1</w:t>
            </w:r>
            <w:r w:rsidR="00E94310" w:rsidRPr="0061341C">
              <w:rPr>
                <w:sz w:val="24"/>
                <w:szCs w:val="24"/>
              </w:rPr>
              <w:t>1</w:t>
            </w:r>
            <w:r w:rsidRPr="0061341C">
              <w:rPr>
                <w:sz w:val="24"/>
                <w:szCs w:val="24"/>
              </w:rPr>
              <w:t>/13/2019</w:t>
            </w:r>
          </w:p>
        </w:tc>
      </w:tr>
      <w:tr w:rsidR="00464DDF" w14:paraId="22938497" w14:textId="77777777" w:rsidTr="00F3158F">
        <w:trPr>
          <w:trHeight w:val="440"/>
        </w:trPr>
        <w:tc>
          <w:tcPr>
            <w:cnfStyle w:val="001000000000" w:firstRow="0" w:lastRow="0" w:firstColumn="1" w:lastColumn="0" w:oddVBand="0" w:evenVBand="0" w:oddHBand="0" w:evenHBand="0" w:firstRowFirstColumn="0" w:firstRowLastColumn="0" w:lastRowFirstColumn="0" w:lastRowLastColumn="0"/>
            <w:tcW w:w="1836" w:type="dxa"/>
          </w:tcPr>
          <w:p w14:paraId="22938494" w14:textId="77777777" w:rsidR="00464DDF" w:rsidRPr="0061341C" w:rsidRDefault="00464DDF" w:rsidP="001B528E">
            <w:pPr>
              <w:rPr>
                <w:sz w:val="24"/>
                <w:szCs w:val="24"/>
              </w:rPr>
            </w:pPr>
            <w:r w:rsidRPr="0061341C">
              <w:rPr>
                <w:sz w:val="24"/>
                <w:szCs w:val="24"/>
              </w:rPr>
              <w:t>1</w:t>
            </w:r>
          </w:p>
        </w:tc>
        <w:tc>
          <w:tcPr>
            <w:tcW w:w="5809" w:type="dxa"/>
          </w:tcPr>
          <w:p w14:paraId="22938495" w14:textId="77777777" w:rsidR="00464DDF" w:rsidRPr="0061341C" w:rsidRDefault="00DF277C" w:rsidP="001B528E">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 xml:space="preserve">Edited high level diagram &amp; data model </w:t>
            </w:r>
            <w:r w:rsidRPr="0061341C">
              <w:rPr>
                <w:sz w:val="24"/>
                <w:szCs w:val="24"/>
              </w:rPr>
              <w:br/>
              <w:t>added</w:t>
            </w:r>
          </w:p>
        </w:tc>
        <w:tc>
          <w:tcPr>
            <w:tcW w:w="1800" w:type="dxa"/>
          </w:tcPr>
          <w:p w14:paraId="22938496" w14:textId="77777777" w:rsidR="00464DDF" w:rsidRPr="0061341C" w:rsidRDefault="00464DDF" w:rsidP="001B528E">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1</w:t>
            </w:r>
            <w:r w:rsidR="00E94310" w:rsidRPr="0061341C">
              <w:rPr>
                <w:sz w:val="24"/>
                <w:szCs w:val="24"/>
              </w:rPr>
              <w:t>1</w:t>
            </w:r>
            <w:r w:rsidRPr="0061341C">
              <w:rPr>
                <w:sz w:val="24"/>
                <w:szCs w:val="24"/>
              </w:rPr>
              <w:t>/</w:t>
            </w:r>
            <w:r w:rsidR="00E94310" w:rsidRPr="0061341C">
              <w:rPr>
                <w:sz w:val="24"/>
                <w:szCs w:val="24"/>
              </w:rPr>
              <w:t>14</w:t>
            </w:r>
            <w:r w:rsidRPr="0061341C">
              <w:rPr>
                <w:sz w:val="24"/>
                <w:szCs w:val="24"/>
              </w:rPr>
              <w:t>/2019</w:t>
            </w:r>
          </w:p>
        </w:tc>
      </w:tr>
      <w:tr w:rsidR="00464DDF" w14:paraId="2293849B" w14:textId="77777777" w:rsidTr="00F3158F">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836" w:type="dxa"/>
          </w:tcPr>
          <w:p w14:paraId="22938498" w14:textId="77777777" w:rsidR="00464DDF" w:rsidRPr="0061341C" w:rsidRDefault="006D492A" w:rsidP="001B528E">
            <w:pPr>
              <w:rPr>
                <w:sz w:val="24"/>
                <w:szCs w:val="24"/>
              </w:rPr>
            </w:pPr>
            <w:r w:rsidRPr="0061341C">
              <w:rPr>
                <w:sz w:val="24"/>
                <w:szCs w:val="24"/>
              </w:rPr>
              <w:t>2</w:t>
            </w:r>
          </w:p>
        </w:tc>
        <w:tc>
          <w:tcPr>
            <w:tcW w:w="5809" w:type="dxa"/>
          </w:tcPr>
          <w:p w14:paraId="22938499" w14:textId="77777777" w:rsidR="00464DDF" w:rsidRPr="0061341C" w:rsidRDefault="006D492A" w:rsidP="001B528E">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Reformatting for printouts</w:t>
            </w:r>
          </w:p>
        </w:tc>
        <w:tc>
          <w:tcPr>
            <w:tcW w:w="1800" w:type="dxa"/>
          </w:tcPr>
          <w:p w14:paraId="2293849A" w14:textId="77777777" w:rsidR="00464DDF" w:rsidRPr="0061341C" w:rsidRDefault="006D492A" w:rsidP="001B528E">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11/15/2019</w:t>
            </w:r>
          </w:p>
        </w:tc>
      </w:tr>
      <w:tr w:rsidR="0061663E" w14:paraId="229384A0" w14:textId="77777777" w:rsidTr="00F3158F">
        <w:trPr>
          <w:trHeight w:val="692"/>
        </w:trPr>
        <w:tc>
          <w:tcPr>
            <w:cnfStyle w:val="001000000000" w:firstRow="0" w:lastRow="0" w:firstColumn="1" w:lastColumn="0" w:oddVBand="0" w:evenVBand="0" w:oddHBand="0" w:evenHBand="0" w:firstRowFirstColumn="0" w:firstRowLastColumn="0" w:lastRowFirstColumn="0" w:lastRowLastColumn="0"/>
            <w:tcW w:w="1836" w:type="dxa"/>
          </w:tcPr>
          <w:p w14:paraId="2293849C" w14:textId="77777777" w:rsidR="0061663E" w:rsidRPr="0061341C" w:rsidRDefault="0061663E" w:rsidP="001B528E">
            <w:pPr>
              <w:rPr>
                <w:sz w:val="24"/>
                <w:szCs w:val="24"/>
              </w:rPr>
            </w:pPr>
            <w:r>
              <w:rPr>
                <w:sz w:val="24"/>
                <w:szCs w:val="24"/>
              </w:rPr>
              <w:t>3</w:t>
            </w:r>
          </w:p>
        </w:tc>
        <w:tc>
          <w:tcPr>
            <w:tcW w:w="5809" w:type="dxa"/>
          </w:tcPr>
          <w:p w14:paraId="2293849D" w14:textId="77777777" w:rsidR="0061663E" w:rsidRDefault="0061663E"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Enhance</w:t>
            </w:r>
            <w:r w:rsidR="00240929">
              <w:rPr>
                <w:sz w:val="24"/>
                <w:szCs w:val="24"/>
              </w:rPr>
              <w:t>d</w:t>
            </w:r>
            <w:r>
              <w:rPr>
                <w:sz w:val="24"/>
                <w:szCs w:val="24"/>
              </w:rPr>
              <w:t xml:space="preserve"> the model to manage payment of invoices.</w:t>
            </w:r>
          </w:p>
          <w:p w14:paraId="2293849E" w14:textId="77777777" w:rsidR="004B50F7" w:rsidRPr="0061341C" w:rsidRDefault="0061663E"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Also tracked what is happening at tooth level of the patient.  </w:t>
            </w:r>
          </w:p>
        </w:tc>
        <w:tc>
          <w:tcPr>
            <w:tcW w:w="1800" w:type="dxa"/>
          </w:tcPr>
          <w:p w14:paraId="2293849F" w14:textId="77777777" w:rsidR="0061663E" w:rsidRPr="0061341C" w:rsidRDefault="0061663E"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12/1/2019</w:t>
            </w:r>
          </w:p>
        </w:tc>
      </w:tr>
      <w:tr w:rsidR="004B50F7" w14:paraId="229384A4" w14:textId="77777777" w:rsidTr="00F3158F">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836" w:type="dxa"/>
          </w:tcPr>
          <w:p w14:paraId="229384A1" w14:textId="77777777" w:rsidR="004B50F7" w:rsidRDefault="004B50F7" w:rsidP="001B528E">
            <w:pPr>
              <w:rPr>
                <w:sz w:val="24"/>
                <w:szCs w:val="24"/>
              </w:rPr>
            </w:pPr>
            <w:r>
              <w:rPr>
                <w:sz w:val="24"/>
                <w:szCs w:val="24"/>
              </w:rPr>
              <w:t>4</w:t>
            </w:r>
          </w:p>
        </w:tc>
        <w:tc>
          <w:tcPr>
            <w:tcW w:w="5809" w:type="dxa"/>
          </w:tcPr>
          <w:p w14:paraId="229384A2" w14:textId="77777777" w:rsidR="004B50F7" w:rsidRDefault="004B50F7" w:rsidP="001B52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Improvement for insurances and equipment management in data model.         </w:t>
            </w:r>
          </w:p>
        </w:tc>
        <w:tc>
          <w:tcPr>
            <w:tcW w:w="1800" w:type="dxa"/>
          </w:tcPr>
          <w:p w14:paraId="229384A3" w14:textId="77777777" w:rsidR="004B50F7" w:rsidRDefault="004B50F7" w:rsidP="001B52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12/9/2019</w:t>
            </w:r>
          </w:p>
        </w:tc>
      </w:tr>
      <w:tr w:rsidR="004B50F7" w14:paraId="229384A8" w14:textId="77777777" w:rsidTr="00F3158F">
        <w:trPr>
          <w:trHeight w:val="692"/>
        </w:trPr>
        <w:tc>
          <w:tcPr>
            <w:cnfStyle w:val="001000000000" w:firstRow="0" w:lastRow="0" w:firstColumn="1" w:lastColumn="0" w:oddVBand="0" w:evenVBand="0" w:oddHBand="0" w:evenHBand="0" w:firstRowFirstColumn="0" w:firstRowLastColumn="0" w:lastRowFirstColumn="0" w:lastRowLastColumn="0"/>
            <w:tcW w:w="1836" w:type="dxa"/>
          </w:tcPr>
          <w:p w14:paraId="229384A5" w14:textId="77777777" w:rsidR="004B50F7" w:rsidRDefault="004B50F7" w:rsidP="001B528E">
            <w:pPr>
              <w:rPr>
                <w:sz w:val="24"/>
                <w:szCs w:val="24"/>
              </w:rPr>
            </w:pPr>
            <w:r>
              <w:rPr>
                <w:sz w:val="24"/>
                <w:szCs w:val="24"/>
              </w:rPr>
              <w:t>5</w:t>
            </w:r>
          </w:p>
        </w:tc>
        <w:tc>
          <w:tcPr>
            <w:tcW w:w="5809" w:type="dxa"/>
          </w:tcPr>
          <w:p w14:paraId="229384A6" w14:textId="77777777" w:rsidR="004B50F7" w:rsidRDefault="004B50F7"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Improvement for invoice and merging of patient clinical data and patient history in data model.</w:t>
            </w:r>
          </w:p>
        </w:tc>
        <w:tc>
          <w:tcPr>
            <w:tcW w:w="1800" w:type="dxa"/>
          </w:tcPr>
          <w:p w14:paraId="229384A7" w14:textId="77777777" w:rsidR="004B50F7" w:rsidRDefault="004B50F7" w:rsidP="001B52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12/11/2019</w:t>
            </w:r>
          </w:p>
        </w:tc>
      </w:tr>
    </w:tbl>
    <w:p w14:paraId="229384A9" w14:textId="77777777" w:rsidR="007E2662" w:rsidRDefault="007E2662" w:rsidP="007E2662"/>
    <w:p w14:paraId="229384AA" w14:textId="77777777" w:rsidR="000F3A01" w:rsidRDefault="000F3A01" w:rsidP="001E4424">
      <w:pPr>
        <w:rPr>
          <w:rStyle w:val="Heading1Char"/>
          <w:rFonts w:ascii="Corbel" w:hAnsi="Corbel"/>
          <w:b/>
          <w:sz w:val="40"/>
          <w:szCs w:val="40"/>
        </w:rPr>
      </w:pPr>
      <w:bookmarkStart w:id="2" w:name="_Toc23519360"/>
    </w:p>
    <w:p w14:paraId="229384AB" w14:textId="77777777" w:rsidR="000F3A01" w:rsidRDefault="00231095" w:rsidP="000F3A01">
      <w:pPr>
        <w:pStyle w:val="Heading1"/>
        <w:rPr>
          <w:rFonts w:ascii="Corbel" w:hAnsi="Corbel"/>
          <w:b/>
          <w:sz w:val="40"/>
          <w:szCs w:val="40"/>
        </w:rPr>
      </w:pPr>
      <w:bookmarkStart w:id="3" w:name="_Toc27139203"/>
      <w:r>
        <w:rPr>
          <w:rFonts w:ascii="Corbel" w:hAnsi="Corbel"/>
          <w:b/>
          <w:sz w:val="40"/>
          <w:szCs w:val="40"/>
        </w:rPr>
        <w:t>DOCUMENT PURPOSE</w:t>
      </w:r>
      <w:r w:rsidR="000F3A01" w:rsidRPr="00487B29">
        <w:rPr>
          <w:rFonts w:ascii="Corbel" w:hAnsi="Corbel"/>
          <w:b/>
          <w:sz w:val="40"/>
          <w:szCs w:val="40"/>
        </w:rPr>
        <w:t>:</w:t>
      </w:r>
      <w:bookmarkEnd w:id="3"/>
    </w:p>
    <w:p w14:paraId="229384AC" w14:textId="77777777" w:rsidR="00DC2073" w:rsidRPr="0061341C" w:rsidRDefault="00DC2073" w:rsidP="001E4424">
      <w:pPr>
        <w:rPr>
          <w:rFonts w:cstheme="minorHAnsi"/>
          <w:sz w:val="24"/>
          <w:szCs w:val="24"/>
        </w:rPr>
      </w:pPr>
      <w:r w:rsidRPr="0061341C">
        <w:rPr>
          <w:rFonts w:cstheme="minorHAnsi"/>
          <w:sz w:val="24"/>
          <w:szCs w:val="24"/>
        </w:rPr>
        <w:t xml:space="preserve"> </w:t>
      </w:r>
    </w:p>
    <w:p w14:paraId="229384AD" w14:textId="77777777" w:rsidR="00231095" w:rsidRPr="0061341C" w:rsidRDefault="00231095" w:rsidP="001E4424">
      <w:pPr>
        <w:rPr>
          <w:rFonts w:cstheme="minorHAnsi"/>
          <w:sz w:val="24"/>
          <w:szCs w:val="24"/>
        </w:rPr>
      </w:pPr>
      <w:r w:rsidRPr="0061341C">
        <w:rPr>
          <w:rFonts w:cstheme="minorHAnsi"/>
          <w:sz w:val="24"/>
          <w:szCs w:val="24"/>
        </w:rPr>
        <w:tab/>
        <w:t xml:space="preserve">This document has been created for the </w:t>
      </w:r>
      <w:r w:rsidRPr="0061341C">
        <w:rPr>
          <w:rFonts w:cstheme="minorHAnsi"/>
          <w:b/>
          <w:sz w:val="24"/>
          <w:szCs w:val="24"/>
        </w:rPr>
        <w:t>stakeholders</w:t>
      </w:r>
      <w:r w:rsidRPr="0061341C">
        <w:rPr>
          <w:rFonts w:cstheme="minorHAnsi"/>
          <w:sz w:val="24"/>
          <w:szCs w:val="24"/>
        </w:rPr>
        <w:t xml:space="preserve"> to identify the key subjects involved and get a proper understanding of the behavior of this model. Subject descriptions have been provided to identify the role of each subject. Furthermore, each subject has been given some business rules to define constraints and rules to help developer build and business to understand the constraints. In-scope rules states all the rules that we will be using to build the model whereas the out-scope rules consist of those that won’t be handled by the designed model.</w:t>
      </w:r>
    </w:p>
    <w:p w14:paraId="229384AE" w14:textId="77777777" w:rsidR="004471F7" w:rsidRDefault="004471F7" w:rsidP="001E4424">
      <w:pPr>
        <w:rPr>
          <w:rStyle w:val="Heading1Char"/>
          <w:rFonts w:ascii="Corbel" w:hAnsi="Corbel"/>
          <w:b/>
          <w:sz w:val="40"/>
          <w:szCs w:val="40"/>
        </w:rPr>
      </w:pPr>
    </w:p>
    <w:p w14:paraId="229384AF" w14:textId="77777777" w:rsidR="005E711A" w:rsidRDefault="00231095" w:rsidP="005E711A">
      <w:pPr>
        <w:pStyle w:val="Heading1"/>
        <w:rPr>
          <w:rFonts w:ascii="Corbel" w:hAnsi="Corbel"/>
          <w:b/>
          <w:sz w:val="40"/>
          <w:szCs w:val="40"/>
        </w:rPr>
      </w:pPr>
      <w:bookmarkStart w:id="4" w:name="_Toc27139204"/>
      <w:r>
        <w:rPr>
          <w:rFonts w:ascii="Corbel" w:hAnsi="Corbel"/>
          <w:b/>
          <w:sz w:val="40"/>
          <w:szCs w:val="40"/>
        </w:rPr>
        <w:t>AUDIENCE</w:t>
      </w:r>
      <w:r w:rsidR="005E711A" w:rsidRPr="00487B29">
        <w:rPr>
          <w:rFonts w:ascii="Corbel" w:hAnsi="Corbel"/>
          <w:b/>
          <w:sz w:val="40"/>
          <w:szCs w:val="40"/>
        </w:rPr>
        <w:t>:</w:t>
      </w:r>
      <w:bookmarkEnd w:id="4"/>
    </w:p>
    <w:p w14:paraId="229384B0" w14:textId="77777777" w:rsidR="001418FD" w:rsidRDefault="0043777B" w:rsidP="001418FD">
      <w:r>
        <w:tab/>
      </w:r>
    </w:p>
    <w:p w14:paraId="229384B1" w14:textId="77777777" w:rsidR="001418FD" w:rsidRPr="0061341C" w:rsidRDefault="00231095" w:rsidP="001418FD">
      <w:pPr>
        <w:rPr>
          <w:rFonts w:cstheme="minorHAnsi"/>
          <w:sz w:val="24"/>
          <w:szCs w:val="24"/>
        </w:rPr>
      </w:pPr>
      <w:r w:rsidRPr="0061341C">
        <w:rPr>
          <w:sz w:val="24"/>
          <w:szCs w:val="24"/>
        </w:rPr>
        <w:tab/>
      </w:r>
      <w:r w:rsidRPr="0061341C">
        <w:rPr>
          <w:rFonts w:cstheme="minorHAnsi"/>
          <w:sz w:val="24"/>
          <w:szCs w:val="24"/>
        </w:rPr>
        <w:t xml:space="preserve">This document contains integral information; helping the </w:t>
      </w:r>
      <w:r w:rsidRPr="0061341C">
        <w:rPr>
          <w:rFonts w:cstheme="minorHAnsi"/>
          <w:b/>
          <w:sz w:val="24"/>
          <w:szCs w:val="24"/>
        </w:rPr>
        <w:t>developers</w:t>
      </w:r>
      <w:r w:rsidRPr="0061341C">
        <w:rPr>
          <w:rFonts w:cstheme="minorHAnsi"/>
          <w:sz w:val="24"/>
          <w:szCs w:val="24"/>
        </w:rPr>
        <w:t xml:space="preserve"> involved in building the Dentist Office model and the </w:t>
      </w:r>
      <w:r w:rsidRPr="0061341C">
        <w:rPr>
          <w:rFonts w:cstheme="minorHAnsi"/>
          <w:b/>
          <w:sz w:val="24"/>
          <w:szCs w:val="24"/>
        </w:rPr>
        <w:t>Dentist’s business</w:t>
      </w:r>
      <w:r w:rsidRPr="0061341C">
        <w:rPr>
          <w:rFonts w:cstheme="minorHAnsi"/>
          <w:sz w:val="24"/>
          <w:szCs w:val="24"/>
        </w:rPr>
        <w:t xml:space="preserve"> reach an agreement.</w:t>
      </w:r>
    </w:p>
    <w:p w14:paraId="229384B2" w14:textId="77777777" w:rsidR="00BD7299" w:rsidRPr="0061341C" w:rsidRDefault="00BD7299" w:rsidP="00BD7299">
      <w:pPr>
        <w:pStyle w:val="ListParagraph"/>
        <w:numPr>
          <w:ilvl w:val="0"/>
          <w:numId w:val="25"/>
        </w:numPr>
        <w:rPr>
          <w:sz w:val="24"/>
          <w:szCs w:val="24"/>
        </w:rPr>
      </w:pPr>
      <w:r w:rsidRPr="0061341C">
        <w:rPr>
          <w:sz w:val="24"/>
          <w:szCs w:val="24"/>
        </w:rPr>
        <w:t>Developers</w:t>
      </w:r>
    </w:p>
    <w:p w14:paraId="229384B3" w14:textId="77777777" w:rsidR="00BD7299" w:rsidRPr="0061341C" w:rsidRDefault="00BD7299" w:rsidP="00BD7299">
      <w:pPr>
        <w:pStyle w:val="ListParagraph"/>
        <w:numPr>
          <w:ilvl w:val="0"/>
          <w:numId w:val="25"/>
        </w:numPr>
        <w:rPr>
          <w:sz w:val="24"/>
          <w:szCs w:val="24"/>
        </w:rPr>
      </w:pPr>
      <w:r w:rsidRPr="0061341C">
        <w:rPr>
          <w:sz w:val="24"/>
          <w:szCs w:val="24"/>
        </w:rPr>
        <w:t>Dentists’ Business</w:t>
      </w:r>
    </w:p>
    <w:p w14:paraId="229384B4" w14:textId="77777777" w:rsidR="00CF7E7C" w:rsidRPr="00CF7E7C" w:rsidRDefault="006E507D" w:rsidP="00CF7E7C">
      <w:pPr>
        <w:pStyle w:val="Heading1"/>
        <w:rPr>
          <w:rFonts w:ascii="Corbel" w:hAnsi="Corbel"/>
          <w:b/>
          <w:noProof/>
          <w:sz w:val="40"/>
          <w:szCs w:val="40"/>
        </w:rPr>
      </w:pPr>
      <w:bookmarkStart w:id="5" w:name="_Toc23519365"/>
      <w:bookmarkStart w:id="6" w:name="_Toc27139205"/>
      <w:r>
        <w:rPr>
          <w:rStyle w:val="Heading1Char"/>
          <w:rFonts w:ascii="Corbel" w:hAnsi="Corbel"/>
          <w:b/>
          <w:sz w:val="40"/>
          <w:szCs w:val="40"/>
        </w:rPr>
        <w:lastRenderedPageBreak/>
        <w:t>HIGH LEVEL DIAGRAM</w:t>
      </w:r>
      <w:r w:rsidRPr="00731EDC">
        <w:rPr>
          <w:rStyle w:val="Heading1Char"/>
          <w:b/>
        </w:rPr>
        <w:t>:</w:t>
      </w:r>
      <w:bookmarkEnd w:id="5"/>
      <w:bookmarkEnd w:id="6"/>
      <w:r w:rsidRPr="00DD764A">
        <w:rPr>
          <w:rStyle w:val="Heading1Char"/>
          <w:rFonts w:ascii="Corbel" w:hAnsi="Corbel"/>
          <w:b/>
          <w:noProof/>
          <w:sz w:val="40"/>
          <w:szCs w:val="40"/>
        </w:rPr>
        <w:t xml:space="preserve"> </w:t>
      </w:r>
    </w:p>
    <w:p w14:paraId="229384B5" w14:textId="77777777" w:rsidR="006E507D" w:rsidRPr="006E507D" w:rsidRDefault="006E507D" w:rsidP="006E507D">
      <w:pPr>
        <w:rPr>
          <w:sz w:val="26"/>
          <w:szCs w:val="26"/>
        </w:rPr>
      </w:pPr>
    </w:p>
    <w:p w14:paraId="229384B6" w14:textId="77777777" w:rsidR="006E507D" w:rsidRDefault="00CF7E7C" w:rsidP="006E507D">
      <w:pPr>
        <w:jc w:val="center"/>
        <w:rPr>
          <w:rStyle w:val="Heading1Char"/>
          <w:rFonts w:ascii="Corbel" w:hAnsi="Corbel"/>
          <w:sz w:val="26"/>
          <w:szCs w:val="26"/>
        </w:rPr>
      </w:pPr>
      <w:r>
        <w:rPr>
          <w:rFonts w:ascii="Corbel" w:eastAsiaTheme="majorEastAsia" w:hAnsi="Corbel" w:cstheme="majorBidi"/>
          <w:noProof/>
          <w:color w:val="1F4E79" w:themeColor="accent1" w:themeShade="80"/>
          <w:sz w:val="26"/>
          <w:szCs w:val="26"/>
        </w:rPr>
        <w:drawing>
          <wp:inline distT="0" distB="0" distL="0" distR="0" wp14:anchorId="229389DA" wp14:editId="229389DB">
            <wp:extent cx="7695570" cy="5858907"/>
            <wp:effectExtent l="4128" t="0" r="4762" b="4763"/>
            <wp:docPr id="1" name="Picture 1" descr="C:\Users\rachc\Downloads\HighLevel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c\Downloads\HighLevel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696764" cy="5859816"/>
                    </a:xfrm>
                    <a:prstGeom prst="rect">
                      <a:avLst/>
                    </a:prstGeom>
                    <a:noFill/>
                    <a:ln>
                      <a:noFill/>
                    </a:ln>
                  </pic:spPr>
                </pic:pic>
              </a:graphicData>
            </a:graphic>
          </wp:inline>
        </w:drawing>
      </w:r>
      <w:r w:rsidR="006E507D">
        <w:rPr>
          <w:rStyle w:val="Heading1Char"/>
          <w:rFonts w:ascii="Corbel" w:hAnsi="Corbel"/>
          <w:sz w:val="26"/>
          <w:szCs w:val="26"/>
        </w:rPr>
        <w:br w:type="page"/>
      </w:r>
    </w:p>
    <w:p w14:paraId="229384B7" w14:textId="77777777" w:rsidR="005E711A" w:rsidRPr="00231095" w:rsidRDefault="005E711A" w:rsidP="006E507D">
      <w:pPr>
        <w:rPr>
          <w:rStyle w:val="Heading1Char"/>
          <w:rFonts w:asciiTheme="minorHAnsi" w:eastAsiaTheme="minorHAnsi" w:hAnsiTheme="minorHAnsi" w:cstheme="minorHAnsi"/>
          <w:color w:val="auto"/>
          <w:sz w:val="26"/>
          <w:szCs w:val="26"/>
        </w:rPr>
      </w:pPr>
      <w:r>
        <w:rPr>
          <w:rStyle w:val="Heading1Char"/>
          <w:rFonts w:ascii="Corbel" w:hAnsi="Corbel"/>
          <w:sz w:val="26"/>
          <w:szCs w:val="26"/>
        </w:rPr>
        <w:lastRenderedPageBreak/>
        <w:tab/>
      </w:r>
      <w:r w:rsidR="004471F7" w:rsidRPr="007E00F5">
        <w:rPr>
          <w:rFonts w:cstheme="minorHAnsi"/>
          <w:sz w:val="26"/>
          <w:szCs w:val="26"/>
        </w:rPr>
        <w:br/>
      </w:r>
    </w:p>
    <w:p w14:paraId="229384B8" w14:textId="77777777" w:rsidR="004C1A25" w:rsidRDefault="004C1A25" w:rsidP="004C1A25">
      <w:pPr>
        <w:pStyle w:val="Heading1"/>
        <w:rPr>
          <w:rFonts w:ascii="Corbel" w:hAnsi="Corbel"/>
          <w:b/>
          <w:sz w:val="40"/>
          <w:szCs w:val="40"/>
        </w:rPr>
      </w:pPr>
      <w:bookmarkStart w:id="7" w:name="_Toc27139206"/>
      <w:bookmarkEnd w:id="2"/>
      <w:r>
        <w:rPr>
          <w:rFonts w:ascii="Corbel" w:hAnsi="Corbel"/>
          <w:b/>
          <w:sz w:val="40"/>
          <w:szCs w:val="40"/>
        </w:rPr>
        <w:t>SUBJECTS</w:t>
      </w:r>
      <w:r w:rsidRPr="00487B29">
        <w:rPr>
          <w:rFonts w:ascii="Corbel" w:hAnsi="Corbel"/>
          <w:b/>
          <w:sz w:val="40"/>
          <w:szCs w:val="40"/>
        </w:rPr>
        <w:t>:</w:t>
      </w:r>
      <w:bookmarkEnd w:id="7"/>
    </w:p>
    <w:p w14:paraId="229384B9" w14:textId="77777777" w:rsidR="001E4424" w:rsidRDefault="001E4424" w:rsidP="001E4424">
      <w:pPr>
        <w:rPr>
          <w:b/>
          <w:sz w:val="32"/>
          <w:szCs w:val="32"/>
        </w:rPr>
      </w:pPr>
      <w:r>
        <w:rPr>
          <w:rFonts w:ascii="Corbel" w:hAnsi="Corbel"/>
          <w:b/>
          <w:sz w:val="40"/>
          <w:szCs w:val="40"/>
        </w:rPr>
        <w:br/>
      </w:r>
      <w:r>
        <w:rPr>
          <w:b/>
          <w:sz w:val="32"/>
          <w:szCs w:val="32"/>
        </w:rPr>
        <w:t>PROVIDER</w:t>
      </w:r>
      <w:r w:rsidRPr="00AA4A0A">
        <w:rPr>
          <w:b/>
          <w:sz w:val="32"/>
          <w:szCs w:val="32"/>
        </w:rPr>
        <w:t xml:space="preserve"> -</w:t>
      </w:r>
      <w:r w:rsidRPr="00AA4A0A">
        <w:rPr>
          <w:b/>
          <w:sz w:val="32"/>
          <w:szCs w:val="32"/>
        </w:rPr>
        <w:tab/>
      </w:r>
    </w:p>
    <w:p w14:paraId="229384BA" w14:textId="77777777" w:rsidR="00035B72" w:rsidRDefault="00035B72" w:rsidP="001E4424">
      <w:pPr>
        <w:rPr>
          <w:b/>
          <w:sz w:val="32"/>
          <w:szCs w:val="32"/>
        </w:rPr>
      </w:pPr>
    </w:p>
    <w:p w14:paraId="229384BB" w14:textId="77777777" w:rsidR="00314212" w:rsidRPr="0061341C" w:rsidRDefault="001E4424" w:rsidP="00314212">
      <w:pPr>
        <w:rPr>
          <w:rFonts w:cstheme="minorHAnsi"/>
          <w:color w:val="000000"/>
          <w:sz w:val="24"/>
          <w:szCs w:val="24"/>
          <w:shd w:val="clear" w:color="auto" w:fill="F8F8F8"/>
        </w:rPr>
      </w:pPr>
      <w:r>
        <w:rPr>
          <w:b/>
          <w:sz w:val="32"/>
          <w:szCs w:val="32"/>
        </w:rPr>
        <w:tab/>
      </w:r>
      <w:r w:rsidR="00FB780C" w:rsidRPr="0061341C">
        <w:rPr>
          <w:rFonts w:cstheme="minorHAnsi"/>
          <w:color w:val="000000"/>
          <w:sz w:val="24"/>
          <w:szCs w:val="24"/>
          <w:shd w:val="clear" w:color="auto" w:fill="F8F8F8"/>
        </w:rPr>
        <w:t>The provider subject is where information regarding the caregivers at the dental facility will be housed. Information captured here will include the data necessary to allow for a provider to perform work on behalf of the facility.  Insurance information, licenses, specializations and general demographic information will be kept in this area. This section should support the other areas within the stem with regards to caregivers such as providing services and obtaining reimbursement for the services</w:t>
      </w:r>
    </w:p>
    <w:p w14:paraId="229384BC" w14:textId="77777777" w:rsidR="0013133D" w:rsidRDefault="0013133D" w:rsidP="00314212">
      <w:pPr>
        <w:rPr>
          <w:rFonts w:cstheme="minorHAnsi"/>
          <w:color w:val="000000"/>
          <w:sz w:val="26"/>
          <w:szCs w:val="26"/>
          <w:shd w:val="clear" w:color="auto" w:fill="F8F8F8"/>
        </w:rPr>
      </w:pPr>
    </w:p>
    <w:p w14:paraId="229384BD" w14:textId="77777777" w:rsidR="001D1FF7" w:rsidRPr="001D1FF7" w:rsidRDefault="001D1FF7" w:rsidP="00314212">
      <w:pPr>
        <w:rPr>
          <w:rFonts w:cstheme="minorHAnsi"/>
          <w:sz w:val="32"/>
          <w:szCs w:val="32"/>
        </w:rPr>
      </w:pPr>
    </w:p>
    <w:p w14:paraId="229384BE" w14:textId="77777777" w:rsidR="00560E10" w:rsidRDefault="002A3F94" w:rsidP="007E2662">
      <w:pPr>
        <w:rPr>
          <w:b/>
          <w:sz w:val="32"/>
          <w:szCs w:val="32"/>
        </w:rPr>
      </w:pPr>
      <w:r>
        <w:rPr>
          <w:b/>
          <w:sz w:val="32"/>
          <w:szCs w:val="32"/>
        </w:rPr>
        <w:t>PATIEN</w:t>
      </w:r>
      <w:r w:rsidR="00AA4A0A" w:rsidRPr="00AA4A0A">
        <w:rPr>
          <w:b/>
          <w:sz w:val="32"/>
          <w:szCs w:val="32"/>
        </w:rPr>
        <w:t>T -</w:t>
      </w:r>
      <w:r w:rsidR="00AA4A0A" w:rsidRPr="00AA4A0A">
        <w:rPr>
          <w:b/>
          <w:sz w:val="32"/>
          <w:szCs w:val="32"/>
        </w:rPr>
        <w:tab/>
      </w:r>
    </w:p>
    <w:p w14:paraId="229384BF" w14:textId="77777777" w:rsidR="003D2909" w:rsidRPr="00AA4A0A" w:rsidRDefault="003D2909" w:rsidP="007E2662">
      <w:pPr>
        <w:rPr>
          <w:b/>
          <w:sz w:val="32"/>
          <w:szCs w:val="32"/>
        </w:rPr>
      </w:pPr>
    </w:p>
    <w:p w14:paraId="229384C0" w14:textId="77777777" w:rsidR="00EE02DC" w:rsidRPr="0061341C" w:rsidRDefault="00AA4A0A" w:rsidP="00EE02DC">
      <w:pPr>
        <w:rPr>
          <w:sz w:val="24"/>
          <w:szCs w:val="24"/>
        </w:rPr>
      </w:pPr>
      <w:r>
        <w:rPr>
          <w:sz w:val="32"/>
          <w:szCs w:val="32"/>
        </w:rPr>
        <w:tab/>
      </w:r>
      <w:r w:rsidR="00EE02DC" w:rsidRPr="0061341C">
        <w:rPr>
          <w:color w:val="0D0D0D" w:themeColor="text1" w:themeTint="F2"/>
          <w:sz w:val="24"/>
          <w:szCs w:val="24"/>
        </w:rPr>
        <w:t>Another important subject of the model, a person who is going to receive or has been registered to receive treatment from doctors. In this case, the dentist.</w:t>
      </w:r>
      <w:r w:rsidR="00EE02DC" w:rsidRPr="0061341C">
        <w:rPr>
          <w:sz w:val="24"/>
          <w:szCs w:val="24"/>
        </w:rPr>
        <w:t xml:space="preserve"> The patient subject will house all the information regarding the patients such as their past medical history, insurance information and their general demographic information. </w:t>
      </w:r>
    </w:p>
    <w:p w14:paraId="229384C1" w14:textId="77777777" w:rsidR="008D5357" w:rsidRPr="0061341C" w:rsidRDefault="00EE02DC" w:rsidP="00415187">
      <w:pPr>
        <w:rPr>
          <w:sz w:val="24"/>
          <w:szCs w:val="24"/>
        </w:rPr>
      </w:pPr>
      <w:r w:rsidRPr="0061341C">
        <w:rPr>
          <w:sz w:val="24"/>
          <w:szCs w:val="24"/>
        </w:rPr>
        <w:tab/>
        <w:t>This subject supports the functionality of other entities within the model such as being the subject to choose from a treatment catalog and being the subject obtaining the reimbursement for services provided by the providers.</w:t>
      </w:r>
    </w:p>
    <w:p w14:paraId="229384C2" w14:textId="77777777" w:rsidR="0013133D" w:rsidRDefault="0013133D" w:rsidP="00415187">
      <w:pPr>
        <w:rPr>
          <w:sz w:val="26"/>
          <w:szCs w:val="26"/>
        </w:rPr>
      </w:pPr>
    </w:p>
    <w:p w14:paraId="229384C3" w14:textId="77777777" w:rsidR="0013133D" w:rsidRDefault="0013133D" w:rsidP="00415187">
      <w:pPr>
        <w:rPr>
          <w:sz w:val="26"/>
          <w:szCs w:val="26"/>
        </w:rPr>
      </w:pPr>
    </w:p>
    <w:p w14:paraId="229384C4" w14:textId="77777777" w:rsidR="0013133D" w:rsidRDefault="0013133D" w:rsidP="00415187">
      <w:pPr>
        <w:rPr>
          <w:sz w:val="26"/>
          <w:szCs w:val="26"/>
        </w:rPr>
      </w:pPr>
    </w:p>
    <w:p w14:paraId="229384C5" w14:textId="77777777" w:rsidR="0013133D" w:rsidRDefault="0013133D" w:rsidP="00415187">
      <w:pPr>
        <w:rPr>
          <w:sz w:val="26"/>
          <w:szCs w:val="26"/>
        </w:rPr>
      </w:pPr>
    </w:p>
    <w:p w14:paraId="229384C6" w14:textId="77777777" w:rsidR="00144AFF" w:rsidRDefault="00731EDC" w:rsidP="00415187">
      <w:pPr>
        <w:rPr>
          <w:b/>
          <w:sz w:val="32"/>
          <w:szCs w:val="32"/>
        </w:rPr>
      </w:pPr>
      <w:r w:rsidRPr="00731EDC">
        <w:rPr>
          <w:b/>
          <w:sz w:val="32"/>
          <w:szCs w:val="32"/>
        </w:rPr>
        <w:t xml:space="preserve">APPOINTMENT </w:t>
      </w:r>
      <w:r>
        <w:rPr>
          <w:b/>
          <w:sz w:val="32"/>
          <w:szCs w:val="32"/>
        </w:rPr>
        <w:t>–</w:t>
      </w:r>
    </w:p>
    <w:p w14:paraId="229384C7" w14:textId="77777777" w:rsidR="0013133D" w:rsidRDefault="0013133D" w:rsidP="00415187">
      <w:pPr>
        <w:rPr>
          <w:b/>
          <w:sz w:val="32"/>
          <w:szCs w:val="32"/>
        </w:rPr>
      </w:pPr>
    </w:p>
    <w:p w14:paraId="229384C8" w14:textId="77777777" w:rsidR="00731EDC" w:rsidRPr="0061341C" w:rsidRDefault="00731EDC" w:rsidP="00415187">
      <w:pPr>
        <w:rPr>
          <w:sz w:val="24"/>
          <w:szCs w:val="24"/>
        </w:rPr>
      </w:pPr>
      <w:r>
        <w:rPr>
          <w:b/>
          <w:sz w:val="32"/>
          <w:szCs w:val="32"/>
        </w:rPr>
        <w:tab/>
      </w:r>
      <w:r w:rsidR="00C578FD" w:rsidRPr="0061341C">
        <w:rPr>
          <w:sz w:val="24"/>
          <w:szCs w:val="24"/>
        </w:rPr>
        <w:t>The appointment subject of the model will consist of every information that goes into successfully having an appointment in place, between a provider and the patient. It is an arrangement to meet at a room, at a given time and place. Hence, this subject will capture information regarding the rooms and the provider’s availability information for the appointment. This information will be used by the provider to help patient’s set an appointment with the provider. This area also provides support to other areas like prescription &amp; invoice.</w:t>
      </w:r>
    </w:p>
    <w:p w14:paraId="229384C9" w14:textId="77777777" w:rsidR="008D5357" w:rsidRDefault="008D5357" w:rsidP="00415187">
      <w:pPr>
        <w:rPr>
          <w:b/>
          <w:color w:val="0D0D0D" w:themeColor="text1" w:themeTint="F2"/>
          <w:sz w:val="32"/>
          <w:szCs w:val="32"/>
        </w:rPr>
      </w:pPr>
    </w:p>
    <w:p w14:paraId="229384CA" w14:textId="77777777" w:rsidR="000F2D38" w:rsidRDefault="000F2D38" w:rsidP="00531371">
      <w:pPr>
        <w:rPr>
          <w:b/>
          <w:color w:val="0D0D0D" w:themeColor="text1" w:themeTint="F2"/>
          <w:sz w:val="32"/>
          <w:szCs w:val="32"/>
        </w:rPr>
      </w:pPr>
    </w:p>
    <w:p w14:paraId="229384CB" w14:textId="77777777" w:rsidR="00531371" w:rsidRDefault="00531371" w:rsidP="00531371">
      <w:pPr>
        <w:rPr>
          <w:b/>
          <w:color w:val="0D0D0D" w:themeColor="text1" w:themeTint="F2"/>
          <w:sz w:val="32"/>
          <w:szCs w:val="32"/>
        </w:rPr>
      </w:pPr>
      <w:r>
        <w:rPr>
          <w:b/>
          <w:color w:val="0D0D0D" w:themeColor="text1" w:themeTint="F2"/>
          <w:sz w:val="32"/>
          <w:szCs w:val="32"/>
        </w:rPr>
        <w:lastRenderedPageBreak/>
        <w:t>LOCATION –</w:t>
      </w:r>
    </w:p>
    <w:p w14:paraId="229384CC" w14:textId="77777777" w:rsidR="0013133D" w:rsidRDefault="0013133D" w:rsidP="00531371">
      <w:pPr>
        <w:rPr>
          <w:b/>
          <w:color w:val="0D0D0D" w:themeColor="text1" w:themeTint="F2"/>
          <w:sz w:val="32"/>
          <w:szCs w:val="32"/>
        </w:rPr>
      </w:pPr>
    </w:p>
    <w:p w14:paraId="229384CD" w14:textId="77777777" w:rsidR="00531371" w:rsidRPr="0061341C" w:rsidRDefault="00531371" w:rsidP="00531371">
      <w:pPr>
        <w:rPr>
          <w:color w:val="0D0D0D" w:themeColor="text1" w:themeTint="F2"/>
          <w:sz w:val="24"/>
          <w:szCs w:val="24"/>
        </w:rPr>
      </w:pPr>
      <w:r>
        <w:rPr>
          <w:b/>
          <w:color w:val="0D0D0D" w:themeColor="text1" w:themeTint="F2"/>
          <w:sz w:val="32"/>
          <w:szCs w:val="32"/>
        </w:rPr>
        <w:tab/>
      </w:r>
      <w:r w:rsidRPr="0061341C">
        <w:rPr>
          <w:color w:val="0D0D0D" w:themeColor="text1" w:themeTint="F2"/>
          <w:sz w:val="24"/>
          <w:szCs w:val="24"/>
        </w:rPr>
        <w:t>Location subject area contains the information regarding the place at which the dental treatment will take place. Information here will contain the exact address like the room which are uniquely identified, building etc. This subject area should support the other areas like the supplies used and required for the dental treatment &amp; a track of equipment at each location.</w:t>
      </w:r>
    </w:p>
    <w:p w14:paraId="229384CE" w14:textId="77777777" w:rsidR="0013133D" w:rsidRDefault="0013133D" w:rsidP="00531371">
      <w:pPr>
        <w:rPr>
          <w:color w:val="0D0D0D" w:themeColor="text1" w:themeTint="F2"/>
          <w:sz w:val="26"/>
          <w:szCs w:val="26"/>
        </w:rPr>
      </w:pPr>
    </w:p>
    <w:p w14:paraId="229384CF" w14:textId="77777777" w:rsidR="0013133D" w:rsidRDefault="0013133D" w:rsidP="0013133D">
      <w:pPr>
        <w:rPr>
          <w:b/>
          <w:color w:val="0D0D0D" w:themeColor="text1" w:themeTint="F2"/>
          <w:sz w:val="32"/>
          <w:szCs w:val="32"/>
        </w:rPr>
      </w:pPr>
      <w:r>
        <w:rPr>
          <w:b/>
          <w:color w:val="0D0D0D" w:themeColor="text1" w:themeTint="F2"/>
          <w:sz w:val="32"/>
          <w:szCs w:val="32"/>
        </w:rPr>
        <w:t>SYSTEM –</w:t>
      </w:r>
    </w:p>
    <w:p w14:paraId="229384D0" w14:textId="77777777" w:rsidR="0013133D" w:rsidRPr="00323273" w:rsidRDefault="0013133D" w:rsidP="00531371">
      <w:pPr>
        <w:rPr>
          <w:color w:val="0D0D0D" w:themeColor="text1" w:themeTint="F2"/>
          <w:sz w:val="26"/>
          <w:szCs w:val="26"/>
        </w:rPr>
      </w:pPr>
    </w:p>
    <w:p w14:paraId="229384D1" w14:textId="77777777" w:rsidR="0013133D" w:rsidRPr="0061341C" w:rsidRDefault="0013133D">
      <w:pPr>
        <w:rPr>
          <w:b/>
          <w:color w:val="0D0D0D" w:themeColor="text1" w:themeTint="F2"/>
          <w:sz w:val="24"/>
          <w:szCs w:val="24"/>
        </w:rPr>
      </w:pPr>
      <w:r>
        <w:rPr>
          <w:b/>
          <w:color w:val="0D0D0D" w:themeColor="text1" w:themeTint="F2"/>
          <w:sz w:val="32"/>
          <w:szCs w:val="32"/>
        </w:rPr>
        <w:tab/>
      </w:r>
      <w:r w:rsidRPr="0061341C">
        <w:rPr>
          <w:color w:val="0D0D0D" w:themeColor="text1" w:themeTint="F2"/>
          <w:sz w:val="24"/>
          <w:szCs w:val="24"/>
        </w:rPr>
        <w:t>The subject ‘system’ will contain different roles within the business. Each role in the system will have a well-defined scope within the business to carry out it’s functionalities. The different roles that can be included in the system can be an administrative role for higher level functionalities and users with authentication for access to their accounts.</w:t>
      </w:r>
      <w:r w:rsidRPr="0061341C">
        <w:rPr>
          <w:b/>
          <w:color w:val="0D0D0D" w:themeColor="text1" w:themeTint="F2"/>
          <w:sz w:val="24"/>
          <w:szCs w:val="24"/>
        </w:rPr>
        <w:br w:type="page"/>
      </w:r>
    </w:p>
    <w:p w14:paraId="229384D2" w14:textId="77777777" w:rsidR="006B0745" w:rsidRDefault="00667D54" w:rsidP="006B0745">
      <w:pPr>
        <w:pStyle w:val="Heading1"/>
        <w:rPr>
          <w:rFonts w:ascii="Corbel" w:hAnsi="Corbel"/>
          <w:b/>
          <w:sz w:val="40"/>
          <w:szCs w:val="40"/>
        </w:rPr>
      </w:pPr>
      <w:bookmarkStart w:id="8" w:name="_Toc27139207"/>
      <w:r>
        <w:rPr>
          <w:rFonts w:ascii="Corbel" w:hAnsi="Corbel"/>
          <w:b/>
          <w:sz w:val="40"/>
          <w:szCs w:val="40"/>
        </w:rPr>
        <w:lastRenderedPageBreak/>
        <w:t>BUSINESS RULES</w:t>
      </w:r>
      <w:r w:rsidR="006B0745" w:rsidRPr="00487B29">
        <w:rPr>
          <w:rFonts w:ascii="Corbel" w:hAnsi="Corbel"/>
          <w:b/>
          <w:sz w:val="40"/>
          <w:szCs w:val="40"/>
        </w:rPr>
        <w:t>:</w:t>
      </w:r>
      <w:bookmarkEnd w:id="8"/>
    </w:p>
    <w:p w14:paraId="229384D3" w14:textId="77777777" w:rsidR="00BC18E3" w:rsidRDefault="00BC18E3" w:rsidP="00415187">
      <w:pPr>
        <w:rPr>
          <w:rStyle w:val="Heading1Char"/>
          <w:b/>
        </w:rPr>
      </w:pPr>
    </w:p>
    <w:p w14:paraId="229384D4" w14:textId="77777777" w:rsidR="007A730A" w:rsidRDefault="007A730A" w:rsidP="007A730A">
      <w:pPr>
        <w:rPr>
          <w:rStyle w:val="Heading1Char"/>
          <w:b/>
        </w:rPr>
      </w:pPr>
      <w:bookmarkStart w:id="9" w:name="_Toc23519363"/>
      <w:bookmarkStart w:id="10" w:name="_Toc27139208"/>
      <w:r>
        <w:rPr>
          <w:rStyle w:val="Heading1Char"/>
          <w:b/>
        </w:rPr>
        <w:t>INSCOPE BUSINESS RULES –</w:t>
      </w:r>
      <w:bookmarkEnd w:id="9"/>
      <w:bookmarkEnd w:id="10"/>
    </w:p>
    <w:p w14:paraId="229384D5" w14:textId="77777777" w:rsidR="007A730A" w:rsidRDefault="007A730A" w:rsidP="007A730A">
      <w:pPr>
        <w:rPr>
          <w:b/>
          <w:color w:val="0D0D0D" w:themeColor="text1" w:themeTint="F2"/>
          <w:sz w:val="32"/>
          <w:szCs w:val="32"/>
        </w:rPr>
      </w:pPr>
    </w:p>
    <w:tbl>
      <w:tblPr>
        <w:tblStyle w:val="ListTable3-Accent11"/>
        <w:tblW w:w="9498" w:type="dxa"/>
        <w:tblLayout w:type="fixed"/>
        <w:tblLook w:val="04A0" w:firstRow="1" w:lastRow="0" w:firstColumn="1" w:lastColumn="0" w:noHBand="0" w:noVBand="1"/>
      </w:tblPr>
      <w:tblGrid>
        <w:gridCol w:w="1274"/>
        <w:gridCol w:w="5389"/>
        <w:gridCol w:w="2835"/>
      </w:tblGrid>
      <w:tr w:rsidR="007A730A" w:rsidRPr="00A428FD" w14:paraId="229384D9" w14:textId="77777777" w:rsidTr="009B6B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4" w:type="dxa"/>
          </w:tcPr>
          <w:p w14:paraId="229384D6" w14:textId="77777777" w:rsidR="007A730A" w:rsidRPr="00A428FD" w:rsidRDefault="007A730A" w:rsidP="009B6B9D">
            <w:pPr>
              <w:rPr>
                <w:b w:val="0"/>
                <w:bCs w:val="0"/>
                <w:sz w:val="26"/>
                <w:szCs w:val="26"/>
              </w:rPr>
            </w:pPr>
            <w:r w:rsidRPr="00A428FD">
              <w:rPr>
                <w:sz w:val="26"/>
                <w:szCs w:val="26"/>
              </w:rPr>
              <w:t>ID</w:t>
            </w:r>
          </w:p>
        </w:tc>
        <w:tc>
          <w:tcPr>
            <w:tcW w:w="5389" w:type="dxa"/>
          </w:tcPr>
          <w:p w14:paraId="229384D7" w14:textId="77777777" w:rsidR="007A730A" w:rsidRPr="00A428FD" w:rsidRDefault="007A730A" w:rsidP="009B6B9D">
            <w:p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28FD">
              <w:rPr>
                <w:sz w:val="26"/>
                <w:szCs w:val="26"/>
              </w:rPr>
              <w:t>Rule</w:t>
            </w:r>
          </w:p>
        </w:tc>
        <w:tc>
          <w:tcPr>
            <w:tcW w:w="2835" w:type="dxa"/>
          </w:tcPr>
          <w:p w14:paraId="229384D8" w14:textId="77777777" w:rsidR="007A730A" w:rsidRPr="00A428FD" w:rsidRDefault="007A730A" w:rsidP="009B6B9D">
            <w:p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28FD">
              <w:rPr>
                <w:sz w:val="26"/>
                <w:szCs w:val="26"/>
              </w:rPr>
              <w:t>Area</w:t>
            </w:r>
          </w:p>
        </w:tc>
      </w:tr>
      <w:tr w:rsidR="007A730A" w:rsidRPr="00A428FD" w14:paraId="229384DE"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4DA" w14:textId="77777777" w:rsidR="007A730A" w:rsidRPr="00A428FD" w:rsidRDefault="007A730A" w:rsidP="009B6B9D">
            <w:pPr>
              <w:rPr>
                <w:b w:val="0"/>
                <w:bCs w:val="0"/>
                <w:sz w:val="26"/>
                <w:szCs w:val="26"/>
              </w:rPr>
            </w:pPr>
            <w:r w:rsidRPr="00A428FD">
              <w:rPr>
                <w:sz w:val="26"/>
                <w:szCs w:val="26"/>
              </w:rPr>
              <w:t>IS01</w:t>
            </w:r>
          </w:p>
        </w:tc>
        <w:tc>
          <w:tcPr>
            <w:tcW w:w="5389" w:type="dxa"/>
          </w:tcPr>
          <w:p w14:paraId="229384DB"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can book one OR many appointments with dentist, two appointments cannot be at the same time</w:t>
            </w:r>
          </w:p>
        </w:tc>
        <w:tc>
          <w:tcPr>
            <w:tcW w:w="2835" w:type="dxa"/>
          </w:tcPr>
          <w:p w14:paraId="229384DC"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/Appointment</w:t>
            </w:r>
          </w:p>
          <w:p w14:paraId="229384DD"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428FD" w14:paraId="229384E2"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4DF" w14:textId="77777777" w:rsidR="007A730A" w:rsidRPr="00A428FD" w:rsidRDefault="007A730A" w:rsidP="009B6B9D">
            <w:pPr>
              <w:rPr>
                <w:b w:val="0"/>
                <w:bCs w:val="0"/>
                <w:sz w:val="26"/>
                <w:szCs w:val="26"/>
              </w:rPr>
            </w:pPr>
            <w:r w:rsidRPr="00A428FD">
              <w:rPr>
                <w:sz w:val="26"/>
                <w:szCs w:val="26"/>
              </w:rPr>
              <w:t>IS02</w:t>
            </w:r>
          </w:p>
        </w:tc>
        <w:tc>
          <w:tcPr>
            <w:tcW w:w="5389" w:type="dxa"/>
          </w:tcPr>
          <w:p w14:paraId="229384E0"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must have valid health insurance in order to claim it.</w:t>
            </w:r>
          </w:p>
        </w:tc>
        <w:tc>
          <w:tcPr>
            <w:tcW w:w="2835" w:type="dxa"/>
          </w:tcPr>
          <w:p w14:paraId="229384E1"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 Patient Insurance</w:t>
            </w:r>
          </w:p>
        </w:tc>
      </w:tr>
      <w:tr w:rsidR="007A730A" w:rsidRPr="00A428FD" w14:paraId="229384E6"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4E3" w14:textId="77777777" w:rsidR="007A730A" w:rsidRPr="00A428FD" w:rsidRDefault="007A730A" w:rsidP="009B6B9D">
            <w:pPr>
              <w:rPr>
                <w:b w:val="0"/>
                <w:bCs w:val="0"/>
                <w:sz w:val="26"/>
                <w:szCs w:val="26"/>
              </w:rPr>
            </w:pPr>
            <w:r w:rsidRPr="00A428FD">
              <w:rPr>
                <w:sz w:val="26"/>
                <w:szCs w:val="26"/>
              </w:rPr>
              <w:t>IS03</w:t>
            </w:r>
          </w:p>
        </w:tc>
        <w:tc>
          <w:tcPr>
            <w:tcW w:w="5389" w:type="dxa"/>
          </w:tcPr>
          <w:p w14:paraId="229384E4"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61341C">
              <w:rPr>
                <w:rFonts w:cstheme="minorHAnsi"/>
                <w:color w:val="000000"/>
                <w:sz w:val="24"/>
                <w:szCs w:val="24"/>
              </w:rPr>
              <w:t>One patient can apply insurance from 2 Insurance companies.</w:t>
            </w:r>
          </w:p>
        </w:tc>
        <w:tc>
          <w:tcPr>
            <w:tcW w:w="2835" w:type="dxa"/>
          </w:tcPr>
          <w:p w14:paraId="229384E5"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 Patient Insurance</w:t>
            </w:r>
          </w:p>
        </w:tc>
      </w:tr>
      <w:tr w:rsidR="007A730A" w:rsidRPr="00A428FD" w14:paraId="229384EA"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4E7" w14:textId="77777777" w:rsidR="007A730A" w:rsidRPr="00A428FD" w:rsidRDefault="007A730A" w:rsidP="009B6B9D">
            <w:pPr>
              <w:rPr>
                <w:b w:val="0"/>
                <w:bCs w:val="0"/>
                <w:sz w:val="26"/>
                <w:szCs w:val="26"/>
              </w:rPr>
            </w:pPr>
            <w:r w:rsidRPr="00A428FD">
              <w:rPr>
                <w:sz w:val="26"/>
                <w:szCs w:val="26"/>
              </w:rPr>
              <w:t>IS04</w:t>
            </w:r>
          </w:p>
        </w:tc>
        <w:tc>
          <w:tcPr>
            <w:tcW w:w="5389" w:type="dxa"/>
          </w:tcPr>
          <w:p w14:paraId="229384E8"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Patient’s demographic information i.e. name, address, date of birth, contact number Need to be captured.</w:t>
            </w:r>
          </w:p>
        </w:tc>
        <w:tc>
          <w:tcPr>
            <w:tcW w:w="2835" w:type="dxa"/>
          </w:tcPr>
          <w:p w14:paraId="229384E9"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w:t>
            </w:r>
          </w:p>
        </w:tc>
      </w:tr>
      <w:tr w:rsidR="007A730A" w:rsidRPr="00A428FD" w14:paraId="229384EE"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4EB" w14:textId="77777777" w:rsidR="007A730A" w:rsidRPr="00A428FD" w:rsidRDefault="007A730A" w:rsidP="009B6B9D">
            <w:pPr>
              <w:rPr>
                <w:b w:val="0"/>
                <w:bCs w:val="0"/>
                <w:sz w:val="26"/>
                <w:szCs w:val="26"/>
              </w:rPr>
            </w:pPr>
            <w:r w:rsidRPr="00A428FD">
              <w:rPr>
                <w:sz w:val="26"/>
                <w:szCs w:val="26"/>
              </w:rPr>
              <w:t xml:space="preserve">IS05 </w:t>
            </w:r>
          </w:p>
        </w:tc>
        <w:tc>
          <w:tcPr>
            <w:tcW w:w="5389" w:type="dxa"/>
          </w:tcPr>
          <w:p w14:paraId="229384EC"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One Patient can have one Appointment at one Time with one Dentist.</w:t>
            </w:r>
          </w:p>
        </w:tc>
        <w:tc>
          <w:tcPr>
            <w:tcW w:w="2835" w:type="dxa"/>
          </w:tcPr>
          <w:p w14:paraId="229384ED"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/Appointment/Dentist</w:t>
            </w:r>
          </w:p>
        </w:tc>
      </w:tr>
      <w:tr w:rsidR="007A730A" w:rsidRPr="00A428FD" w14:paraId="229384F2"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4EF" w14:textId="77777777" w:rsidR="007A730A" w:rsidRPr="00A428FD" w:rsidRDefault="007A730A" w:rsidP="009B6B9D">
            <w:pPr>
              <w:rPr>
                <w:b w:val="0"/>
                <w:bCs w:val="0"/>
                <w:sz w:val="26"/>
                <w:szCs w:val="26"/>
              </w:rPr>
            </w:pPr>
            <w:r w:rsidRPr="00A428FD">
              <w:rPr>
                <w:sz w:val="26"/>
                <w:szCs w:val="26"/>
              </w:rPr>
              <w:t>IS06</w:t>
            </w:r>
          </w:p>
        </w:tc>
        <w:tc>
          <w:tcPr>
            <w:tcW w:w="5389" w:type="dxa"/>
          </w:tcPr>
          <w:p w14:paraId="229384F0"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History needs to be captured for each patient.</w:t>
            </w:r>
          </w:p>
        </w:tc>
        <w:tc>
          <w:tcPr>
            <w:tcW w:w="2835" w:type="dxa"/>
          </w:tcPr>
          <w:p w14:paraId="229384F1"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w:t>
            </w:r>
          </w:p>
        </w:tc>
      </w:tr>
      <w:tr w:rsidR="007A730A" w:rsidRPr="00A428FD" w14:paraId="229384F6"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4F3" w14:textId="77777777" w:rsidR="007A730A" w:rsidRPr="00A428FD" w:rsidRDefault="007A730A" w:rsidP="009B6B9D">
            <w:pPr>
              <w:rPr>
                <w:b w:val="0"/>
                <w:bCs w:val="0"/>
                <w:sz w:val="26"/>
                <w:szCs w:val="26"/>
              </w:rPr>
            </w:pPr>
            <w:r w:rsidRPr="00A428FD">
              <w:rPr>
                <w:sz w:val="26"/>
                <w:szCs w:val="26"/>
              </w:rPr>
              <w:t xml:space="preserve">IS07 </w:t>
            </w:r>
          </w:p>
        </w:tc>
        <w:tc>
          <w:tcPr>
            <w:tcW w:w="5389" w:type="dxa"/>
          </w:tcPr>
          <w:p w14:paraId="229384F4"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history needs to be updated first visiting the practice and yearly thereafter.</w:t>
            </w:r>
          </w:p>
        </w:tc>
        <w:tc>
          <w:tcPr>
            <w:tcW w:w="2835" w:type="dxa"/>
          </w:tcPr>
          <w:p w14:paraId="229384F5"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History</w:t>
            </w:r>
          </w:p>
        </w:tc>
      </w:tr>
      <w:tr w:rsidR="007A730A" w:rsidRPr="00A428FD" w14:paraId="229384FA"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4F7" w14:textId="77777777" w:rsidR="007A730A" w:rsidRPr="00A428FD" w:rsidRDefault="007A730A" w:rsidP="009B6B9D">
            <w:pPr>
              <w:rPr>
                <w:b w:val="0"/>
                <w:bCs w:val="0"/>
                <w:sz w:val="26"/>
                <w:szCs w:val="26"/>
              </w:rPr>
            </w:pPr>
            <w:r w:rsidRPr="00A428FD">
              <w:rPr>
                <w:sz w:val="26"/>
                <w:szCs w:val="26"/>
              </w:rPr>
              <w:t>IS08</w:t>
            </w:r>
          </w:p>
        </w:tc>
        <w:tc>
          <w:tcPr>
            <w:tcW w:w="5389" w:type="dxa"/>
          </w:tcPr>
          <w:p w14:paraId="229384F8"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history must include medication, medical conditions and allergies of the patient.</w:t>
            </w:r>
          </w:p>
        </w:tc>
        <w:tc>
          <w:tcPr>
            <w:tcW w:w="2835" w:type="dxa"/>
          </w:tcPr>
          <w:p w14:paraId="229384F9"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History</w:t>
            </w:r>
          </w:p>
        </w:tc>
      </w:tr>
      <w:tr w:rsidR="007A730A" w:rsidRPr="00A428FD" w14:paraId="229384FF"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4FB" w14:textId="77777777" w:rsidR="007A730A" w:rsidRPr="00A428FD" w:rsidRDefault="007A730A" w:rsidP="009B6B9D">
            <w:pPr>
              <w:rPr>
                <w:b w:val="0"/>
                <w:bCs w:val="0"/>
                <w:sz w:val="26"/>
                <w:szCs w:val="26"/>
              </w:rPr>
            </w:pPr>
            <w:r w:rsidRPr="00A428FD">
              <w:rPr>
                <w:sz w:val="26"/>
                <w:szCs w:val="26"/>
              </w:rPr>
              <w:t>IS09</w:t>
            </w:r>
          </w:p>
        </w:tc>
        <w:tc>
          <w:tcPr>
            <w:tcW w:w="5389" w:type="dxa"/>
          </w:tcPr>
          <w:p w14:paraId="229384FC"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insurance will be the preferred mode of the payment from the patient.</w:t>
            </w:r>
          </w:p>
        </w:tc>
        <w:tc>
          <w:tcPr>
            <w:tcW w:w="2835" w:type="dxa"/>
          </w:tcPr>
          <w:p w14:paraId="229384FD"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Patient Insurance</w:t>
            </w:r>
          </w:p>
          <w:p w14:paraId="229384FE"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428FD" w14:paraId="22938503"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00" w14:textId="77777777" w:rsidR="007A730A" w:rsidRPr="00A428FD" w:rsidRDefault="007A730A" w:rsidP="009B6B9D">
            <w:pPr>
              <w:rPr>
                <w:b w:val="0"/>
                <w:bCs w:val="0"/>
                <w:sz w:val="26"/>
                <w:szCs w:val="26"/>
              </w:rPr>
            </w:pPr>
            <w:r w:rsidRPr="00A428FD">
              <w:rPr>
                <w:sz w:val="26"/>
                <w:szCs w:val="26"/>
              </w:rPr>
              <w:t>IS10</w:t>
            </w:r>
          </w:p>
        </w:tc>
        <w:tc>
          <w:tcPr>
            <w:tcW w:w="5389" w:type="dxa"/>
          </w:tcPr>
          <w:p w14:paraId="22938501"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must have valid license in order to perform dentistry and they can have many.</w:t>
            </w:r>
          </w:p>
        </w:tc>
        <w:tc>
          <w:tcPr>
            <w:tcW w:w="2835" w:type="dxa"/>
          </w:tcPr>
          <w:p w14:paraId="22938502"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 License</w:t>
            </w:r>
          </w:p>
        </w:tc>
      </w:tr>
      <w:tr w:rsidR="007A730A" w:rsidRPr="00A428FD" w14:paraId="22938507"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04" w14:textId="77777777" w:rsidR="007A730A" w:rsidRPr="00A428FD" w:rsidRDefault="007A730A" w:rsidP="009B6B9D">
            <w:pPr>
              <w:rPr>
                <w:b w:val="0"/>
                <w:bCs w:val="0"/>
                <w:sz w:val="26"/>
                <w:szCs w:val="26"/>
              </w:rPr>
            </w:pPr>
            <w:r w:rsidRPr="00A428FD">
              <w:rPr>
                <w:sz w:val="26"/>
                <w:szCs w:val="26"/>
              </w:rPr>
              <w:t>IS11</w:t>
            </w:r>
          </w:p>
        </w:tc>
        <w:tc>
          <w:tcPr>
            <w:tcW w:w="5389" w:type="dxa"/>
          </w:tcPr>
          <w:p w14:paraId="22938505"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can work or visit multiple locations on same day.</w:t>
            </w:r>
          </w:p>
        </w:tc>
        <w:tc>
          <w:tcPr>
            <w:tcW w:w="2835" w:type="dxa"/>
          </w:tcPr>
          <w:p w14:paraId="22938506"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/Location</w:t>
            </w:r>
          </w:p>
        </w:tc>
      </w:tr>
      <w:tr w:rsidR="007A730A" w:rsidRPr="00A428FD" w14:paraId="2293850B"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08" w14:textId="77777777" w:rsidR="007A730A" w:rsidRPr="00A428FD" w:rsidRDefault="007A730A" w:rsidP="009B6B9D">
            <w:pPr>
              <w:rPr>
                <w:b w:val="0"/>
                <w:bCs w:val="0"/>
                <w:sz w:val="26"/>
                <w:szCs w:val="26"/>
              </w:rPr>
            </w:pPr>
            <w:r w:rsidRPr="00A428FD">
              <w:rPr>
                <w:sz w:val="26"/>
                <w:szCs w:val="26"/>
              </w:rPr>
              <w:t>IS12</w:t>
            </w:r>
          </w:p>
        </w:tc>
        <w:tc>
          <w:tcPr>
            <w:tcW w:w="5389" w:type="dxa"/>
          </w:tcPr>
          <w:p w14:paraId="22938509"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can have multiple specialties.</w:t>
            </w:r>
          </w:p>
        </w:tc>
        <w:tc>
          <w:tcPr>
            <w:tcW w:w="2835" w:type="dxa"/>
          </w:tcPr>
          <w:p w14:paraId="2293850A"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/Specialization</w:t>
            </w:r>
          </w:p>
        </w:tc>
      </w:tr>
      <w:tr w:rsidR="007A730A" w:rsidRPr="00A428FD" w14:paraId="2293850F"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0C" w14:textId="77777777" w:rsidR="007A730A" w:rsidRPr="00A428FD" w:rsidRDefault="007A730A" w:rsidP="009B6B9D">
            <w:pPr>
              <w:rPr>
                <w:b w:val="0"/>
                <w:bCs w:val="0"/>
                <w:sz w:val="26"/>
                <w:szCs w:val="26"/>
              </w:rPr>
            </w:pPr>
            <w:r w:rsidRPr="00A428FD">
              <w:rPr>
                <w:sz w:val="26"/>
                <w:szCs w:val="26"/>
              </w:rPr>
              <w:t>IS13</w:t>
            </w:r>
          </w:p>
        </w:tc>
        <w:tc>
          <w:tcPr>
            <w:tcW w:w="5389" w:type="dxa"/>
          </w:tcPr>
          <w:p w14:paraId="2293850D"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Each license must have license number and expiry date.</w:t>
            </w:r>
          </w:p>
        </w:tc>
        <w:tc>
          <w:tcPr>
            <w:tcW w:w="2835" w:type="dxa"/>
          </w:tcPr>
          <w:p w14:paraId="2293850E"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License</w:t>
            </w:r>
          </w:p>
        </w:tc>
      </w:tr>
      <w:tr w:rsidR="007A730A" w:rsidRPr="00A428FD" w14:paraId="22938513"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10" w14:textId="77777777" w:rsidR="007A730A" w:rsidRPr="00A428FD" w:rsidRDefault="007A730A" w:rsidP="009B6B9D">
            <w:pPr>
              <w:rPr>
                <w:b w:val="0"/>
                <w:bCs w:val="0"/>
                <w:sz w:val="26"/>
                <w:szCs w:val="26"/>
              </w:rPr>
            </w:pPr>
            <w:r w:rsidRPr="00A428FD">
              <w:rPr>
                <w:sz w:val="26"/>
                <w:szCs w:val="26"/>
              </w:rPr>
              <w:t>IS14</w:t>
            </w:r>
          </w:p>
        </w:tc>
        <w:tc>
          <w:tcPr>
            <w:tcW w:w="5389" w:type="dxa"/>
          </w:tcPr>
          <w:p w14:paraId="22938511"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61341C">
              <w:rPr>
                <w:rFonts w:cstheme="minorHAnsi"/>
                <w:color w:val="000000"/>
                <w:sz w:val="24"/>
                <w:szCs w:val="24"/>
              </w:rPr>
              <w:t>Confidential data such as SSN, Tax Payer Id, etc. should be stored in separate reference table with more security applied to the table.</w:t>
            </w:r>
          </w:p>
        </w:tc>
        <w:tc>
          <w:tcPr>
            <w:tcW w:w="2835" w:type="dxa"/>
          </w:tcPr>
          <w:p w14:paraId="22938512"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w:t>
            </w:r>
          </w:p>
        </w:tc>
      </w:tr>
      <w:tr w:rsidR="007A730A" w:rsidRPr="00A428FD" w14:paraId="22938517"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14" w14:textId="77777777" w:rsidR="007A730A" w:rsidRPr="00A428FD" w:rsidRDefault="007A730A" w:rsidP="009B6B9D">
            <w:pPr>
              <w:rPr>
                <w:b w:val="0"/>
                <w:bCs w:val="0"/>
                <w:sz w:val="26"/>
                <w:szCs w:val="26"/>
              </w:rPr>
            </w:pPr>
            <w:r w:rsidRPr="00A428FD">
              <w:rPr>
                <w:sz w:val="26"/>
                <w:szCs w:val="26"/>
              </w:rPr>
              <w:t>IS15</w:t>
            </w:r>
          </w:p>
        </w:tc>
        <w:tc>
          <w:tcPr>
            <w:tcW w:w="5389" w:type="dxa"/>
          </w:tcPr>
          <w:p w14:paraId="22938515"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61341C">
              <w:rPr>
                <w:rFonts w:cstheme="minorHAnsi"/>
                <w:color w:val="000000"/>
                <w:sz w:val="24"/>
                <w:szCs w:val="24"/>
              </w:rPr>
              <w:t>Only the drugs prescribed by the Dentist to the Patient will be tracked in this system as a part of Prescription.</w:t>
            </w:r>
          </w:p>
        </w:tc>
        <w:tc>
          <w:tcPr>
            <w:tcW w:w="2835" w:type="dxa"/>
          </w:tcPr>
          <w:p w14:paraId="22938516"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428FD" w14:paraId="2293851B"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18" w14:textId="77777777" w:rsidR="007A730A" w:rsidRPr="00A428FD" w:rsidRDefault="007A730A" w:rsidP="009B6B9D">
            <w:pPr>
              <w:rPr>
                <w:b w:val="0"/>
                <w:bCs w:val="0"/>
                <w:sz w:val="26"/>
                <w:szCs w:val="26"/>
              </w:rPr>
            </w:pPr>
            <w:r w:rsidRPr="00A428FD">
              <w:rPr>
                <w:sz w:val="26"/>
                <w:szCs w:val="26"/>
              </w:rPr>
              <w:t>IS16</w:t>
            </w:r>
          </w:p>
        </w:tc>
        <w:tc>
          <w:tcPr>
            <w:tcW w:w="5389" w:type="dxa"/>
          </w:tcPr>
          <w:p w14:paraId="22938519"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Treatment Catalog must list all the available services.</w:t>
            </w:r>
          </w:p>
        </w:tc>
        <w:tc>
          <w:tcPr>
            <w:tcW w:w="2835" w:type="dxa"/>
          </w:tcPr>
          <w:p w14:paraId="2293851A"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Treatment Catalogue</w:t>
            </w:r>
          </w:p>
        </w:tc>
      </w:tr>
      <w:tr w:rsidR="007A730A" w:rsidRPr="00A428FD" w14:paraId="2293851F"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1C" w14:textId="77777777" w:rsidR="007A730A" w:rsidRPr="00A428FD" w:rsidRDefault="007A730A" w:rsidP="009B6B9D">
            <w:pPr>
              <w:rPr>
                <w:b w:val="0"/>
                <w:bCs w:val="0"/>
                <w:sz w:val="26"/>
                <w:szCs w:val="26"/>
              </w:rPr>
            </w:pPr>
            <w:r w:rsidRPr="00A428FD">
              <w:rPr>
                <w:sz w:val="26"/>
                <w:szCs w:val="26"/>
              </w:rPr>
              <w:t>IS17</w:t>
            </w:r>
          </w:p>
        </w:tc>
        <w:tc>
          <w:tcPr>
            <w:tcW w:w="5389" w:type="dxa"/>
          </w:tcPr>
          <w:p w14:paraId="2293851D"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lang w:val="en-IN"/>
              </w:rPr>
            </w:pPr>
            <w:r w:rsidRPr="0061341C">
              <w:rPr>
                <w:sz w:val="24"/>
                <w:szCs w:val="24"/>
                <w:lang w:val="en-IN"/>
              </w:rPr>
              <w:t xml:space="preserve">Price must be assigned to each service in the </w:t>
            </w:r>
            <w:proofErr w:type="spellStart"/>
            <w:r w:rsidRPr="0061341C">
              <w:rPr>
                <w:sz w:val="24"/>
                <w:szCs w:val="24"/>
                <w:lang w:val="en-IN"/>
              </w:rPr>
              <w:t>catalog</w:t>
            </w:r>
            <w:proofErr w:type="spellEnd"/>
          </w:p>
        </w:tc>
        <w:tc>
          <w:tcPr>
            <w:tcW w:w="2835" w:type="dxa"/>
          </w:tcPr>
          <w:p w14:paraId="2293851E"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Treatment Catalogue</w:t>
            </w:r>
          </w:p>
        </w:tc>
      </w:tr>
      <w:tr w:rsidR="007A730A" w:rsidRPr="00A428FD" w14:paraId="22938523"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20" w14:textId="77777777" w:rsidR="007A730A" w:rsidRPr="00A428FD" w:rsidRDefault="007A730A" w:rsidP="009B6B9D">
            <w:pPr>
              <w:rPr>
                <w:b w:val="0"/>
                <w:bCs w:val="0"/>
                <w:sz w:val="26"/>
                <w:szCs w:val="26"/>
              </w:rPr>
            </w:pPr>
            <w:r w:rsidRPr="00A428FD">
              <w:rPr>
                <w:sz w:val="26"/>
                <w:szCs w:val="26"/>
              </w:rPr>
              <w:lastRenderedPageBreak/>
              <w:t>IS18</w:t>
            </w:r>
          </w:p>
        </w:tc>
        <w:tc>
          <w:tcPr>
            <w:tcW w:w="5389" w:type="dxa"/>
          </w:tcPr>
          <w:p w14:paraId="22938521"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lang w:val="en-IN"/>
              </w:rPr>
            </w:pPr>
            <w:r w:rsidRPr="0061341C">
              <w:rPr>
                <w:sz w:val="24"/>
                <w:szCs w:val="24"/>
              </w:rPr>
              <w:t>Status of appointment (</w:t>
            </w:r>
            <w:r w:rsidR="00193841">
              <w:rPr>
                <w:sz w:val="24"/>
                <w:szCs w:val="24"/>
              </w:rPr>
              <w:t>Open,</w:t>
            </w:r>
            <w:r w:rsidR="004F7B37">
              <w:rPr>
                <w:sz w:val="24"/>
                <w:szCs w:val="24"/>
              </w:rPr>
              <w:t xml:space="preserve"> </w:t>
            </w:r>
            <w:r w:rsidR="00193841">
              <w:rPr>
                <w:sz w:val="24"/>
                <w:szCs w:val="24"/>
              </w:rPr>
              <w:t>Done</w:t>
            </w:r>
            <w:r w:rsidRPr="0061341C">
              <w:rPr>
                <w:sz w:val="24"/>
                <w:szCs w:val="24"/>
              </w:rPr>
              <w:t>, Cancelled) needs to be captured.</w:t>
            </w:r>
          </w:p>
        </w:tc>
        <w:tc>
          <w:tcPr>
            <w:tcW w:w="2835" w:type="dxa"/>
          </w:tcPr>
          <w:p w14:paraId="22938522"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 xml:space="preserve">Appointment </w:t>
            </w:r>
          </w:p>
        </w:tc>
      </w:tr>
      <w:tr w:rsidR="007A730A" w:rsidRPr="00A428FD" w14:paraId="22938527"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24" w14:textId="77777777" w:rsidR="007A730A" w:rsidRPr="00A428FD" w:rsidRDefault="007A730A" w:rsidP="009B6B9D">
            <w:pPr>
              <w:rPr>
                <w:b w:val="0"/>
                <w:bCs w:val="0"/>
                <w:sz w:val="26"/>
                <w:szCs w:val="26"/>
              </w:rPr>
            </w:pPr>
            <w:r w:rsidRPr="00A428FD">
              <w:rPr>
                <w:sz w:val="26"/>
                <w:szCs w:val="26"/>
              </w:rPr>
              <w:t>IS19</w:t>
            </w:r>
          </w:p>
        </w:tc>
        <w:tc>
          <w:tcPr>
            <w:tcW w:w="5389" w:type="dxa"/>
          </w:tcPr>
          <w:p w14:paraId="22938525"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can have multiple scheduled appointments but not at the same time.</w:t>
            </w:r>
          </w:p>
        </w:tc>
        <w:tc>
          <w:tcPr>
            <w:tcW w:w="2835" w:type="dxa"/>
          </w:tcPr>
          <w:p w14:paraId="22938526"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w:t>
            </w:r>
          </w:p>
        </w:tc>
      </w:tr>
      <w:tr w:rsidR="007A730A" w:rsidRPr="00A428FD" w14:paraId="2293852C"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28" w14:textId="77777777" w:rsidR="007A730A" w:rsidRPr="00A428FD" w:rsidRDefault="007A730A" w:rsidP="009B6B9D">
            <w:pPr>
              <w:rPr>
                <w:b w:val="0"/>
                <w:bCs w:val="0"/>
                <w:sz w:val="26"/>
                <w:szCs w:val="26"/>
              </w:rPr>
            </w:pPr>
            <w:r w:rsidRPr="00A428FD">
              <w:rPr>
                <w:sz w:val="26"/>
                <w:szCs w:val="26"/>
              </w:rPr>
              <w:t>IS20</w:t>
            </w:r>
          </w:p>
        </w:tc>
        <w:tc>
          <w:tcPr>
            <w:tcW w:w="5389" w:type="dxa"/>
          </w:tcPr>
          <w:p w14:paraId="22938529"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Every appointment should contain a patient, dentist date, time and a location for that appointment</w:t>
            </w:r>
          </w:p>
        </w:tc>
        <w:tc>
          <w:tcPr>
            <w:tcW w:w="2835" w:type="dxa"/>
          </w:tcPr>
          <w:p w14:paraId="2293852A"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Appointment</w:t>
            </w:r>
          </w:p>
          <w:p w14:paraId="2293852B"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428FD" w14:paraId="22938530"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2D" w14:textId="77777777" w:rsidR="007A730A" w:rsidRPr="00A428FD" w:rsidRDefault="007A730A" w:rsidP="009B6B9D">
            <w:pPr>
              <w:rPr>
                <w:b w:val="0"/>
                <w:bCs w:val="0"/>
                <w:sz w:val="26"/>
                <w:szCs w:val="26"/>
              </w:rPr>
            </w:pPr>
            <w:r w:rsidRPr="00A428FD">
              <w:rPr>
                <w:sz w:val="26"/>
                <w:szCs w:val="26"/>
              </w:rPr>
              <w:t>IS21</w:t>
            </w:r>
          </w:p>
        </w:tc>
        <w:tc>
          <w:tcPr>
            <w:tcW w:w="5389" w:type="dxa"/>
          </w:tcPr>
          <w:p w14:paraId="2293852E" w14:textId="77777777" w:rsidR="007A730A" w:rsidRPr="0061341C" w:rsidRDefault="007A730A" w:rsidP="00A625A7">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61341C">
              <w:rPr>
                <w:rFonts w:cstheme="minorHAnsi"/>
                <w:color w:val="000000"/>
                <w:sz w:val="24"/>
                <w:szCs w:val="24"/>
              </w:rPr>
              <w:t xml:space="preserve">An appointment has to be associated with a </w:t>
            </w:r>
            <w:r w:rsidR="00A625A7">
              <w:rPr>
                <w:rFonts w:cstheme="minorHAnsi"/>
                <w:color w:val="000000"/>
                <w:sz w:val="24"/>
                <w:szCs w:val="24"/>
              </w:rPr>
              <w:t>specific room at the location</w:t>
            </w:r>
          </w:p>
        </w:tc>
        <w:tc>
          <w:tcPr>
            <w:tcW w:w="2835" w:type="dxa"/>
          </w:tcPr>
          <w:p w14:paraId="2293852F" w14:textId="77777777" w:rsidR="007A730A" w:rsidRPr="0061341C" w:rsidRDefault="007A730A" w:rsidP="00A625A7">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Appointment /</w:t>
            </w:r>
            <w:r w:rsidR="00A625A7">
              <w:rPr>
                <w:sz w:val="24"/>
                <w:szCs w:val="24"/>
              </w:rPr>
              <w:t>Room</w:t>
            </w:r>
          </w:p>
        </w:tc>
      </w:tr>
      <w:tr w:rsidR="007A730A" w:rsidRPr="00A428FD" w14:paraId="22938534"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31" w14:textId="77777777" w:rsidR="007A730A" w:rsidRPr="00A428FD" w:rsidRDefault="007A730A" w:rsidP="009B6B9D">
            <w:pPr>
              <w:rPr>
                <w:b w:val="0"/>
                <w:bCs w:val="0"/>
                <w:sz w:val="26"/>
                <w:szCs w:val="26"/>
              </w:rPr>
            </w:pPr>
            <w:r w:rsidRPr="00A428FD">
              <w:rPr>
                <w:sz w:val="26"/>
                <w:szCs w:val="26"/>
              </w:rPr>
              <w:t>IS22</w:t>
            </w:r>
          </w:p>
        </w:tc>
        <w:tc>
          <w:tcPr>
            <w:tcW w:w="5389" w:type="dxa"/>
          </w:tcPr>
          <w:p w14:paraId="22938532"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b/>
                <w:bCs/>
                <w:i/>
                <w:iCs/>
                <w:sz w:val="24"/>
                <w:szCs w:val="24"/>
              </w:rPr>
            </w:pPr>
            <w:r w:rsidRPr="0061341C">
              <w:rPr>
                <w:sz w:val="24"/>
                <w:szCs w:val="24"/>
              </w:rPr>
              <w:t xml:space="preserve">Every Invoice must have mode of payment i.e. Card, Cash or </w:t>
            </w:r>
            <w:proofErr w:type="gramStart"/>
            <w:r w:rsidRPr="0061341C">
              <w:rPr>
                <w:sz w:val="24"/>
                <w:szCs w:val="24"/>
              </w:rPr>
              <w:t>insurance .</w:t>
            </w:r>
            <w:proofErr w:type="gramEnd"/>
          </w:p>
        </w:tc>
        <w:tc>
          <w:tcPr>
            <w:tcW w:w="2835" w:type="dxa"/>
          </w:tcPr>
          <w:p w14:paraId="22938533"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Invoice</w:t>
            </w:r>
          </w:p>
        </w:tc>
      </w:tr>
      <w:tr w:rsidR="007A730A" w:rsidRPr="00A428FD" w14:paraId="22938538"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35" w14:textId="77777777" w:rsidR="007A730A" w:rsidRPr="00A428FD" w:rsidRDefault="007A730A" w:rsidP="009B6B9D">
            <w:pPr>
              <w:rPr>
                <w:b w:val="0"/>
                <w:bCs w:val="0"/>
                <w:sz w:val="26"/>
                <w:szCs w:val="26"/>
              </w:rPr>
            </w:pPr>
            <w:r w:rsidRPr="00A428FD">
              <w:rPr>
                <w:sz w:val="26"/>
                <w:szCs w:val="26"/>
              </w:rPr>
              <w:t>IS23</w:t>
            </w:r>
          </w:p>
        </w:tc>
        <w:tc>
          <w:tcPr>
            <w:tcW w:w="5389" w:type="dxa"/>
          </w:tcPr>
          <w:p w14:paraId="22938536"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 patient can have one or more than one prescriptions from multiple doctors</w:t>
            </w:r>
          </w:p>
        </w:tc>
        <w:tc>
          <w:tcPr>
            <w:tcW w:w="2835" w:type="dxa"/>
          </w:tcPr>
          <w:p w14:paraId="22938537"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Prescriptions /Patient</w:t>
            </w:r>
          </w:p>
        </w:tc>
      </w:tr>
      <w:tr w:rsidR="007A730A" w:rsidRPr="00A428FD" w14:paraId="2293853C"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39" w14:textId="77777777" w:rsidR="007A730A" w:rsidRPr="00A428FD" w:rsidRDefault="007A730A" w:rsidP="009B6B9D">
            <w:pPr>
              <w:rPr>
                <w:b w:val="0"/>
                <w:bCs w:val="0"/>
                <w:sz w:val="26"/>
                <w:szCs w:val="26"/>
              </w:rPr>
            </w:pPr>
            <w:r w:rsidRPr="00A428FD">
              <w:rPr>
                <w:sz w:val="26"/>
                <w:szCs w:val="26"/>
              </w:rPr>
              <w:t>IS24</w:t>
            </w:r>
          </w:p>
        </w:tc>
        <w:tc>
          <w:tcPr>
            <w:tcW w:w="5389" w:type="dxa"/>
          </w:tcPr>
          <w:p w14:paraId="2293853A"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Patient’s card details need to be captured for faster payment checkouts.</w:t>
            </w:r>
          </w:p>
        </w:tc>
        <w:tc>
          <w:tcPr>
            <w:tcW w:w="2835" w:type="dxa"/>
          </w:tcPr>
          <w:p w14:paraId="2293853B"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Cards</w:t>
            </w:r>
          </w:p>
        </w:tc>
      </w:tr>
      <w:tr w:rsidR="007A730A" w:rsidRPr="00A428FD" w14:paraId="22938540"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3D" w14:textId="77777777" w:rsidR="007A730A" w:rsidRPr="00A428FD" w:rsidRDefault="007A730A" w:rsidP="009B6B9D">
            <w:pPr>
              <w:rPr>
                <w:b w:val="0"/>
                <w:bCs w:val="0"/>
                <w:sz w:val="26"/>
                <w:szCs w:val="26"/>
              </w:rPr>
            </w:pPr>
            <w:r w:rsidRPr="00A428FD">
              <w:rPr>
                <w:sz w:val="26"/>
                <w:szCs w:val="26"/>
              </w:rPr>
              <w:t>IS25</w:t>
            </w:r>
          </w:p>
        </w:tc>
        <w:tc>
          <w:tcPr>
            <w:tcW w:w="5389" w:type="dxa"/>
          </w:tcPr>
          <w:p w14:paraId="2293853E"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Drugs, Anesthetics, Syringes needed for dental office need to be listed and tracked.</w:t>
            </w:r>
          </w:p>
        </w:tc>
        <w:tc>
          <w:tcPr>
            <w:tcW w:w="2835" w:type="dxa"/>
          </w:tcPr>
          <w:p w14:paraId="2293853F"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Supplies</w:t>
            </w:r>
          </w:p>
        </w:tc>
      </w:tr>
      <w:tr w:rsidR="007A730A" w:rsidRPr="00A428FD" w14:paraId="22938545"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41" w14:textId="77777777" w:rsidR="007A730A" w:rsidRPr="00A428FD" w:rsidRDefault="007A730A" w:rsidP="009B6B9D">
            <w:pPr>
              <w:rPr>
                <w:b w:val="0"/>
                <w:bCs w:val="0"/>
                <w:sz w:val="26"/>
                <w:szCs w:val="26"/>
              </w:rPr>
            </w:pPr>
            <w:r w:rsidRPr="00A428FD">
              <w:rPr>
                <w:sz w:val="26"/>
                <w:szCs w:val="26"/>
              </w:rPr>
              <w:t>IS26</w:t>
            </w:r>
          </w:p>
        </w:tc>
        <w:tc>
          <w:tcPr>
            <w:tcW w:w="5389" w:type="dxa"/>
          </w:tcPr>
          <w:p w14:paraId="22938542"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Details about various supplies such as number of units available, cost of each unit etc. need to be maintained.</w:t>
            </w:r>
          </w:p>
        </w:tc>
        <w:tc>
          <w:tcPr>
            <w:tcW w:w="2835" w:type="dxa"/>
          </w:tcPr>
          <w:p w14:paraId="22938543"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Supplies</w:t>
            </w:r>
          </w:p>
          <w:p w14:paraId="22938544"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428FD" w14:paraId="22938549"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46" w14:textId="77777777" w:rsidR="007A730A" w:rsidRPr="00A428FD" w:rsidRDefault="007A730A" w:rsidP="009B6B9D">
            <w:pPr>
              <w:rPr>
                <w:b w:val="0"/>
                <w:bCs w:val="0"/>
                <w:sz w:val="26"/>
                <w:szCs w:val="26"/>
              </w:rPr>
            </w:pPr>
            <w:r w:rsidRPr="00A428FD">
              <w:rPr>
                <w:sz w:val="26"/>
                <w:szCs w:val="26"/>
              </w:rPr>
              <w:t>IS27</w:t>
            </w:r>
          </w:p>
        </w:tc>
        <w:tc>
          <w:tcPr>
            <w:tcW w:w="5389" w:type="dxa"/>
          </w:tcPr>
          <w:p w14:paraId="22938547"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Availability of supplies at a location should be tracked.</w:t>
            </w:r>
          </w:p>
        </w:tc>
        <w:tc>
          <w:tcPr>
            <w:tcW w:w="2835" w:type="dxa"/>
          </w:tcPr>
          <w:p w14:paraId="22938548"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Location/Supplies</w:t>
            </w:r>
          </w:p>
        </w:tc>
      </w:tr>
      <w:tr w:rsidR="007A730A" w:rsidRPr="00A428FD" w14:paraId="2293854D"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4A" w14:textId="77777777" w:rsidR="007A730A" w:rsidRPr="00A428FD" w:rsidRDefault="007A730A" w:rsidP="009B6B9D">
            <w:pPr>
              <w:rPr>
                <w:b w:val="0"/>
                <w:bCs w:val="0"/>
                <w:sz w:val="26"/>
                <w:szCs w:val="26"/>
              </w:rPr>
            </w:pPr>
            <w:r w:rsidRPr="00A428FD">
              <w:rPr>
                <w:sz w:val="26"/>
                <w:szCs w:val="26"/>
              </w:rPr>
              <w:t>IS28</w:t>
            </w:r>
          </w:p>
        </w:tc>
        <w:tc>
          <w:tcPr>
            <w:tcW w:w="5389" w:type="dxa"/>
          </w:tcPr>
          <w:p w14:paraId="2293854B" w14:textId="77777777" w:rsidR="007A730A" w:rsidRPr="0061341C" w:rsidRDefault="00B46087"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Room</w:t>
            </w:r>
            <w:r w:rsidR="007A730A" w:rsidRPr="0061341C">
              <w:rPr>
                <w:sz w:val="24"/>
                <w:szCs w:val="24"/>
              </w:rPr>
              <w:t xml:space="preserve"> can have multiple appointments but not at the same time.</w:t>
            </w:r>
          </w:p>
        </w:tc>
        <w:tc>
          <w:tcPr>
            <w:tcW w:w="2835" w:type="dxa"/>
          </w:tcPr>
          <w:p w14:paraId="2293854C" w14:textId="77777777" w:rsidR="007A730A" w:rsidRPr="0061341C" w:rsidRDefault="00B46087"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Room</w:t>
            </w:r>
          </w:p>
        </w:tc>
      </w:tr>
      <w:tr w:rsidR="007A730A" w:rsidRPr="00A428FD" w14:paraId="22938551"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4E" w14:textId="77777777" w:rsidR="007A730A" w:rsidRPr="00A428FD" w:rsidRDefault="007A730A" w:rsidP="009B6B9D">
            <w:pPr>
              <w:rPr>
                <w:b w:val="0"/>
                <w:bCs w:val="0"/>
                <w:sz w:val="26"/>
                <w:szCs w:val="26"/>
              </w:rPr>
            </w:pPr>
            <w:r w:rsidRPr="00A428FD">
              <w:rPr>
                <w:sz w:val="26"/>
                <w:szCs w:val="26"/>
              </w:rPr>
              <w:t>IS29</w:t>
            </w:r>
          </w:p>
        </w:tc>
        <w:tc>
          <w:tcPr>
            <w:tcW w:w="5389" w:type="dxa"/>
          </w:tcPr>
          <w:p w14:paraId="2293854F"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One appointment can have more than one prescription.</w:t>
            </w:r>
          </w:p>
        </w:tc>
        <w:tc>
          <w:tcPr>
            <w:tcW w:w="2835" w:type="dxa"/>
          </w:tcPr>
          <w:p w14:paraId="22938550"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Prescriptions/ Appointment</w:t>
            </w:r>
          </w:p>
        </w:tc>
      </w:tr>
      <w:tr w:rsidR="007A730A" w:rsidRPr="00A428FD" w14:paraId="22938555"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52" w14:textId="77777777" w:rsidR="007A730A" w:rsidRPr="00A428FD" w:rsidRDefault="007A730A" w:rsidP="009B6B9D">
            <w:pPr>
              <w:rPr>
                <w:b w:val="0"/>
                <w:bCs w:val="0"/>
                <w:sz w:val="26"/>
                <w:szCs w:val="26"/>
              </w:rPr>
            </w:pPr>
            <w:r w:rsidRPr="00A428FD">
              <w:rPr>
                <w:sz w:val="26"/>
                <w:szCs w:val="26"/>
              </w:rPr>
              <w:t>IS30</w:t>
            </w:r>
          </w:p>
        </w:tc>
        <w:tc>
          <w:tcPr>
            <w:tcW w:w="5389" w:type="dxa"/>
          </w:tcPr>
          <w:p w14:paraId="22938553"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The prescription can be provided without an appointment to patients by dentist.</w:t>
            </w:r>
          </w:p>
        </w:tc>
        <w:tc>
          <w:tcPr>
            <w:tcW w:w="2835" w:type="dxa"/>
          </w:tcPr>
          <w:p w14:paraId="22938554"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Prescriptions</w:t>
            </w:r>
          </w:p>
        </w:tc>
      </w:tr>
      <w:tr w:rsidR="007A730A" w:rsidRPr="00A428FD" w14:paraId="22938559"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56" w14:textId="77777777" w:rsidR="007A730A" w:rsidRPr="00A428FD" w:rsidRDefault="007A730A" w:rsidP="009B6B9D">
            <w:pPr>
              <w:rPr>
                <w:b w:val="0"/>
                <w:bCs w:val="0"/>
                <w:sz w:val="26"/>
                <w:szCs w:val="26"/>
              </w:rPr>
            </w:pPr>
            <w:r w:rsidRPr="00A428FD">
              <w:rPr>
                <w:sz w:val="26"/>
                <w:szCs w:val="26"/>
              </w:rPr>
              <w:t>IS31</w:t>
            </w:r>
          </w:p>
        </w:tc>
        <w:tc>
          <w:tcPr>
            <w:tcW w:w="5389" w:type="dxa"/>
          </w:tcPr>
          <w:p w14:paraId="22938557"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should able to set their appointment slots as unavailable.</w:t>
            </w:r>
          </w:p>
        </w:tc>
        <w:tc>
          <w:tcPr>
            <w:tcW w:w="2835" w:type="dxa"/>
          </w:tcPr>
          <w:p w14:paraId="22938558"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Dentist/ Appointment.</w:t>
            </w:r>
          </w:p>
        </w:tc>
      </w:tr>
      <w:tr w:rsidR="007A730A" w:rsidRPr="00A428FD" w14:paraId="2293855D"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5A" w14:textId="77777777" w:rsidR="007A730A" w:rsidRPr="00A428FD" w:rsidRDefault="007A730A" w:rsidP="009B6B9D">
            <w:pPr>
              <w:rPr>
                <w:b w:val="0"/>
                <w:bCs w:val="0"/>
                <w:sz w:val="26"/>
                <w:szCs w:val="26"/>
              </w:rPr>
            </w:pPr>
            <w:r w:rsidRPr="00A428FD">
              <w:rPr>
                <w:sz w:val="26"/>
                <w:szCs w:val="26"/>
              </w:rPr>
              <w:t>IS32</w:t>
            </w:r>
          </w:p>
        </w:tc>
        <w:tc>
          <w:tcPr>
            <w:tcW w:w="5389" w:type="dxa"/>
          </w:tcPr>
          <w:p w14:paraId="2293855B"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Purchase Date, Warranty, Portability of the equipment needs to be tracked.</w:t>
            </w:r>
          </w:p>
        </w:tc>
        <w:tc>
          <w:tcPr>
            <w:tcW w:w="2835" w:type="dxa"/>
          </w:tcPr>
          <w:p w14:paraId="2293855C" w14:textId="77777777" w:rsidR="007A730A" w:rsidRPr="0061341C" w:rsidRDefault="007A730A"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Equipment</w:t>
            </w:r>
          </w:p>
        </w:tc>
      </w:tr>
      <w:tr w:rsidR="007A730A" w:rsidRPr="00A428FD" w14:paraId="22938562"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5E" w14:textId="77777777" w:rsidR="007A730A" w:rsidRPr="00A428FD" w:rsidRDefault="007A730A" w:rsidP="009B6B9D">
            <w:pPr>
              <w:rPr>
                <w:b w:val="0"/>
                <w:bCs w:val="0"/>
                <w:sz w:val="26"/>
                <w:szCs w:val="26"/>
              </w:rPr>
            </w:pPr>
            <w:r w:rsidRPr="00A428FD">
              <w:rPr>
                <w:sz w:val="26"/>
                <w:szCs w:val="26"/>
              </w:rPr>
              <w:t>IS33</w:t>
            </w:r>
          </w:p>
        </w:tc>
        <w:tc>
          <w:tcPr>
            <w:tcW w:w="5389" w:type="dxa"/>
          </w:tcPr>
          <w:p w14:paraId="2293855F"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 location for equipment and a room where it is kept need to be tracked.</w:t>
            </w:r>
          </w:p>
        </w:tc>
        <w:tc>
          <w:tcPr>
            <w:tcW w:w="2835" w:type="dxa"/>
          </w:tcPr>
          <w:p w14:paraId="22938560" w14:textId="77777777"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Equipment</w:t>
            </w:r>
          </w:p>
          <w:p w14:paraId="22938561" w14:textId="77777777"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428FD" w14:paraId="22938566"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63" w14:textId="77777777" w:rsidR="007A730A" w:rsidRPr="00A428FD" w:rsidRDefault="007A730A" w:rsidP="009B6B9D">
            <w:pPr>
              <w:rPr>
                <w:b w:val="0"/>
                <w:bCs w:val="0"/>
                <w:sz w:val="26"/>
                <w:szCs w:val="26"/>
              </w:rPr>
            </w:pPr>
            <w:r w:rsidRPr="00A428FD">
              <w:rPr>
                <w:sz w:val="26"/>
                <w:szCs w:val="26"/>
              </w:rPr>
              <w:t>IS34</w:t>
            </w:r>
          </w:p>
        </w:tc>
        <w:tc>
          <w:tcPr>
            <w:tcW w:w="5389" w:type="dxa"/>
          </w:tcPr>
          <w:p w14:paraId="22938564"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Maintenance schedules on all the equipment, along with the history of maintenance performed, should get tracked.</w:t>
            </w:r>
          </w:p>
        </w:tc>
        <w:tc>
          <w:tcPr>
            <w:tcW w:w="2835" w:type="dxa"/>
          </w:tcPr>
          <w:p w14:paraId="22938565" w14:textId="77777777" w:rsidR="007A730A" w:rsidRPr="0061341C" w:rsidRDefault="007A730A"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Equipment</w:t>
            </w:r>
          </w:p>
        </w:tc>
      </w:tr>
      <w:tr w:rsidR="007A730A" w:rsidRPr="00A428FD" w14:paraId="2293856A"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67" w14:textId="77777777" w:rsidR="007A730A" w:rsidRPr="00A428FD" w:rsidRDefault="007A730A" w:rsidP="009B6B9D">
            <w:pPr>
              <w:rPr>
                <w:sz w:val="26"/>
                <w:szCs w:val="26"/>
              </w:rPr>
            </w:pPr>
            <w:r w:rsidRPr="00A428FD">
              <w:rPr>
                <w:sz w:val="26"/>
                <w:szCs w:val="26"/>
              </w:rPr>
              <w:t>IS35</w:t>
            </w:r>
          </w:p>
        </w:tc>
        <w:tc>
          <w:tcPr>
            <w:tcW w:w="5389" w:type="dxa"/>
          </w:tcPr>
          <w:p w14:paraId="22938568" w14:textId="77777777" w:rsidR="007A730A" w:rsidRPr="0061341C" w:rsidRDefault="00EB36DC"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Invoice amount can be paid by multiple payments.</w:t>
            </w:r>
          </w:p>
        </w:tc>
        <w:tc>
          <w:tcPr>
            <w:tcW w:w="2835" w:type="dxa"/>
          </w:tcPr>
          <w:p w14:paraId="22938569" w14:textId="77777777"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Invoice</w:t>
            </w:r>
            <w:r w:rsidR="00EB36DC">
              <w:rPr>
                <w:sz w:val="24"/>
                <w:szCs w:val="24"/>
              </w:rPr>
              <w:t>/Payment</w:t>
            </w:r>
          </w:p>
        </w:tc>
      </w:tr>
      <w:tr w:rsidR="007A730A" w:rsidRPr="00A428FD" w14:paraId="2293856E"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6B" w14:textId="77777777" w:rsidR="007A730A" w:rsidRPr="00A428FD" w:rsidRDefault="007A730A" w:rsidP="009B6B9D">
            <w:pPr>
              <w:rPr>
                <w:b w:val="0"/>
                <w:bCs w:val="0"/>
                <w:sz w:val="26"/>
                <w:szCs w:val="26"/>
              </w:rPr>
            </w:pPr>
            <w:r w:rsidRPr="00A428FD">
              <w:rPr>
                <w:sz w:val="26"/>
                <w:szCs w:val="26"/>
              </w:rPr>
              <w:t>IS36</w:t>
            </w:r>
          </w:p>
        </w:tc>
        <w:tc>
          <w:tcPr>
            <w:tcW w:w="5389" w:type="dxa"/>
          </w:tcPr>
          <w:p w14:paraId="2293856C"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Every invoice must be referenced with the appointment.</w:t>
            </w:r>
          </w:p>
        </w:tc>
        <w:tc>
          <w:tcPr>
            <w:tcW w:w="2835" w:type="dxa"/>
          </w:tcPr>
          <w:p w14:paraId="2293856D" w14:textId="77777777" w:rsidR="007A730A" w:rsidRPr="0061341C" w:rsidRDefault="007A730A"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 xml:space="preserve">Invoice </w:t>
            </w:r>
          </w:p>
        </w:tc>
      </w:tr>
      <w:tr w:rsidR="007A730A" w:rsidRPr="00A428FD" w14:paraId="22938574"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6F" w14:textId="77777777" w:rsidR="007A730A" w:rsidRPr="00A428FD" w:rsidRDefault="007A730A" w:rsidP="009B6B9D">
            <w:pPr>
              <w:rPr>
                <w:b w:val="0"/>
                <w:bCs w:val="0"/>
                <w:sz w:val="26"/>
                <w:szCs w:val="26"/>
              </w:rPr>
            </w:pPr>
            <w:r w:rsidRPr="00A428FD">
              <w:rPr>
                <w:sz w:val="26"/>
                <w:szCs w:val="26"/>
              </w:rPr>
              <w:t>IS37</w:t>
            </w:r>
          </w:p>
        </w:tc>
        <w:tc>
          <w:tcPr>
            <w:tcW w:w="5389" w:type="dxa"/>
          </w:tcPr>
          <w:p w14:paraId="22938570" w14:textId="77777777" w:rsidR="007A730A"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 xml:space="preserve">Every Insurance will be related to </w:t>
            </w:r>
            <w:proofErr w:type="spellStart"/>
            <w:proofErr w:type="gramStart"/>
            <w:r w:rsidRPr="0061341C">
              <w:rPr>
                <w:sz w:val="24"/>
                <w:szCs w:val="24"/>
              </w:rPr>
              <w:t>a</w:t>
            </w:r>
            <w:proofErr w:type="spellEnd"/>
            <w:proofErr w:type="gramEnd"/>
            <w:r w:rsidRPr="0061341C">
              <w:rPr>
                <w:sz w:val="24"/>
                <w:szCs w:val="24"/>
              </w:rPr>
              <w:t xml:space="preserve"> Insurance Company.</w:t>
            </w:r>
          </w:p>
          <w:p w14:paraId="22938571" w14:textId="77777777" w:rsidR="000F2D38" w:rsidRPr="0061341C" w:rsidRDefault="000F2D38" w:rsidP="009B6B9D">
            <w:pPr>
              <w:cnfStyle w:val="000000100000" w:firstRow="0" w:lastRow="0" w:firstColumn="0" w:lastColumn="0" w:oddVBand="0" w:evenVBand="0" w:oddHBand="1" w:evenHBand="0" w:firstRowFirstColumn="0" w:firstRowLastColumn="0" w:lastRowFirstColumn="0" w:lastRowLastColumn="0"/>
              <w:rPr>
                <w:sz w:val="24"/>
                <w:szCs w:val="24"/>
              </w:rPr>
            </w:pPr>
          </w:p>
        </w:tc>
        <w:tc>
          <w:tcPr>
            <w:tcW w:w="2835" w:type="dxa"/>
          </w:tcPr>
          <w:p w14:paraId="22938572" w14:textId="77777777" w:rsidR="007A730A"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Insurance</w:t>
            </w:r>
          </w:p>
          <w:p w14:paraId="22938573" w14:textId="77777777" w:rsidR="000F2D38" w:rsidRPr="0061341C" w:rsidRDefault="000F2D38" w:rsidP="009B6B9D">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EB36DC" w:rsidRPr="00A428FD" w14:paraId="22938578"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75" w14:textId="77777777" w:rsidR="00EB36DC" w:rsidRPr="00A428FD" w:rsidRDefault="00EB36DC" w:rsidP="009B6B9D">
            <w:pPr>
              <w:rPr>
                <w:sz w:val="26"/>
                <w:szCs w:val="26"/>
              </w:rPr>
            </w:pPr>
            <w:r>
              <w:rPr>
                <w:sz w:val="26"/>
                <w:szCs w:val="26"/>
              </w:rPr>
              <w:t>IS38</w:t>
            </w:r>
          </w:p>
        </w:tc>
        <w:tc>
          <w:tcPr>
            <w:tcW w:w="5389" w:type="dxa"/>
          </w:tcPr>
          <w:p w14:paraId="22938576" w14:textId="77777777" w:rsidR="00EB36DC" w:rsidRPr="0061341C" w:rsidRDefault="00EB36DC"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Patient can have multiple addresses</w:t>
            </w:r>
          </w:p>
        </w:tc>
        <w:tc>
          <w:tcPr>
            <w:tcW w:w="2835" w:type="dxa"/>
          </w:tcPr>
          <w:p w14:paraId="22938577" w14:textId="77777777" w:rsidR="00EB36DC" w:rsidRPr="0061341C" w:rsidRDefault="00EB36DC"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Patient Address</w:t>
            </w:r>
          </w:p>
        </w:tc>
      </w:tr>
      <w:tr w:rsidR="007A730A" w:rsidRPr="00A428FD" w14:paraId="2293857C"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79" w14:textId="77777777" w:rsidR="007A730A" w:rsidRPr="00A428FD" w:rsidRDefault="007A730A" w:rsidP="009B6B9D">
            <w:pPr>
              <w:rPr>
                <w:b w:val="0"/>
                <w:bCs w:val="0"/>
                <w:sz w:val="26"/>
                <w:szCs w:val="26"/>
              </w:rPr>
            </w:pPr>
            <w:r w:rsidRPr="00A428FD">
              <w:rPr>
                <w:sz w:val="26"/>
                <w:szCs w:val="26"/>
              </w:rPr>
              <w:lastRenderedPageBreak/>
              <w:t>IS39</w:t>
            </w:r>
          </w:p>
        </w:tc>
        <w:tc>
          <w:tcPr>
            <w:tcW w:w="5389" w:type="dxa"/>
          </w:tcPr>
          <w:p w14:paraId="2293857A"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Multiple appointments can be made by a patient at multiple locations.</w:t>
            </w:r>
          </w:p>
        </w:tc>
        <w:tc>
          <w:tcPr>
            <w:tcW w:w="2835" w:type="dxa"/>
          </w:tcPr>
          <w:p w14:paraId="2293857B" w14:textId="77777777"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Appointment</w:t>
            </w:r>
          </w:p>
        </w:tc>
      </w:tr>
      <w:tr w:rsidR="007A730A" w:rsidRPr="00A428FD" w14:paraId="22938580"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7D" w14:textId="77777777" w:rsidR="007A730A" w:rsidRPr="00A428FD" w:rsidRDefault="007A730A" w:rsidP="009B6B9D">
            <w:pPr>
              <w:rPr>
                <w:b w:val="0"/>
                <w:bCs w:val="0"/>
                <w:sz w:val="26"/>
                <w:szCs w:val="26"/>
              </w:rPr>
            </w:pPr>
            <w:r w:rsidRPr="00A428FD">
              <w:rPr>
                <w:sz w:val="26"/>
                <w:szCs w:val="26"/>
              </w:rPr>
              <w:t>IS40</w:t>
            </w:r>
          </w:p>
        </w:tc>
        <w:tc>
          <w:tcPr>
            <w:tcW w:w="5389" w:type="dxa"/>
          </w:tcPr>
          <w:p w14:paraId="2293857E"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Patient can have one or more treatments per appointment.</w:t>
            </w:r>
          </w:p>
        </w:tc>
        <w:tc>
          <w:tcPr>
            <w:tcW w:w="2835" w:type="dxa"/>
          </w:tcPr>
          <w:p w14:paraId="2293857F" w14:textId="77777777" w:rsidR="007A730A" w:rsidRPr="0061341C" w:rsidRDefault="007A730A" w:rsidP="009B6B9D">
            <w:pPr>
              <w:jc w:val="both"/>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Appointment/ Treatment</w:t>
            </w:r>
          </w:p>
        </w:tc>
      </w:tr>
      <w:tr w:rsidR="007A730A" w:rsidRPr="00A428FD" w14:paraId="22938584"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81" w14:textId="77777777" w:rsidR="007A730A" w:rsidRPr="00A428FD" w:rsidRDefault="007A730A" w:rsidP="009B6B9D">
            <w:pPr>
              <w:rPr>
                <w:b w:val="0"/>
                <w:bCs w:val="0"/>
                <w:sz w:val="26"/>
                <w:szCs w:val="26"/>
              </w:rPr>
            </w:pPr>
            <w:r w:rsidRPr="00A428FD">
              <w:rPr>
                <w:sz w:val="26"/>
                <w:szCs w:val="26"/>
              </w:rPr>
              <w:t>IS41</w:t>
            </w:r>
          </w:p>
        </w:tc>
        <w:tc>
          <w:tcPr>
            <w:tcW w:w="5389" w:type="dxa"/>
          </w:tcPr>
          <w:p w14:paraId="22938582" w14:textId="77777777" w:rsidR="007A730A" w:rsidRPr="0061341C"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Appointment must contain patient and dentist details.</w:t>
            </w:r>
          </w:p>
        </w:tc>
        <w:tc>
          <w:tcPr>
            <w:tcW w:w="2835" w:type="dxa"/>
          </w:tcPr>
          <w:p w14:paraId="22938583" w14:textId="77777777" w:rsidR="007A730A" w:rsidRPr="0061341C" w:rsidRDefault="007A730A" w:rsidP="009B6B9D">
            <w:pPr>
              <w:jc w:val="both"/>
              <w:cnfStyle w:val="000000100000" w:firstRow="0" w:lastRow="0" w:firstColumn="0" w:lastColumn="0" w:oddVBand="0" w:evenVBand="0" w:oddHBand="1" w:evenHBand="0" w:firstRowFirstColumn="0" w:firstRowLastColumn="0" w:lastRowFirstColumn="0" w:lastRowLastColumn="0"/>
              <w:rPr>
                <w:sz w:val="24"/>
                <w:szCs w:val="24"/>
              </w:rPr>
            </w:pPr>
            <w:r w:rsidRPr="0061341C">
              <w:rPr>
                <w:sz w:val="24"/>
                <w:szCs w:val="24"/>
              </w:rPr>
              <w:t>Appointment</w:t>
            </w:r>
          </w:p>
        </w:tc>
      </w:tr>
      <w:tr w:rsidR="007A730A" w:rsidRPr="00A428FD" w14:paraId="22938588"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85" w14:textId="77777777" w:rsidR="007A730A" w:rsidRPr="00A428FD" w:rsidRDefault="007A730A" w:rsidP="009B6B9D">
            <w:pPr>
              <w:rPr>
                <w:b w:val="0"/>
                <w:bCs w:val="0"/>
                <w:sz w:val="26"/>
                <w:szCs w:val="26"/>
              </w:rPr>
            </w:pPr>
            <w:r w:rsidRPr="00A428FD">
              <w:rPr>
                <w:sz w:val="26"/>
                <w:szCs w:val="26"/>
              </w:rPr>
              <w:t>IS42</w:t>
            </w:r>
          </w:p>
        </w:tc>
        <w:tc>
          <w:tcPr>
            <w:tcW w:w="5389" w:type="dxa"/>
          </w:tcPr>
          <w:p w14:paraId="22938586"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 can treat a single patient at a time.</w:t>
            </w:r>
          </w:p>
        </w:tc>
        <w:tc>
          <w:tcPr>
            <w:tcW w:w="2835" w:type="dxa"/>
          </w:tcPr>
          <w:p w14:paraId="22938587" w14:textId="77777777" w:rsidR="007A730A" w:rsidRPr="0061341C"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61341C">
              <w:rPr>
                <w:sz w:val="24"/>
                <w:szCs w:val="24"/>
              </w:rPr>
              <w:t>Dentist</w:t>
            </w:r>
          </w:p>
        </w:tc>
      </w:tr>
      <w:tr w:rsidR="006433F8" w:rsidRPr="00A428FD" w14:paraId="2293858C"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89" w14:textId="77777777" w:rsidR="006433F8" w:rsidRPr="00A428FD" w:rsidRDefault="006433F8" w:rsidP="009B6B9D">
            <w:pPr>
              <w:rPr>
                <w:sz w:val="26"/>
                <w:szCs w:val="26"/>
              </w:rPr>
            </w:pPr>
            <w:r>
              <w:rPr>
                <w:sz w:val="26"/>
                <w:szCs w:val="26"/>
              </w:rPr>
              <w:t>IS43</w:t>
            </w:r>
          </w:p>
        </w:tc>
        <w:tc>
          <w:tcPr>
            <w:tcW w:w="5389" w:type="dxa"/>
          </w:tcPr>
          <w:p w14:paraId="2293858A" w14:textId="77777777" w:rsidR="006433F8" w:rsidRPr="0061341C" w:rsidRDefault="006433F8"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Status of the patient’s</w:t>
            </w:r>
            <w:r w:rsidR="002118B3">
              <w:rPr>
                <w:sz w:val="24"/>
                <w:szCs w:val="24"/>
              </w:rPr>
              <w:t xml:space="preserve"> each too</w:t>
            </w:r>
            <w:r>
              <w:rPr>
                <w:sz w:val="24"/>
                <w:szCs w:val="24"/>
              </w:rPr>
              <w:t>th must</w:t>
            </w:r>
            <w:r w:rsidR="002118B3">
              <w:rPr>
                <w:sz w:val="24"/>
                <w:szCs w:val="24"/>
              </w:rPr>
              <w:t xml:space="preserve"> be tracked</w:t>
            </w:r>
            <w:r>
              <w:rPr>
                <w:sz w:val="24"/>
                <w:szCs w:val="24"/>
              </w:rPr>
              <w:t xml:space="preserve"> </w:t>
            </w:r>
          </w:p>
        </w:tc>
        <w:tc>
          <w:tcPr>
            <w:tcW w:w="2835" w:type="dxa"/>
          </w:tcPr>
          <w:p w14:paraId="2293858B" w14:textId="77777777" w:rsidR="006433F8" w:rsidRPr="0061341C" w:rsidRDefault="002118B3" w:rsidP="009B6B9D">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Patient_Tooth</w:t>
            </w:r>
            <w:r w:rsidR="00AB5B23">
              <w:rPr>
                <w:sz w:val="24"/>
                <w:szCs w:val="24"/>
              </w:rPr>
              <w:t>_History</w:t>
            </w:r>
            <w:proofErr w:type="spellEnd"/>
          </w:p>
        </w:tc>
      </w:tr>
      <w:tr w:rsidR="002118B3" w:rsidRPr="00A428FD" w14:paraId="22938590"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8D" w14:textId="77777777" w:rsidR="002118B3" w:rsidRDefault="002118B3" w:rsidP="009B6B9D">
            <w:pPr>
              <w:rPr>
                <w:sz w:val="26"/>
                <w:szCs w:val="26"/>
              </w:rPr>
            </w:pPr>
            <w:r>
              <w:rPr>
                <w:sz w:val="26"/>
                <w:szCs w:val="26"/>
              </w:rPr>
              <w:t>IS44</w:t>
            </w:r>
          </w:p>
        </w:tc>
        <w:tc>
          <w:tcPr>
            <w:tcW w:w="5389" w:type="dxa"/>
          </w:tcPr>
          <w:p w14:paraId="2293858E" w14:textId="77777777" w:rsidR="002118B3" w:rsidRDefault="002118B3"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invoice can have multiple payments</w:t>
            </w:r>
          </w:p>
        </w:tc>
        <w:tc>
          <w:tcPr>
            <w:tcW w:w="2835" w:type="dxa"/>
          </w:tcPr>
          <w:p w14:paraId="2293858F" w14:textId="77777777" w:rsidR="002118B3" w:rsidRDefault="002118B3"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Invoice/Payment</w:t>
            </w:r>
          </w:p>
        </w:tc>
      </w:tr>
      <w:tr w:rsidR="002118B3" w:rsidRPr="00A428FD" w14:paraId="22938594"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938591" w14:textId="77777777" w:rsidR="002118B3" w:rsidRDefault="002118B3" w:rsidP="009B6B9D">
            <w:pPr>
              <w:rPr>
                <w:sz w:val="26"/>
                <w:szCs w:val="26"/>
              </w:rPr>
            </w:pPr>
            <w:r>
              <w:rPr>
                <w:sz w:val="26"/>
                <w:szCs w:val="26"/>
              </w:rPr>
              <w:t>IS45</w:t>
            </w:r>
          </w:p>
        </w:tc>
        <w:tc>
          <w:tcPr>
            <w:tcW w:w="5389" w:type="dxa"/>
          </w:tcPr>
          <w:p w14:paraId="22938592" w14:textId="77777777" w:rsidR="002118B3" w:rsidRDefault="002118B3"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the payment is done by the insurance company, insurance number should be captured for particular payment.</w:t>
            </w:r>
          </w:p>
        </w:tc>
        <w:tc>
          <w:tcPr>
            <w:tcW w:w="2835" w:type="dxa"/>
          </w:tcPr>
          <w:p w14:paraId="22938593" w14:textId="77777777" w:rsidR="002118B3" w:rsidRDefault="002118B3"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Payment/ Insurance</w:t>
            </w:r>
          </w:p>
        </w:tc>
      </w:tr>
      <w:tr w:rsidR="004F649D" w:rsidRPr="00A428FD" w14:paraId="22938598" w14:textId="77777777" w:rsidTr="009B6B9D">
        <w:tc>
          <w:tcPr>
            <w:cnfStyle w:val="001000000000" w:firstRow="0" w:lastRow="0" w:firstColumn="1" w:lastColumn="0" w:oddVBand="0" w:evenVBand="0" w:oddHBand="0" w:evenHBand="0" w:firstRowFirstColumn="0" w:firstRowLastColumn="0" w:lastRowFirstColumn="0" w:lastRowLastColumn="0"/>
            <w:tcW w:w="1274" w:type="dxa"/>
          </w:tcPr>
          <w:p w14:paraId="22938595" w14:textId="77777777" w:rsidR="004F649D" w:rsidRDefault="004F649D" w:rsidP="009B6B9D">
            <w:pPr>
              <w:rPr>
                <w:sz w:val="26"/>
                <w:szCs w:val="26"/>
              </w:rPr>
            </w:pPr>
            <w:r>
              <w:rPr>
                <w:sz w:val="26"/>
                <w:szCs w:val="26"/>
              </w:rPr>
              <w:t>IS46</w:t>
            </w:r>
          </w:p>
        </w:tc>
        <w:tc>
          <w:tcPr>
            <w:tcW w:w="5389" w:type="dxa"/>
          </w:tcPr>
          <w:p w14:paraId="22938596" w14:textId="77777777" w:rsidR="004F649D" w:rsidRDefault="004F649D"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treatment</w:t>
            </w:r>
            <w:r w:rsidR="00F82A1B">
              <w:rPr>
                <w:sz w:val="24"/>
                <w:szCs w:val="24"/>
              </w:rPr>
              <w:t xml:space="preserve"> performed on particular tooth of the patient at </w:t>
            </w:r>
            <w:r w:rsidR="003E35BE">
              <w:rPr>
                <w:sz w:val="24"/>
                <w:szCs w:val="24"/>
              </w:rPr>
              <w:t xml:space="preserve">an </w:t>
            </w:r>
            <w:r w:rsidR="00F82A1B">
              <w:rPr>
                <w:sz w:val="24"/>
                <w:szCs w:val="24"/>
              </w:rPr>
              <w:t>appointment should be captured.</w:t>
            </w:r>
          </w:p>
        </w:tc>
        <w:tc>
          <w:tcPr>
            <w:tcW w:w="2835" w:type="dxa"/>
          </w:tcPr>
          <w:p w14:paraId="22938597" w14:textId="77777777" w:rsidR="004F649D" w:rsidRDefault="00F82A1B" w:rsidP="009B6B9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Patient_Tooth_Treatment</w:t>
            </w:r>
            <w:proofErr w:type="spellEnd"/>
          </w:p>
        </w:tc>
      </w:tr>
    </w:tbl>
    <w:p w14:paraId="22938599" w14:textId="77777777" w:rsidR="007A730A" w:rsidRDefault="007A730A" w:rsidP="007A730A">
      <w:pPr>
        <w:rPr>
          <w:sz w:val="32"/>
          <w:szCs w:val="32"/>
        </w:rPr>
      </w:pPr>
    </w:p>
    <w:p w14:paraId="2293859A" w14:textId="77777777" w:rsidR="007A730A" w:rsidRDefault="007A730A" w:rsidP="007A730A">
      <w:pPr>
        <w:rPr>
          <w:sz w:val="32"/>
          <w:szCs w:val="32"/>
        </w:rPr>
      </w:pPr>
      <w:r>
        <w:rPr>
          <w:sz w:val="32"/>
          <w:szCs w:val="32"/>
        </w:rPr>
        <w:br w:type="page"/>
      </w:r>
    </w:p>
    <w:p w14:paraId="2293859B" w14:textId="77777777" w:rsidR="007A730A" w:rsidRDefault="007A730A" w:rsidP="007A730A">
      <w:pPr>
        <w:rPr>
          <w:sz w:val="32"/>
          <w:szCs w:val="32"/>
        </w:rPr>
      </w:pPr>
    </w:p>
    <w:p w14:paraId="2293859C" w14:textId="77777777" w:rsidR="007A730A" w:rsidRDefault="007A730A" w:rsidP="007A730A">
      <w:pPr>
        <w:rPr>
          <w:rStyle w:val="Heading1Char"/>
          <w:b/>
        </w:rPr>
      </w:pPr>
      <w:bookmarkStart w:id="11" w:name="_Toc23519364"/>
      <w:bookmarkStart w:id="12" w:name="_Toc27139209"/>
      <w:r>
        <w:rPr>
          <w:rStyle w:val="Heading1Char"/>
          <w:b/>
        </w:rPr>
        <w:t>OUTSCOPE BUSINESS RULES –</w:t>
      </w:r>
      <w:bookmarkEnd w:id="11"/>
      <w:bookmarkEnd w:id="12"/>
    </w:p>
    <w:p w14:paraId="2293859D" w14:textId="77777777" w:rsidR="007A730A" w:rsidRDefault="007A730A" w:rsidP="007A730A">
      <w:pPr>
        <w:rPr>
          <w:rStyle w:val="Heading1Char"/>
          <w:b/>
        </w:rPr>
      </w:pPr>
    </w:p>
    <w:p w14:paraId="2293859E" w14:textId="77777777" w:rsidR="007A730A" w:rsidRDefault="007A730A" w:rsidP="007A730A">
      <w:pPr>
        <w:rPr>
          <w:rStyle w:val="Heading1Char"/>
          <w:b/>
        </w:rPr>
      </w:pPr>
    </w:p>
    <w:tbl>
      <w:tblPr>
        <w:tblStyle w:val="ListTable3-Accent11"/>
        <w:tblW w:w="0" w:type="auto"/>
        <w:tblLook w:val="04A0" w:firstRow="1" w:lastRow="0" w:firstColumn="1" w:lastColumn="0" w:noHBand="0" w:noVBand="1"/>
      </w:tblPr>
      <w:tblGrid>
        <w:gridCol w:w="2376"/>
        <w:gridCol w:w="4536"/>
        <w:gridCol w:w="2330"/>
      </w:tblGrid>
      <w:tr w:rsidR="007A730A" w:rsidRPr="00A6727D" w14:paraId="229385A2" w14:textId="77777777" w:rsidTr="009B6B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14:paraId="2293859F" w14:textId="77777777" w:rsidR="007A730A" w:rsidRPr="00A6727D" w:rsidRDefault="007A730A" w:rsidP="009B6B9D">
            <w:pPr>
              <w:rPr>
                <w:sz w:val="24"/>
                <w:szCs w:val="24"/>
              </w:rPr>
            </w:pPr>
            <w:r w:rsidRPr="00A6727D">
              <w:rPr>
                <w:sz w:val="24"/>
                <w:szCs w:val="24"/>
              </w:rPr>
              <w:t>ID</w:t>
            </w:r>
          </w:p>
        </w:tc>
        <w:tc>
          <w:tcPr>
            <w:tcW w:w="4536" w:type="dxa"/>
          </w:tcPr>
          <w:p w14:paraId="229385A0" w14:textId="77777777" w:rsidR="007A730A" w:rsidRPr="00A6727D" w:rsidRDefault="007A730A" w:rsidP="009B6B9D">
            <w:pPr>
              <w:cnfStyle w:val="100000000000" w:firstRow="1" w:lastRow="0" w:firstColumn="0" w:lastColumn="0" w:oddVBand="0" w:evenVBand="0" w:oddHBand="0" w:evenHBand="0" w:firstRowFirstColumn="0" w:firstRowLastColumn="0" w:lastRowFirstColumn="0" w:lastRowLastColumn="0"/>
              <w:rPr>
                <w:sz w:val="24"/>
                <w:szCs w:val="24"/>
              </w:rPr>
            </w:pPr>
            <w:r w:rsidRPr="00A6727D">
              <w:rPr>
                <w:sz w:val="24"/>
                <w:szCs w:val="24"/>
              </w:rPr>
              <w:t>Rule</w:t>
            </w:r>
          </w:p>
        </w:tc>
        <w:tc>
          <w:tcPr>
            <w:tcW w:w="2330" w:type="dxa"/>
          </w:tcPr>
          <w:p w14:paraId="229385A1" w14:textId="77777777" w:rsidR="007A730A" w:rsidRPr="00A6727D" w:rsidRDefault="007A730A" w:rsidP="009B6B9D">
            <w:pPr>
              <w:cnfStyle w:val="100000000000" w:firstRow="1" w:lastRow="0" w:firstColumn="0" w:lastColumn="0" w:oddVBand="0" w:evenVBand="0" w:oddHBand="0" w:evenHBand="0" w:firstRowFirstColumn="0" w:firstRowLastColumn="0" w:lastRowFirstColumn="0" w:lastRowLastColumn="0"/>
              <w:rPr>
                <w:sz w:val="24"/>
                <w:szCs w:val="24"/>
              </w:rPr>
            </w:pPr>
            <w:r w:rsidRPr="00A6727D">
              <w:rPr>
                <w:sz w:val="24"/>
                <w:szCs w:val="24"/>
              </w:rPr>
              <w:t>Area</w:t>
            </w:r>
          </w:p>
        </w:tc>
      </w:tr>
      <w:tr w:rsidR="007A730A" w:rsidRPr="00A6727D" w14:paraId="229385A6"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9385A3" w14:textId="77777777" w:rsidR="007A730A" w:rsidRPr="00A6727D" w:rsidRDefault="007A730A" w:rsidP="009B6B9D">
            <w:pPr>
              <w:rPr>
                <w:sz w:val="24"/>
                <w:szCs w:val="24"/>
              </w:rPr>
            </w:pPr>
            <w:r>
              <w:rPr>
                <w:sz w:val="24"/>
                <w:szCs w:val="24"/>
              </w:rPr>
              <w:t>OS01</w:t>
            </w:r>
          </w:p>
        </w:tc>
        <w:tc>
          <w:tcPr>
            <w:tcW w:w="4536" w:type="dxa"/>
          </w:tcPr>
          <w:p w14:paraId="229385A4"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People who work in the office but do not participate in the care of a patient are not tracked in the system.</w:t>
            </w:r>
          </w:p>
        </w:tc>
        <w:tc>
          <w:tcPr>
            <w:tcW w:w="2330" w:type="dxa"/>
          </w:tcPr>
          <w:p w14:paraId="229385A5"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6727D" w14:paraId="229385AA" w14:textId="77777777" w:rsidTr="009B6B9D">
        <w:tc>
          <w:tcPr>
            <w:cnfStyle w:val="001000000000" w:firstRow="0" w:lastRow="0" w:firstColumn="1" w:lastColumn="0" w:oddVBand="0" w:evenVBand="0" w:oddHBand="0" w:evenHBand="0" w:firstRowFirstColumn="0" w:firstRowLastColumn="0" w:lastRowFirstColumn="0" w:lastRowLastColumn="0"/>
            <w:tcW w:w="2376" w:type="dxa"/>
          </w:tcPr>
          <w:p w14:paraId="229385A7" w14:textId="77777777" w:rsidR="007A730A" w:rsidRPr="00A6727D" w:rsidRDefault="007A730A" w:rsidP="009B6B9D">
            <w:pPr>
              <w:rPr>
                <w:sz w:val="24"/>
                <w:szCs w:val="24"/>
              </w:rPr>
            </w:pPr>
            <w:r>
              <w:rPr>
                <w:sz w:val="24"/>
                <w:szCs w:val="24"/>
              </w:rPr>
              <w:t>OS02</w:t>
            </w:r>
          </w:p>
        </w:tc>
        <w:tc>
          <w:tcPr>
            <w:tcW w:w="4536" w:type="dxa"/>
          </w:tcPr>
          <w:p w14:paraId="229385A8"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Maintenance of the Dental office is not covered.</w:t>
            </w:r>
          </w:p>
        </w:tc>
        <w:tc>
          <w:tcPr>
            <w:tcW w:w="2330" w:type="dxa"/>
          </w:tcPr>
          <w:p w14:paraId="229385A9"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6727D" w14:paraId="229385AE"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9385AB" w14:textId="77777777" w:rsidR="007A730A" w:rsidRPr="00A6727D" w:rsidRDefault="007A730A" w:rsidP="009B6B9D">
            <w:pPr>
              <w:rPr>
                <w:sz w:val="24"/>
                <w:szCs w:val="24"/>
              </w:rPr>
            </w:pPr>
            <w:r>
              <w:rPr>
                <w:sz w:val="24"/>
                <w:szCs w:val="24"/>
              </w:rPr>
              <w:t>OS03</w:t>
            </w:r>
          </w:p>
        </w:tc>
        <w:tc>
          <w:tcPr>
            <w:tcW w:w="4536" w:type="dxa"/>
          </w:tcPr>
          <w:p w14:paraId="229385AC"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E666B4">
              <w:rPr>
                <w:sz w:val="24"/>
                <w:szCs w:val="24"/>
              </w:rPr>
              <w:t>Appointment’s waitlist is not needed to be checked in the data model</w:t>
            </w:r>
          </w:p>
        </w:tc>
        <w:tc>
          <w:tcPr>
            <w:tcW w:w="2330" w:type="dxa"/>
          </w:tcPr>
          <w:p w14:paraId="229385AD"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Appointment</w:t>
            </w:r>
          </w:p>
        </w:tc>
      </w:tr>
      <w:tr w:rsidR="007A730A" w:rsidRPr="00A6727D" w14:paraId="229385B2" w14:textId="77777777" w:rsidTr="009B6B9D">
        <w:tc>
          <w:tcPr>
            <w:cnfStyle w:val="001000000000" w:firstRow="0" w:lastRow="0" w:firstColumn="1" w:lastColumn="0" w:oddVBand="0" w:evenVBand="0" w:oddHBand="0" w:evenHBand="0" w:firstRowFirstColumn="0" w:firstRowLastColumn="0" w:lastRowFirstColumn="0" w:lastRowLastColumn="0"/>
            <w:tcW w:w="2376" w:type="dxa"/>
          </w:tcPr>
          <w:p w14:paraId="229385AF" w14:textId="77777777" w:rsidR="007A730A" w:rsidRPr="00A6727D" w:rsidRDefault="007A730A" w:rsidP="009B6B9D">
            <w:pPr>
              <w:rPr>
                <w:sz w:val="24"/>
                <w:szCs w:val="24"/>
              </w:rPr>
            </w:pPr>
            <w:r>
              <w:rPr>
                <w:sz w:val="24"/>
                <w:szCs w:val="24"/>
              </w:rPr>
              <w:t>OS04</w:t>
            </w:r>
          </w:p>
        </w:tc>
        <w:tc>
          <w:tcPr>
            <w:tcW w:w="4536" w:type="dxa"/>
          </w:tcPr>
          <w:p w14:paraId="229385B0"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 xml:space="preserve">Emergency situations or emergency appointments are not </w:t>
            </w:r>
            <w:r>
              <w:rPr>
                <w:sz w:val="24"/>
                <w:szCs w:val="24"/>
              </w:rPr>
              <w:t>included.</w:t>
            </w:r>
          </w:p>
        </w:tc>
        <w:tc>
          <w:tcPr>
            <w:tcW w:w="2330" w:type="dxa"/>
          </w:tcPr>
          <w:p w14:paraId="229385B1" w14:textId="77777777" w:rsidR="007A730A" w:rsidRPr="00164693" w:rsidRDefault="007A730A" w:rsidP="009B6B9D">
            <w:pPr>
              <w:cnfStyle w:val="000000000000" w:firstRow="0" w:lastRow="0" w:firstColumn="0" w:lastColumn="0" w:oddVBand="0" w:evenVBand="0" w:oddHBand="0" w:evenHBand="0" w:firstRowFirstColumn="0" w:firstRowLastColumn="0" w:lastRowFirstColumn="0" w:lastRowLastColumn="0"/>
              <w:rPr>
                <w:sz w:val="24"/>
                <w:szCs w:val="24"/>
                <w:lang w:val="en-IN"/>
              </w:rPr>
            </w:pPr>
            <w:r>
              <w:rPr>
                <w:sz w:val="24"/>
                <w:szCs w:val="24"/>
              </w:rPr>
              <w:t>Appointment</w:t>
            </w:r>
          </w:p>
        </w:tc>
      </w:tr>
      <w:tr w:rsidR="007A730A" w:rsidRPr="00A6727D" w14:paraId="229385B6"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9385B3" w14:textId="77777777" w:rsidR="007A730A" w:rsidRPr="00A6727D" w:rsidRDefault="007A730A" w:rsidP="009B6B9D">
            <w:pPr>
              <w:rPr>
                <w:sz w:val="24"/>
                <w:szCs w:val="24"/>
              </w:rPr>
            </w:pPr>
            <w:r>
              <w:rPr>
                <w:sz w:val="24"/>
                <w:szCs w:val="24"/>
              </w:rPr>
              <w:t>OS05</w:t>
            </w:r>
          </w:p>
        </w:tc>
        <w:tc>
          <w:tcPr>
            <w:tcW w:w="4536" w:type="dxa"/>
          </w:tcPr>
          <w:p w14:paraId="229385B4"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Status of prescription is not required. The status will always be approved as it is prescribed by Dentist</w:t>
            </w:r>
          </w:p>
        </w:tc>
        <w:tc>
          <w:tcPr>
            <w:tcW w:w="2330" w:type="dxa"/>
          </w:tcPr>
          <w:p w14:paraId="229385B5"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Prescription</w:t>
            </w:r>
          </w:p>
        </w:tc>
      </w:tr>
      <w:tr w:rsidR="007A730A" w:rsidRPr="00A6727D" w14:paraId="229385BA" w14:textId="77777777" w:rsidTr="009B6B9D">
        <w:tc>
          <w:tcPr>
            <w:cnfStyle w:val="001000000000" w:firstRow="0" w:lastRow="0" w:firstColumn="1" w:lastColumn="0" w:oddVBand="0" w:evenVBand="0" w:oddHBand="0" w:evenHBand="0" w:firstRowFirstColumn="0" w:firstRowLastColumn="0" w:lastRowFirstColumn="0" w:lastRowLastColumn="0"/>
            <w:tcW w:w="2376" w:type="dxa"/>
          </w:tcPr>
          <w:p w14:paraId="229385B7" w14:textId="77777777" w:rsidR="007A730A" w:rsidRPr="00A6727D" w:rsidRDefault="007A730A" w:rsidP="009B6B9D">
            <w:pPr>
              <w:rPr>
                <w:sz w:val="24"/>
                <w:szCs w:val="24"/>
              </w:rPr>
            </w:pPr>
            <w:r>
              <w:rPr>
                <w:sz w:val="24"/>
                <w:szCs w:val="24"/>
              </w:rPr>
              <w:t>OS06</w:t>
            </w:r>
          </w:p>
        </w:tc>
        <w:tc>
          <w:tcPr>
            <w:tcW w:w="4536" w:type="dxa"/>
          </w:tcPr>
          <w:p w14:paraId="229385B8"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 xml:space="preserve">Cost involved in maintaining dentists parking </w:t>
            </w:r>
            <w:r>
              <w:rPr>
                <w:sz w:val="24"/>
                <w:szCs w:val="24"/>
              </w:rPr>
              <w:t>is not included.</w:t>
            </w:r>
          </w:p>
        </w:tc>
        <w:tc>
          <w:tcPr>
            <w:tcW w:w="2330" w:type="dxa"/>
          </w:tcPr>
          <w:p w14:paraId="229385B9"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Dentist</w:t>
            </w:r>
          </w:p>
        </w:tc>
      </w:tr>
      <w:tr w:rsidR="007A730A" w:rsidRPr="00A6727D" w14:paraId="229385BE"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9385BB" w14:textId="77777777" w:rsidR="007A730A" w:rsidRPr="00A6727D" w:rsidRDefault="007A730A" w:rsidP="009B6B9D">
            <w:pPr>
              <w:rPr>
                <w:sz w:val="24"/>
                <w:szCs w:val="24"/>
              </w:rPr>
            </w:pPr>
            <w:r>
              <w:rPr>
                <w:sz w:val="24"/>
                <w:szCs w:val="24"/>
              </w:rPr>
              <w:t>OS07</w:t>
            </w:r>
          </w:p>
        </w:tc>
        <w:tc>
          <w:tcPr>
            <w:tcW w:w="4536" w:type="dxa"/>
          </w:tcPr>
          <w:p w14:paraId="229385BC"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 xml:space="preserve">Any feedback measure regarding the clinic experience is not </w:t>
            </w:r>
            <w:r>
              <w:rPr>
                <w:sz w:val="24"/>
                <w:szCs w:val="24"/>
              </w:rPr>
              <w:t>recorded</w:t>
            </w:r>
            <w:r w:rsidRPr="00A6727D">
              <w:rPr>
                <w:sz w:val="24"/>
                <w:szCs w:val="24"/>
              </w:rPr>
              <w:t xml:space="preserve">. </w:t>
            </w:r>
          </w:p>
        </w:tc>
        <w:tc>
          <w:tcPr>
            <w:tcW w:w="2330" w:type="dxa"/>
          </w:tcPr>
          <w:p w14:paraId="229385BD"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6727D" w14:paraId="229385C2" w14:textId="77777777" w:rsidTr="009B6B9D">
        <w:tc>
          <w:tcPr>
            <w:cnfStyle w:val="001000000000" w:firstRow="0" w:lastRow="0" w:firstColumn="1" w:lastColumn="0" w:oddVBand="0" w:evenVBand="0" w:oddHBand="0" w:evenHBand="0" w:firstRowFirstColumn="0" w:firstRowLastColumn="0" w:lastRowFirstColumn="0" w:lastRowLastColumn="0"/>
            <w:tcW w:w="2376" w:type="dxa"/>
          </w:tcPr>
          <w:p w14:paraId="229385BF" w14:textId="77777777" w:rsidR="007A730A" w:rsidRPr="00A6727D" w:rsidRDefault="007A730A" w:rsidP="009B6B9D">
            <w:pPr>
              <w:rPr>
                <w:sz w:val="24"/>
                <w:szCs w:val="24"/>
              </w:rPr>
            </w:pPr>
            <w:r>
              <w:rPr>
                <w:sz w:val="24"/>
                <w:szCs w:val="24"/>
              </w:rPr>
              <w:t>OS08</w:t>
            </w:r>
          </w:p>
        </w:tc>
        <w:tc>
          <w:tcPr>
            <w:tcW w:w="4536" w:type="dxa"/>
          </w:tcPr>
          <w:p w14:paraId="229385C0"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E666B4">
              <w:rPr>
                <w:sz w:val="24"/>
                <w:szCs w:val="24"/>
              </w:rPr>
              <w:t>Patients have no means to avail discounts through membership in the system</w:t>
            </w:r>
          </w:p>
        </w:tc>
        <w:tc>
          <w:tcPr>
            <w:tcW w:w="2330" w:type="dxa"/>
          </w:tcPr>
          <w:p w14:paraId="229385C1"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6727D" w14:paraId="229385C6"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9385C3" w14:textId="77777777" w:rsidR="007A730A" w:rsidRPr="00A6727D" w:rsidRDefault="007A730A" w:rsidP="009B6B9D">
            <w:pPr>
              <w:rPr>
                <w:sz w:val="24"/>
                <w:szCs w:val="24"/>
              </w:rPr>
            </w:pPr>
            <w:r>
              <w:rPr>
                <w:sz w:val="24"/>
                <w:szCs w:val="24"/>
              </w:rPr>
              <w:t>OS09</w:t>
            </w:r>
          </w:p>
        </w:tc>
        <w:tc>
          <w:tcPr>
            <w:tcW w:w="4536" w:type="dxa"/>
          </w:tcPr>
          <w:p w14:paraId="229385C4"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Finances of Dentist office are not tracked.</w:t>
            </w:r>
          </w:p>
        </w:tc>
        <w:tc>
          <w:tcPr>
            <w:tcW w:w="2330" w:type="dxa"/>
          </w:tcPr>
          <w:p w14:paraId="229385C5"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6727D" w14:paraId="229385CA" w14:textId="77777777" w:rsidTr="009B6B9D">
        <w:tc>
          <w:tcPr>
            <w:cnfStyle w:val="001000000000" w:firstRow="0" w:lastRow="0" w:firstColumn="1" w:lastColumn="0" w:oddVBand="0" w:evenVBand="0" w:oddHBand="0" w:evenHBand="0" w:firstRowFirstColumn="0" w:firstRowLastColumn="0" w:lastRowFirstColumn="0" w:lastRowLastColumn="0"/>
            <w:tcW w:w="2376" w:type="dxa"/>
          </w:tcPr>
          <w:p w14:paraId="229385C7" w14:textId="77777777" w:rsidR="007A730A" w:rsidRDefault="007A730A" w:rsidP="009B6B9D">
            <w:pPr>
              <w:rPr>
                <w:sz w:val="24"/>
                <w:szCs w:val="24"/>
              </w:rPr>
            </w:pPr>
            <w:r>
              <w:rPr>
                <w:sz w:val="24"/>
                <w:szCs w:val="24"/>
              </w:rPr>
              <w:t>OS10</w:t>
            </w:r>
          </w:p>
        </w:tc>
        <w:tc>
          <w:tcPr>
            <w:tcW w:w="4536" w:type="dxa"/>
          </w:tcPr>
          <w:p w14:paraId="229385C8"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763268">
              <w:rPr>
                <w:sz w:val="24"/>
                <w:szCs w:val="24"/>
              </w:rPr>
              <w:t>Number of treatments OR surgeries</w:t>
            </w:r>
            <w:r>
              <w:rPr>
                <w:sz w:val="24"/>
                <w:szCs w:val="24"/>
              </w:rPr>
              <w:t xml:space="preserve"> performed by dentist</w:t>
            </w:r>
            <w:r w:rsidRPr="00763268">
              <w:rPr>
                <w:sz w:val="24"/>
                <w:szCs w:val="24"/>
              </w:rPr>
              <w:t xml:space="preserve"> are not to be tracked</w:t>
            </w:r>
          </w:p>
        </w:tc>
        <w:tc>
          <w:tcPr>
            <w:tcW w:w="2330" w:type="dxa"/>
          </w:tcPr>
          <w:p w14:paraId="229385C9"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Dentist                       </w:t>
            </w:r>
          </w:p>
        </w:tc>
      </w:tr>
      <w:tr w:rsidR="007A730A" w:rsidRPr="00A6727D" w14:paraId="229385CE"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9385CB" w14:textId="77777777" w:rsidR="007A730A" w:rsidRPr="00A6727D" w:rsidRDefault="007A730A" w:rsidP="009B6B9D">
            <w:pPr>
              <w:rPr>
                <w:sz w:val="24"/>
                <w:szCs w:val="24"/>
              </w:rPr>
            </w:pPr>
            <w:r>
              <w:rPr>
                <w:sz w:val="24"/>
                <w:szCs w:val="24"/>
              </w:rPr>
              <w:t>OS11</w:t>
            </w:r>
          </w:p>
        </w:tc>
        <w:tc>
          <w:tcPr>
            <w:tcW w:w="4536" w:type="dxa"/>
          </w:tcPr>
          <w:p w14:paraId="229385CC"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Cost of the medicines prescribed to the patient will not be tracked in the system.</w:t>
            </w:r>
          </w:p>
        </w:tc>
        <w:tc>
          <w:tcPr>
            <w:tcW w:w="2330" w:type="dxa"/>
          </w:tcPr>
          <w:p w14:paraId="229385CD"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p>
        </w:tc>
      </w:tr>
      <w:tr w:rsidR="007A730A" w:rsidRPr="00A6727D" w14:paraId="229385D2" w14:textId="77777777" w:rsidTr="009B6B9D">
        <w:tc>
          <w:tcPr>
            <w:cnfStyle w:val="001000000000" w:firstRow="0" w:lastRow="0" w:firstColumn="1" w:lastColumn="0" w:oddVBand="0" w:evenVBand="0" w:oddHBand="0" w:evenHBand="0" w:firstRowFirstColumn="0" w:firstRowLastColumn="0" w:lastRowFirstColumn="0" w:lastRowLastColumn="0"/>
            <w:tcW w:w="2376" w:type="dxa"/>
          </w:tcPr>
          <w:p w14:paraId="229385CF" w14:textId="77777777" w:rsidR="007A730A" w:rsidRPr="00A6727D" w:rsidRDefault="007A730A" w:rsidP="009B6B9D">
            <w:pPr>
              <w:rPr>
                <w:sz w:val="24"/>
                <w:szCs w:val="24"/>
              </w:rPr>
            </w:pPr>
            <w:r>
              <w:rPr>
                <w:sz w:val="24"/>
                <w:szCs w:val="24"/>
              </w:rPr>
              <w:t>OS12</w:t>
            </w:r>
          </w:p>
        </w:tc>
        <w:tc>
          <w:tcPr>
            <w:tcW w:w="4536" w:type="dxa"/>
          </w:tcPr>
          <w:p w14:paraId="229385D0"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sidRPr="00A6727D">
              <w:rPr>
                <w:sz w:val="24"/>
                <w:szCs w:val="24"/>
              </w:rPr>
              <w:t>Work schedule of other staff apart from the dentist/provider is not tracked</w:t>
            </w:r>
          </w:p>
        </w:tc>
        <w:tc>
          <w:tcPr>
            <w:tcW w:w="2330" w:type="dxa"/>
          </w:tcPr>
          <w:p w14:paraId="229385D1"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6727D" w14:paraId="229385D6"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9385D3" w14:textId="77777777" w:rsidR="007A730A" w:rsidRPr="00A6727D" w:rsidRDefault="007A730A" w:rsidP="009B6B9D">
            <w:pPr>
              <w:rPr>
                <w:sz w:val="24"/>
                <w:szCs w:val="24"/>
              </w:rPr>
            </w:pPr>
            <w:r>
              <w:rPr>
                <w:sz w:val="24"/>
                <w:szCs w:val="24"/>
              </w:rPr>
              <w:t>OS13</w:t>
            </w:r>
          </w:p>
        </w:tc>
        <w:tc>
          <w:tcPr>
            <w:tcW w:w="4536" w:type="dxa"/>
          </w:tcPr>
          <w:p w14:paraId="229385D4"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 xml:space="preserve">Channel of booking the Appointment is not </w:t>
            </w:r>
            <w:r>
              <w:rPr>
                <w:sz w:val="24"/>
                <w:szCs w:val="24"/>
              </w:rPr>
              <w:t>handled</w:t>
            </w:r>
          </w:p>
        </w:tc>
        <w:tc>
          <w:tcPr>
            <w:tcW w:w="2330" w:type="dxa"/>
          </w:tcPr>
          <w:p w14:paraId="229385D5"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A6727D">
              <w:rPr>
                <w:sz w:val="24"/>
                <w:szCs w:val="24"/>
              </w:rPr>
              <w:t>Appointment</w:t>
            </w:r>
          </w:p>
        </w:tc>
      </w:tr>
      <w:tr w:rsidR="007A730A" w:rsidRPr="00A6727D" w14:paraId="229385DA" w14:textId="77777777" w:rsidTr="009B6B9D">
        <w:tc>
          <w:tcPr>
            <w:cnfStyle w:val="001000000000" w:firstRow="0" w:lastRow="0" w:firstColumn="1" w:lastColumn="0" w:oddVBand="0" w:evenVBand="0" w:oddHBand="0" w:evenHBand="0" w:firstRowFirstColumn="0" w:firstRowLastColumn="0" w:lastRowFirstColumn="0" w:lastRowLastColumn="0"/>
            <w:tcW w:w="2376" w:type="dxa"/>
          </w:tcPr>
          <w:p w14:paraId="229385D7" w14:textId="77777777" w:rsidR="007A730A" w:rsidRPr="00A6727D" w:rsidRDefault="007A730A" w:rsidP="009B6B9D">
            <w:pPr>
              <w:rPr>
                <w:sz w:val="24"/>
                <w:szCs w:val="24"/>
              </w:rPr>
            </w:pPr>
            <w:r>
              <w:rPr>
                <w:sz w:val="24"/>
                <w:szCs w:val="24"/>
              </w:rPr>
              <w:t>OS14</w:t>
            </w:r>
          </w:p>
        </w:tc>
        <w:tc>
          <w:tcPr>
            <w:tcW w:w="4536" w:type="dxa"/>
          </w:tcPr>
          <w:p w14:paraId="229385D8"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Payroll </w:t>
            </w:r>
            <w:r w:rsidRPr="00A6727D">
              <w:rPr>
                <w:sz w:val="24"/>
                <w:szCs w:val="24"/>
              </w:rPr>
              <w:t xml:space="preserve">of any personnel </w:t>
            </w:r>
            <w:r>
              <w:rPr>
                <w:sz w:val="24"/>
                <w:szCs w:val="24"/>
              </w:rPr>
              <w:t>working at the dental office is not included.</w:t>
            </w:r>
          </w:p>
        </w:tc>
        <w:tc>
          <w:tcPr>
            <w:tcW w:w="2330" w:type="dxa"/>
          </w:tcPr>
          <w:p w14:paraId="229385D9" w14:textId="77777777" w:rsidR="007A730A" w:rsidRPr="00A6727D" w:rsidRDefault="007A730A" w:rsidP="009B6B9D">
            <w:pPr>
              <w:cnfStyle w:val="000000000000" w:firstRow="0" w:lastRow="0" w:firstColumn="0" w:lastColumn="0" w:oddVBand="0" w:evenVBand="0" w:oddHBand="0" w:evenHBand="0" w:firstRowFirstColumn="0" w:firstRowLastColumn="0" w:lastRowFirstColumn="0" w:lastRowLastColumn="0"/>
              <w:rPr>
                <w:sz w:val="24"/>
                <w:szCs w:val="24"/>
              </w:rPr>
            </w:pPr>
          </w:p>
        </w:tc>
      </w:tr>
      <w:tr w:rsidR="007A730A" w:rsidRPr="00A6727D" w14:paraId="229385DE" w14:textId="77777777" w:rsidTr="009B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9385DB" w14:textId="77777777" w:rsidR="007A730A" w:rsidRDefault="007A730A" w:rsidP="009B6B9D">
            <w:pPr>
              <w:rPr>
                <w:sz w:val="24"/>
                <w:szCs w:val="24"/>
              </w:rPr>
            </w:pPr>
            <w:r>
              <w:rPr>
                <w:sz w:val="24"/>
                <w:szCs w:val="24"/>
              </w:rPr>
              <w:t>OS15</w:t>
            </w:r>
          </w:p>
        </w:tc>
        <w:tc>
          <w:tcPr>
            <w:tcW w:w="4536" w:type="dxa"/>
          </w:tcPr>
          <w:p w14:paraId="229385DC" w14:textId="77777777" w:rsidR="007A730A"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sidRPr="00E666B4">
              <w:rPr>
                <w:sz w:val="24"/>
                <w:szCs w:val="24"/>
              </w:rPr>
              <w:t>As provider himself provides prescription, there is no need to handle status of a prescription</w:t>
            </w:r>
            <w:r>
              <w:rPr>
                <w:sz w:val="24"/>
                <w:szCs w:val="24"/>
              </w:rPr>
              <w:t>.</w:t>
            </w:r>
          </w:p>
        </w:tc>
        <w:tc>
          <w:tcPr>
            <w:tcW w:w="2330" w:type="dxa"/>
          </w:tcPr>
          <w:p w14:paraId="229385DD" w14:textId="77777777" w:rsidR="007A730A" w:rsidRPr="00A6727D" w:rsidRDefault="007A730A" w:rsidP="009B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Prescription</w:t>
            </w:r>
          </w:p>
        </w:tc>
      </w:tr>
    </w:tbl>
    <w:p w14:paraId="229385DF" w14:textId="77777777" w:rsidR="007A730A" w:rsidRDefault="007A730A" w:rsidP="007A730A">
      <w:pPr>
        <w:rPr>
          <w:sz w:val="32"/>
          <w:szCs w:val="32"/>
        </w:rPr>
      </w:pPr>
    </w:p>
    <w:p w14:paraId="229385E0" w14:textId="77777777" w:rsidR="007A730A" w:rsidRPr="009D5BBA" w:rsidRDefault="007A730A" w:rsidP="009D5BBA">
      <w:pPr>
        <w:rPr>
          <w:rStyle w:val="Heading1Char"/>
          <w:rFonts w:asciiTheme="minorHAnsi" w:eastAsiaTheme="minorHAnsi" w:hAnsiTheme="minorHAnsi" w:cstheme="minorBidi"/>
          <w:b/>
          <w:color w:val="0D0D0D" w:themeColor="text1" w:themeTint="F2"/>
        </w:rPr>
      </w:pPr>
      <w:r>
        <w:rPr>
          <w:b/>
          <w:color w:val="0D0D0D" w:themeColor="text1" w:themeTint="F2"/>
          <w:sz w:val="32"/>
          <w:szCs w:val="32"/>
        </w:rPr>
        <w:br w:type="page"/>
      </w:r>
      <w:bookmarkStart w:id="13" w:name="_Toc27139210"/>
      <w:r>
        <w:rPr>
          <w:rStyle w:val="Heading1Char"/>
          <w:rFonts w:ascii="Corbel" w:hAnsi="Corbel"/>
          <w:b/>
          <w:sz w:val="40"/>
          <w:szCs w:val="40"/>
        </w:rPr>
        <w:lastRenderedPageBreak/>
        <w:t>ENTITIES</w:t>
      </w:r>
      <w:r>
        <w:rPr>
          <w:rStyle w:val="Heading1Char"/>
          <w:b/>
        </w:rPr>
        <w:t>:</w:t>
      </w:r>
      <w:bookmarkEnd w:id="13"/>
    </w:p>
    <w:p w14:paraId="229385E1" w14:textId="77777777" w:rsidR="00BC18E3" w:rsidRDefault="00BC18E3" w:rsidP="00BC18E3">
      <w:pPr>
        <w:rPr>
          <w:b/>
          <w:color w:val="0D0D0D" w:themeColor="text1" w:themeTint="F2"/>
          <w:sz w:val="32"/>
          <w:szCs w:val="32"/>
        </w:rPr>
      </w:pPr>
    </w:p>
    <w:p w14:paraId="229385E2" w14:textId="77777777" w:rsidR="00E53257" w:rsidRDefault="00132D9D" w:rsidP="00BC18E3">
      <w:pPr>
        <w:rPr>
          <w:b/>
          <w:color w:val="0D0D0D" w:themeColor="text1" w:themeTint="F2"/>
          <w:sz w:val="32"/>
          <w:szCs w:val="32"/>
        </w:rPr>
      </w:pPr>
      <w:r>
        <w:rPr>
          <w:b/>
          <w:color w:val="0D0D0D" w:themeColor="text1" w:themeTint="F2"/>
          <w:sz w:val="32"/>
          <w:szCs w:val="32"/>
        </w:rPr>
        <w:t>DENTIST -</w:t>
      </w:r>
    </w:p>
    <w:p w14:paraId="229385E3" w14:textId="77777777" w:rsidR="002E16D4" w:rsidRPr="0061341C" w:rsidRDefault="002E16D4" w:rsidP="00BC18E3">
      <w:pPr>
        <w:rPr>
          <w:sz w:val="24"/>
          <w:szCs w:val="24"/>
        </w:rPr>
      </w:pPr>
      <w:r w:rsidRPr="0061341C">
        <w:rPr>
          <w:sz w:val="24"/>
          <w:szCs w:val="24"/>
        </w:rPr>
        <w:t>An important entity of the model who caters the patients with a license to prevent, diagnose, and treat diseases and conditions of the teeth, jaw and mouth.</w:t>
      </w:r>
    </w:p>
    <w:p w14:paraId="229385E4" w14:textId="77777777" w:rsidR="0030337B" w:rsidRPr="0061341C" w:rsidRDefault="0030337B" w:rsidP="00BC18E3">
      <w:pPr>
        <w:rPr>
          <w:sz w:val="24"/>
          <w:szCs w:val="24"/>
        </w:rPr>
      </w:pPr>
      <w:r w:rsidRPr="0061341C">
        <w:rPr>
          <w:sz w:val="24"/>
          <w:szCs w:val="24"/>
        </w:rPr>
        <w:t>Entity will cap</w:t>
      </w:r>
      <w:r w:rsidR="00B97A6D" w:rsidRPr="0061341C">
        <w:rPr>
          <w:sz w:val="24"/>
          <w:szCs w:val="24"/>
        </w:rPr>
        <w:t>ture the demographic information and will be used as a reference to various other entities as F</w:t>
      </w:r>
      <w:r w:rsidR="00F431E7" w:rsidRPr="0061341C">
        <w:rPr>
          <w:sz w:val="24"/>
          <w:szCs w:val="24"/>
        </w:rPr>
        <w:t>oreign Key.</w:t>
      </w:r>
    </w:p>
    <w:p w14:paraId="229385E5" w14:textId="77777777" w:rsidR="00144AFF" w:rsidRDefault="00144AFF" w:rsidP="00BC18E3">
      <w:pPr>
        <w:rPr>
          <w:sz w:val="28"/>
          <w:szCs w:val="28"/>
        </w:rPr>
      </w:pPr>
    </w:p>
    <w:tbl>
      <w:tblPr>
        <w:tblStyle w:val="ListTable3-Accent11"/>
        <w:tblW w:w="9513" w:type="dxa"/>
        <w:tblLook w:val="04A0" w:firstRow="1" w:lastRow="0" w:firstColumn="1" w:lastColumn="0" w:noHBand="0" w:noVBand="1"/>
      </w:tblPr>
      <w:tblGrid>
        <w:gridCol w:w="1880"/>
        <w:gridCol w:w="1651"/>
        <w:gridCol w:w="2076"/>
        <w:gridCol w:w="3906"/>
      </w:tblGrid>
      <w:tr w:rsidR="003625E3" w:rsidRPr="000865DE" w14:paraId="229385EA" w14:textId="77777777" w:rsidTr="00BC1CCF">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1880" w:type="dxa"/>
            <w:shd w:val="clear" w:color="auto" w:fill="BDD6EE" w:themeFill="accent1" w:themeFillTint="66"/>
            <w:hideMark/>
          </w:tcPr>
          <w:p w14:paraId="229385E6" w14:textId="77777777" w:rsidR="00144AFF" w:rsidRPr="00B63413" w:rsidRDefault="00144AFF" w:rsidP="00624253">
            <w:pPr>
              <w:rPr>
                <w:bCs w:val="0"/>
                <w:color w:val="000000" w:themeColor="text1"/>
                <w:sz w:val="24"/>
                <w:szCs w:val="24"/>
              </w:rPr>
            </w:pPr>
            <w:r w:rsidRPr="00B63413">
              <w:rPr>
                <w:bCs w:val="0"/>
                <w:color w:val="000000" w:themeColor="text1"/>
                <w:sz w:val="24"/>
                <w:szCs w:val="24"/>
              </w:rPr>
              <w:t>ATTRIBUTE</w:t>
            </w:r>
          </w:p>
        </w:tc>
        <w:tc>
          <w:tcPr>
            <w:tcW w:w="1651" w:type="dxa"/>
            <w:shd w:val="clear" w:color="auto" w:fill="BDD6EE" w:themeFill="accent1" w:themeFillTint="66"/>
            <w:hideMark/>
          </w:tcPr>
          <w:p w14:paraId="229385E7" w14:textId="77777777" w:rsidR="00144AFF" w:rsidRPr="00B63413" w:rsidRDefault="00144AFF"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76" w:type="dxa"/>
            <w:shd w:val="clear" w:color="auto" w:fill="BDD6EE" w:themeFill="accent1" w:themeFillTint="66"/>
            <w:hideMark/>
          </w:tcPr>
          <w:p w14:paraId="229385E8" w14:textId="77777777" w:rsidR="00144AFF" w:rsidRPr="00B63413" w:rsidRDefault="00144AFF"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906" w:type="dxa"/>
            <w:shd w:val="clear" w:color="auto" w:fill="BDD6EE" w:themeFill="accent1" w:themeFillTint="66"/>
            <w:hideMark/>
          </w:tcPr>
          <w:p w14:paraId="229385E9" w14:textId="77777777" w:rsidR="00144AFF" w:rsidRPr="00B63413" w:rsidRDefault="00144AFF"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3625E3" w:rsidRPr="000865DE" w14:paraId="229385EF" w14:textId="77777777" w:rsidTr="00BC1CC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880" w:type="dxa"/>
            <w:hideMark/>
          </w:tcPr>
          <w:p w14:paraId="229385EB" w14:textId="77777777" w:rsidR="00144AFF" w:rsidRPr="00B63413" w:rsidRDefault="00144AFF" w:rsidP="00624253">
            <w:pPr>
              <w:rPr>
                <w:b w:val="0"/>
                <w:bCs w:val="0"/>
                <w:color w:val="000000" w:themeColor="text1"/>
                <w:sz w:val="24"/>
                <w:szCs w:val="24"/>
              </w:rPr>
            </w:pPr>
            <w:proofErr w:type="spellStart"/>
            <w:r w:rsidRPr="00B63413">
              <w:rPr>
                <w:b w:val="0"/>
                <w:bCs w:val="0"/>
                <w:color w:val="000000" w:themeColor="text1"/>
                <w:sz w:val="24"/>
                <w:szCs w:val="24"/>
              </w:rPr>
              <w:t>Dentist_ID</w:t>
            </w:r>
            <w:proofErr w:type="spellEnd"/>
          </w:p>
        </w:tc>
        <w:tc>
          <w:tcPr>
            <w:tcW w:w="1651" w:type="dxa"/>
            <w:hideMark/>
          </w:tcPr>
          <w:p w14:paraId="229385EC" w14:textId="77777777"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 xml:space="preserve">Int </w:t>
            </w:r>
          </w:p>
        </w:tc>
        <w:tc>
          <w:tcPr>
            <w:tcW w:w="2076" w:type="dxa"/>
            <w:hideMark/>
          </w:tcPr>
          <w:p w14:paraId="229385ED" w14:textId="77777777"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PK ,NN</w:t>
            </w:r>
          </w:p>
        </w:tc>
        <w:tc>
          <w:tcPr>
            <w:tcW w:w="3906" w:type="dxa"/>
            <w:hideMark/>
          </w:tcPr>
          <w:p w14:paraId="229385EE" w14:textId="77777777"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A Unique ID assigned to Dentist when they register</w:t>
            </w:r>
            <w:r w:rsidR="00756B08">
              <w:rPr>
                <w:sz w:val="24"/>
                <w:szCs w:val="24"/>
              </w:rPr>
              <w:t xml:space="preserve"> with the state license </w:t>
            </w:r>
            <w:proofErr w:type="spellStart"/>
            <w:r w:rsidR="00756B08">
              <w:rPr>
                <w:sz w:val="24"/>
                <w:szCs w:val="24"/>
              </w:rPr>
              <w:t>Eg.</w:t>
            </w:r>
            <w:proofErr w:type="spellEnd"/>
            <w:r w:rsidR="00756B08">
              <w:rPr>
                <w:sz w:val="24"/>
                <w:szCs w:val="24"/>
              </w:rPr>
              <w:t xml:space="preserve"> 15</w:t>
            </w:r>
          </w:p>
        </w:tc>
      </w:tr>
      <w:tr w:rsidR="00144AFF" w:rsidRPr="000865DE" w14:paraId="229385F4" w14:textId="77777777" w:rsidTr="00BC1CCF">
        <w:trPr>
          <w:trHeight w:val="444"/>
        </w:trPr>
        <w:tc>
          <w:tcPr>
            <w:cnfStyle w:val="001000000000" w:firstRow="0" w:lastRow="0" w:firstColumn="1" w:lastColumn="0" w:oddVBand="0" w:evenVBand="0" w:oddHBand="0" w:evenHBand="0" w:firstRowFirstColumn="0" w:firstRowLastColumn="0" w:lastRowFirstColumn="0" w:lastRowLastColumn="0"/>
            <w:tcW w:w="1880" w:type="dxa"/>
            <w:hideMark/>
          </w:tcPr>
          <w:p w14:paraId="229385F0" w14:textId="77777777" w:rsidR="00144AFF" w:rsidRPr="00B63413" w:rsidRDefault="00144AFF" w:rsidP="00624253">
            <w:pPr>
              <w:rPr>
                <w:b w:val="0"/>
                <w:bCs w:val="0"/>
                <w:color w:val="000000" w:themeColor="text1"/>
                <w:sz w:val="24"/>
                <w:szCs w:val="24"/>
              </w:rPr>
            </w:pPr>
            <w:proofErr w:type="spellStart"/>
            <w:r w:rsidRPr="00B63413">
              <w:rPr>
                <w:b w:val="0"/>
                <w:bCs w:val="0"/>
                <w:color w:val="000000" w:themeColor="text1"/>
                <w:sz w:val="24"/>
                <w:szCs w:val="24"/>
              </w:rPr>
              <w:t>First_name</w:t>
            </w:r>
            <w:proofErr w:type="spellEnd"/>
          </w:p>
        </w:tc>
        <w:tc>
          <w:tcPr>
            <w:tcW w:w="1651" w:type="dxa"/>
            <w:hideMark/>
          </w:tcPr>
          <w:p w14:paraId="229385F1" w14:textId="77777777" w:rsidR="00144AFF" w:rsidRPr="000865DE" w:rsidRDefault="00144AFF" w:rsidP="00624253">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0865DE">
              <w:rPr>
                <w:sz w:val="24"/>
                <w:szCs w:val="24"/>
              </w:rPr>
              <w:t>Varchar(</w:t>
            </w:r>
            <w:proofErr w:type="gramEnd"/>
            <w:r w:rsidR="00BC1CCF">
              <w:rPr>
                <w:sz w:val="24"/>
                <w:szCs w:val="24"/>
              </w:rPr>
              <w:t>15</w:t>
            </w:r>
            <w:r w:rsidRPr="000865DE">
              <w:rPr>
                <w:sz w:val="24"/>
                <w:szCs w:val="24"/>
              </w:rPr>
              <w:t>)</w:t>
            </w:r>
          </w:p>
        </w:tc>
        <w:tc>
          <w:tcPr>
            <w:tcW w:w="2076" w:type="dxa"/>
            <w:hideMark/>
          </w:tcPr>
          <w:p w14:paraId="229385F2" w14:textId="77777777" w:rsidR="00144AFF" w:rsidRPr="000865DE" w:rsidRDefault="00144AFF" w:rsidP="00624253">
            <w:pPr>
              <w:cnfStyle w:val="000000000000" w:firstRow="0" w:lastRow="0" w:firstColumn="0" w:lastColumn="0" w:oddVBand="0" w:evenVBand="0" w:oddHBand="0" w:evenHBand="0" w:firstRowFirstColumn="0" w:firstRowLastColumn="0" w:lastRowFirstColumn="0" w:lastRowLastColumn="0"/>
              <w:rPr>
                <w:sz w:val="24"/>
                <w:szCs w:val="24"/>
              </w:rPr>
            </w:pPr>
            <w:r w:rsidRPr="000865DE">
              <w:rPr>
                <w:sz w:val="24"/>
                <w:szCs w:val="24"/>
              </w:rPr>
              <w:t>NN</w:t>
            </w:r>
          </w:p>
        </w:tc>
        <w:tc>
          <w:tcPr>
            <w:tcW w:w="3906" w:type="dxa"/>
            <w:hideMark/>
          </w:tcPr>
          <w:p w14:paraId="229385F3" w14:textId="77777777" w:rsidR="00144AFF" w:rsidRPr="000865DE" w:rsidRDefault="00756B08"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Dentist’s first name </w:t>
            </w:r>
            <w:proofErr w:type="spellStart"/>
            <w:r>
              <w:rPr>
                <w:sz w:val="24"/>
                <w:szCs w:val="24"/>
              </w:rPr>
              <w:t>Eg.</w:t>
            </w:r>
            <w:proofErr w:type="spellEnd"/>
            <w:r>
              <w:rPr>
                <w:sz w:val="24"/>
                <w:szCs w:val="24"/>
              </w:rPr>
              <w:t xml:space="preserve"> Ric</w:t>
            </w:r>
          </w:p>
        </w:tc>
      </w:tr>
      <w:tr w:rsidR="003625E3" w:rsidRPr="000865DE" w14:paraId="229385F9" w14:textId="77777777" w:rsidTr="00BC1CC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880" w:type="dxa"/>
            <w:hideMark/>
          </w:tcPr>
          <w:p w14:paraId="229385F5" w14:textId="77777777" w:rsidR="00144AFF" w:rsidRPr="00B63413" w:rsidRDefault="00144AFF" w:rsidP="00624253">
            <w:pPr>
              <w:rPr>
                <w:b w:val="0"/>
                <w:bCs w:val="0"/>
                <w:color w:val="000000" w:themeColor="text1"/>
                <w:sz w:val="24"/>
                <w:szCs w:val="24"/>
              </w:rPr>
            </w:pPr>
            <w:proofErr w:type="spellStart"/>
            <w:r w:rsidRPr="00B63413">
              <w:rPr>
                <w:b w:val="0"/>
                <w:bCs w:val="0"/>
                <w:color w:val="000000" w:themeColor="text1"/>
                <w:sz w:val="24"/>
                <w:szCs w:val="24"/>
              </w:rPr>
              <w:t>Last_name</w:t>
            </w:r>
            <w:proofErr w:type="spellEnd"/>
          </w:p>
        </w:tc>
        <w:tc>
          <w:tcPr>
            <w:tcW w:w="1651" w:type="dxa"/>
            <w:hideMark/>
          </w:tcPr>
          <w:p w14:paraId="229385F6" w14:textId="77777777"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0865DE">
              <w:rPr>
                <w:sz w:val="24"/>
                <w:szCs w:val="24"/>
              </w:rPr>
              <w:t>Varchar(</w:t>
            </w:r>
            <w:proofErr w:type="gramEnd"/>
            <w:r w:rsidR="00BC1CCF">
              <w:rPr>
                <w:sz w:val="24"/>
                <w:szCs w:val="24"/>
              </w:rPr>
              <w:t>15</w:t>
            </w:r>
            <w:r w:rsidRPr="000865DE">
              <w:rPr>
                <w:sz w:val="24"/>
                <w:szCs w:val="24"/>
              </w:rPr>
              <w:t>)</w:t>
            </w:r>
          </w:p>
        </w:tc>
        <w:tc>
          <w:tcPr>
            <w:tcW w:w="2076" w:type="dxa"/>
            <w:hideMark/>
          </w:tcPr>
          <w:p w14:paraId="229385F7" w14:textId="77777777"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NN</w:t>
            </w:r>
          </w:p>
        </w:tc>
        <w:tc>
          <w:tcPr>
            <w:tcW w:w="3906" w:type="dxa"/>
          </w:tcPr>
          <w:p w14:paraId="229385F8" w14:textId="77777777" w:rsidR="00144AFF" w:rsidRPr="000865DE" w:rsidRDefault="00756B08"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Dentist’s last name </w:t>
            </w:r>
            <w:proofErr w:type="spellStart"/>
            <w:r>
              <w:rPr>
                <w:sz w:val="24"/>
                <w:szCs w:val="24"/>
              </w:rPr>
              <w:t>Eg.</w:t>
            </w:r>
            <w:proofErr w:type="spellEnd"/>
            <w:r>
              <w:rPr>
                <w:sz w:val="24"/>
                <w:szCs w:val="24"/>
              </w:rPr>
              <w:t xml:space="preserve"> Stark</w:t>
            </w:r>
          </w:p>
        </w:tc>
      </w:tr>
      <w:tr w:rsidR="00144AFF" w:rsidRPr="000865DE" w14:paraId="229385FE" w14:textId="77777777" w:rsidTr="00BC1CCF">
        <w:trPr>
          <w:trHeight w:val="698"/>
        </w:trPr>
        <w:tc>
          <w:tcPr>
            <w:cnfStyle w:val="001000000000" w:firstRow="0" w:lastRow="0" w:firstColumn="1" w:lastColumn="0" w:oddVBand="0" w:evenVBand="0" w:oddHBand="0" w:evenHBand="0" w:firstRowFirstColumn="0" w:firstRowLastColumn="0" w:lastRowFirstColumn="0" w:lastRowLastColumn="0"/>
            <w:tcW w:w="1880" w:type="dxa"/>
            <w:hideMark/>
          </w:tcPr>
          <w:p w14:paraId="229385FA" w14:textId="77777777" w:rsidR="00144AFF" w:rsidRPr="00B63413" w:rsidRDefault="00144AFF" w:rsidP="00624253">
            <w:pPr>
              <w:rPr>
                <w:b w:val="0"/>
                <w:bCs w:val="0"/>
                <w:color w:val="000000" w:themeColor="text1"/>
                <w:sz w:val="24"/>
                <w:szCs w:val="24"/>
              </w:rPr>
            </w:pPr>
            <w:r w:rsidRPr="00B63413">
              <w:rPr>
                <w:b w:val="0"/>
                <w:bCs w:val="0"/>
                <w:color w:val="000000" w:themeColor="text1"/>
                <w:sz w:val="24"/>
                <w:szCs w:val="24"/>
              </w:rPr>
              <w:t>Email</w:t>
            </w:r>
          </w:p>
        </w:tc>
        <w:tc>
          <w:tcPr>
            <w:tcW w:w="1651" w:type="dxa"/>
            <w:hideMark/>
          </w:tcPr>
          <w:p w14:paraId="229385FB" w14:textId="77777777" w:rsidR="00144AFF" w:rsidRPr="000865DE" w:rsidRDefault="00144AFF" w:rsidP="00624253">
            <w:pPr>
              <w:cnfStyle w:val="000000000000" w:firstRow="0" w:lastRow="0" w:firstColumn="0" w:lastColumn="0" w:oddVBand="0" w:evenVBand="0" w:oddHBand="0" w:evenHBand="0" w:firstRowFirstColumn="0" w:firstRowLastColumn="0" w:lastRowFirstColumn="0" w:lastRowLastColumn="0"/>
              <w:rPr>
                <w:sz w:val="24"/>
                <w:szCs w:val="24"/>
              </w:rPr>
            </w:pPr>
            <w:r w:rsidRPr="000865DE">
              <w:rPr>
                <w:sz w:val="24"/>
                <w:szCs w:val="24"/>
              </w:rPr>
              <w:t>Varchar(30)</w:t>
            </w:r>
          </w:p>
        </w:tc>
        <w:tc>
          <w:tcPr>
            <w:tcW w:w="2076" w:type="dxa"/>
            <w:hideMark/>
          </w:tcPr>
          <w:p w14:paraId="229385FC" w14:textId="77777777" w:rsidR="00144AFF" w:rsidRPr="000865DE" w:rsidRDefault="00144AFF" w:rsidP="00624253">
            <w:pPr>
              <w:cnfStyle w:val="000000000000" w:firstRow="0" w:lastRow="0" w:firstColumn="0" w:lastColumn="0" w:oddVBand="0" w:evenVBand="0" w:oddHBand="0" w:evenHBand="0" w:firstRowFirstColumn="0" w:firstRowLastColumn="0" w:lastRowFirstColumn="0" w:lastRowLastColumn="0"/>
              <w:rPr>
                <w:sz w:val="24"/>
                <w:szCs w:val="24"/>
              </w:rPr>
            </w:pPr>
            <w:r w:rsidRPr="000865DE">
              <w:rPr>
                <w:sz w:val="24"/>
                <w:szCs w:val="24"/>
              </w:rPr>
              <w:t>NN</w:t>
            </w:r>
          </w:p>
        </w:tc>
        <w:tc>
          <w:tcPr>
            <w:tcW w:w="3906" w:type="dxa"/>
            <w:hideMark/>
          </w:tcPr>
          <w:p w14:paraId="229385FD" w14:textId="77777777" w:rsidR="00144AFF" w:rsidRPr="000865DE" w:rsidRDefault="00756B08"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Dentist’s email ID. </w:t>
            </w:r>
            <w:proofErr w:type="spellStart"/>
            <w:r>
              <w:rPr>
                <w:sz w:val="24"/>
                <w:szCs w:val="24"/>
              </w:rPr>
              <w:t>Eg.</w:t>
            </w:r>
            <w:proofErr w:type="spellEnd"/>
            <w:r>
              <w:rPr>
                <w:sz w:val="24"/>
                <w:szCs w:val="24"/>
              </w:rPr>
              <w:t xml:space="preserve"> ric</w:t>
            </w:r>
            <w:r w:rsidR="00144AFF" w:rsidRPr="000865DE">
              <w:rPr>
                <w:sz w:val="24"/>
                <w:szCs w:val="24"/>
              </w:rPr>
              <w:t>thedentist@gmail.com</w:t>
            </w:r>
          </w:p>
        </w:tc>
      </w:tr>
      <w:tr w:rsidR="003625E3" w:rsidRPr="000865DE" w14:paraId="22938603" w14:textId="77777777" w:rsidTr="00BC1CC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880" w:type="dxa"/>
            <w:hideMark/>
          </w:tcPr>
          <w:p w14:paraId="229385FF" w14:textId="77777777" w:rsidR="00144AFF" w:rsidRPr="00B63413" w:rsidRDefault="00144AFF" w:rsidP="00624253">
            <w:pPr>
              <w:rPr>
                <w:b w:val="0"/>
                <w:bCs w:val="0"/>
                <w:color w:val="000000" w:themeColor="text1"/>
                <w:sz w:val="24"/>
                <w:szCs w:val="24"/>
              </w:rPr>
            </w:pPr>
            <w:r w:rsidRPr="00B63413">
              <w:rPr>
                <w:b w:val="0"/>
                <w:bCs w:val="0"/>
                <w:color w:val="000000" w:themeColor="text1"/>
                <w:sz w:val="24"/>
                <w:szCs w:val="24"/>
              </w:rPr>
              <w:t>Contact</w:t>
            </w:r>
          </w:p>
        </w:tc>
        <w:tc>
          <w:tcPr>
            <w:tcW w:w="1651" w:type="dxa"/>
            <w:hideMark/>
          </w:tcPr>
          <w:p w14:paraId="22938600" w14:textId="77777777" w:rsidR="00144AFF" w:rsidRPr="000865DE" w:rsidRDefault="00BC1CCF" w:rsidP="0062425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w:t>
            </w:r>
            <w:r w:rsidR="00144AFF" w:rsidRPr="000865DE">
              <w:rPr>
                <w:sz w:val="24"/>
                <w:szCs w:val="24"/>
              </w:rPr>
              <w:t>har(</w:t>
            </w:r>
            <w:proofErr w:type="gramEnd"/>
            <w:r w:rsidR="00144AFF" w:rsidRPr="000865DE">
              <w:rPr>
                <w:sz w:val="24"/>
                <w:szCs w:val="24"/>
              </w:rPr>
              <w:t>12)</w:t>
            </w:r>
          </w:p>
        </w:tc>
        <w:tc>
          <w:tcPr>
            <w:tcW w:w="2076" w:type="dxa"/>
            <w:hideMark/>
          </w:tcPr>
          <w:p w14:paraId="22938601" w14:textId="77777777"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NN</w:t>
            </w:r>
          </w:p>
        </w:tc>
        <w:tc>
          <w:tcPr>
            <w:tcW w:w="3906" w:type="dxa"/>
            <w:hideMark/>
          </w:tcPr>
          <w:p w14:paraId="22938602" w14:textId="77777777" w:rsidR="00144AFF" w:rsidRPr="000865DE" w:rsidRDefault="00144AFF" w:rsidP="00624253">
            <w:pPr>
              <w:cnfStyle w:val="000000100000" w:firstRow="0" w:lastRow="0" w:firstColumn="0" w:lastColumn="0" w:oddVBand="0" w:evenVBand="0" w:oddHBand="1" w:evenHBand="0" w:firstRowFirstColumn="0" w:firstRowLastColumn="0" w:lastRowFirstColumn="0" w:lastRowLastColumn="0"/>
              <w:rPr>
                <w:sz w:val="24"/>
                <w:szCs w:val="24"/>
              </w:rPr>
            </w:pPr>
            <w:r w:rsidRPr="000865DE">
              <w:rPr>
                <w:sz w:val="24"/>
                <w:szCs w:val="24"/>
              </w:rPr>
              <w:t xml:space="preserve">Dentist’ Contact number. </w:t>
            </w:r>
            <w:proofErr w:type="spellStart"/>
            <w:r w:rsidRPr="000865DE">
              <w:rPr>
                <w:sz w:val="24"/>
                <w:szCs w:val="24"/>
              </w:rPr>
              <w:t>Eg.</w:t>
            </w:r>
            <w:proofErr w:type="spellEnd"/>
            <w:r w:rsidRPr="000865DE">
              <w:rPr>
                <w:sz w:val="24"/>
                <w:szCs w:val="24"/>
              </w:rPr>
              <w:t xml:space="preserve"> +11234567890</w:t>
            </w:r>
          </w:p>
        </w:tc>
      </w:tr>
    </w:tbl>
    <w:p w14:paraId="22938604" w14:textId="77777777" w:rsidR="009D5BBA" w:rsidRDefault="009D5BBA" w:rsidP="00300F4F">
      <w:pPr>
        <w:rPr>
          <w:b/>
          <w:color w:val="0D0D0D" w:themeColor="text1" w:themeTint="F2"/>
          <w:sz w:val="32"/>
          <w:szCs w:val="32"/>
        </w:rPr>
      </w:pPr>
    </w:p>
    <w:p w14:paraId="22938605" w14:textId="77777777" w:rsidR="007678FF" w:rsidRDefault="007678FF" w:rsidP="00300F4F">
      <w:pPr>
        <w:rPr>
          <w:b/>
          <w:color w:val="0D0D0D" w:themeColor="text1" w:themeTint="F2"/>
          <w:sz w:val="32"/>
          <w:szCs w:val="32"/>
        </w:rPr>
      </w:pPr>
    </w:p>
    <w:p w14:paraId="22938606" w14:textId="77777777" w:rsidR="007678FF" w:rsidRDefault="007678FF" w:rsidP="007678FF">
      <w:pPr>
        <w:rPr>
          <w:b/>
          <w:color w:val="0D0D0D" w:themeColor="text1" w:themeTint="F2"/>
          <w:sz w:val="32"/>
          <w:szCs w:val="32"/>
        </w:rPr>
      </w:pPr>
      <w:r>
        <w:rPr>
          <w:b/>
          <w:color w:val="0D0D0D" w:themeColor="text1" w:themeTint="F2"/>
          <w:sz w:val="32"/>
          <w:szCs w:val="32"/>
        </w:rPr>
        <w:t>SPECIALIZATION -</w:t>
      </w:r>
    </w:p>
    <w:p w14:paraId="22938607" w14:textId="77777777" w:rsidR="007678FF" w:rsidRPr="0061341C" w:rsidRDefault="007678FF" w:rsidP="007678FF">
      <w:pPr>
        <w:rPr>
          <w:color w:val="0D0D0D" w:themeColor="text1" w:themeTint="F2"/>
          <w:sz w:val="24"/>
          <w:szCs w:val="24"/>
        </w:rPr>
      </w:pPr>
      <w:r w:rsidRPr="0061341C">
        <w:rPr>
          <w:color w:val="0D0D0D" w:themeColor="text1" w:themeTint="F2"/>
          <w:sz w:val="24"/>
          <w:szCs w:val="24"/>
        </w:rPr>
        <w:t>Specialization entity is where the provider’s field of expertise is stored and is being identified to each provider in the system.</w:t>
      </w:r>
    </w:p>
    <w:p w14:paraId="22938608" w14:textId="77777777" w:rsidR="007678FF" w:rsidRDefault="007678FF" w:rsidP="007678FF">
      <w:pPr>
        <w:rPr>
          <w:color w:val="0D0D0D" w:themeColor="text1" w:themeTint="F2"/>
          <w:sz w:val="26"/>
          <w:szCs w:val="26"/>
        </w:rPr>
      </w:pPr>
    </w:p>
    <w:tbl>
      <w:tblPr>
        <w:tblStyle w:val="ListTable3-Accent11"/>
        <w:tblW w:w="9242" w:type="dxa"/>
        <w:tblLook w:val="04A0" w:firstRow="1" w:lastRow="0" w:firstColumn="1" w:lastColumn="0" w:noHBand="0" w:noVBand="1"/>
      </w:tblPr>
      <w:tblGrid>
        <w:gridCol w:w="2272"/>
        <w:gridCol w:w="1539"/>
        <w:gridCol w:w="1996"/>
        <w:gridCol w:w="3435"/>
      </w:tblGrid>
      <w:tr w:rsidR="007678FF" w:rsidRPr="00EC61BE" w14:paraId="2293860D" w14:textId="77777777" w:rsidTr="00E52B40">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272" w:type="dxa"/>
            <w:shd w:val="clear" w:color="auto" w:fill="BDD6EE" w:themeFill="accent1" w:themeFillTint="66"/>
          </w:tcPr>
          <w:p w14:paraId="22938609" w14:textId="77777777" w:rsidR="007678FF" w:rsidRPr="00B63413" w:rsidRDefault="007678FF" w:rsidP="00E52B40">
            <w:pPr>
              <w:rPr>
                <w:color w:val="000000" w:themeColor="text1"/>
                <w:sz w:val="24"/>
                <w:szCs w:val="24"/>
              </w:rPr>
            </w:pPr>
            <w:r w:rsidRPr="00B63413">
              <w:rPr>
                <w:color w:val="000000" w:themeColor="text1"/>
                <w:sz w:val="24"/>
                <w:szCs w:val="24"/>
              </w:rPr>
              <w:t>ATTRIBUTE</w:t>
            </w:r>
          </w:p>
        </w:tc>
        <w:tc>
          <w:tcPr>
            <w:tcW w:w="1539" w:type="dxa"/>
            <w:shd w:val="clear" w:color="auto" w:fill="BDD6EE" w:themeFill="accent1" w:themeFillTint="66"/>
          </w:tcPr>
          <w:p w14:paraId="2293860A" w14:textId="77777777" w:rsidR="007678FF" w:rsidRPr="00B63413" w:rsidRDefault="007678FF"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1996" w:type="dxa"/>
            <w:shd w:val="clear" w:color="auto" w:fill="BDD6EE" w:themeFill="accent1" w:themeFillTint="66"/>
          </w:tcPr>
          <w:p w14:paraId="2293860B" w14:textId="77777777" w:rsidR="007678FF" w:rsidRPr="00B63413" w:rsidRDefault="007678FF"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435" w:type="dxa"/>
            <w:shd w:val="clear" w:color="auto" w:fill="BDD6EE" w:themeFill="accent1" w:themeFillTint="66"/>
          </w:tcPr>
          <w:p w14:paraId="2293860C" w14:textId="77777777" w:rsidR="007678FF" w:rsidRPr="00B63413" w:rsidRDefault="007678FF"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7678FF" w:rsidRPr="00EC61BE" w14:paraId="22938612" w14:textId="77777777" w:rsidTr="00E52B40">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272" w:type="dxa"/>
          </w:tcPr>
          <w:p w14:paraId="2293860E" w14:textId="77777777" w:rsidR="007678FF" w:rsidRPr="00B63413" w:rsidRDefault="007678FF" w:rsidP="00E52B40">
            <w:pPr>
              <w:rPr>
                <w:b w:val="0"/>
                <w:bCs w:val="0"/>
                <w:color w:val="000000" w:themeColor="text1"/>
                <w:sz w:val="24"/>
                <w:szCs w:val="24"/>
              </w:rPr>
            </w:pPr>
            <w:proofErr w:type="spellStart"/>
            <w:r w:rsidRPr="00B63413">
              <w:rPr>
                <w:b w:val="0"/>
                <w:bCs w:val="0"/>
                <w:color w:val="000000" w:themeColor="text1"/>
                <w:sz w:val="24"/>
                <w:szCs w:val="24"/>
              </w:rPr>
              <w:t>Specialization_ID</w:t>
            </w:r>
            <w:proofErr w:type="spellEnd"/>
          </w:p>
        </w:tc>
        <w:tc>
          <w:tcPr>
            <w:tcW w:w="1539" w:type="dxa"/>
          </w:tcPr>
          <w:p w14:paraId="2293860F" w14:textId="77777777" w:rsidR="007678FF" w:rsidRPr="00EC61BE" w:rsidRDefault="007678FF"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1996" w:type="dxa"/>
          </w:tcPr>
          <w:p w14:paraId="22938610" w14:textId="77777777" w:rsidR="007678FF" w:rsidRPr="00EC61BE" w:rsidRDefault="007678FF"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435" w:type="dxa"/>
          </w:tcPr>
          <w:p w14:paraId="22938611" w14:textId="77777777" w:rsidR="007678FF" w:rsidRPr="00EC61BE" w:rsidRDefault="007678FF"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assigned to specialization to uniquely identify specialization. E.g. 1</w:t>
            </w:r>
          </w:p>
        </w:tc>
      </w:tr>
      <w:tr w:rsidR="007678FF" w:rsidRPr="00EC61BE" w14:paraId="22938618" w14:textId="77777777" w:rsidTr="00E52B40">
        <w:trPr>
          <w:trHeight w:val="444"/>
        </w:trPr>
        <w:tc>
          <w:tcPr>
            <w:cnfStyle w:val="001000000000" w:firstRow="0" w:lastRow="0" w:firstColumn="1" w:lastColumn="0" w:oddVBand="0" w:evenVBand="0" w:oddHBand="0" w:evenHBand="0" w:firstRowFirstColumn="0" w:firstRowLastColumn="0" w:lastRowFirstColumn="0" w:lastRowLastColumn="0"/>
            <w:tcW w:w="2272" w:type="dxa"/>
          </w:tcPr>
          <w:p w14:paraId="22938613" w14:textId="77777777" w:rsidR="007678FF" w:rsidRPr="00B63413" w:rsidRDefault="007678FF" w:rsidP="00E52B40">
            <w:pPr>
              <w:rPr>
                <w:b w:val="0"/>
                <w:bCs w:val="0"/>
                <w:color w:val="000000" w:themeColor="text1"/>
                <w:sz w:val="24"/>
                <w:szCs w:val="24"/>
              </w:rPr>
            </w:pPr>
            <w:proofErr w:type="spellStart"/>
            <w:r w:rsidRPr="00B63413">
              <w:rPr>
                <w:b w:val="0"/>
                <w:bCs w:val="0"/>
                <w:color w:val="000000" w:themeColor="text1"/>
                <w:sz w:val="24"/>
                <w:szCs w:val="24"/>
              </w:rPr>
              <w:t>Specialization_name</w:t>
            </w:r>
            <w:proofErr w:type="spellEnd"/>
          </w:p>
        </w:tc>
        <w:tc>
          <w:tcPr>
            <w:tcW w:w="1539" w:type="dxa"/>
          </w:tcPr>
          <w:p w14:paraId="22938614" w14:textId="77777777" w:rsidR="007678FF" w:rsidRPr="00EC61BE" w:rsidRDefault="007678FF" w:rsidP="00E52B4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C61BE">
              <w:rPr>
                <w:sz w:val="24"/>
                <w:szCs w:val="24"/>
              </w:rPr>
              <w:t>Varchar(</w:t>
            </w:r>
            <w:proofErr w:type="gramEnd"/>
            <w:r w:rsidRPr="00EC61BE">
              <w:rPr>
                <w:sz w:val="24"/>
                <w:szCs w:val="24"/>
              </w:rPr>
              <w:t>20)</w:t>
            </w:r>
          </w:p>
        </w:tc>
        <w:tc>
          <w:tcPr>
            <w:tcW w:w="1996" w:type="dxa"/>
          </w:tcPr>
          <w:p w14:paraId="22938615" w14:textId="77777777" w:rsidR="007678FF" w:rsidRPr="00EC61BE" w:rsidRDefault="007678FF" w:rsidP="00E52B40">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435" w:type="dxa"/>
          </w:tcPr>
          <w:p w14:paraId="22938616" w14:textId="77777777" w:rsidR="007678FF" w:rsidRPr="00EC61BE" w:rsidRDefault="007678FF" w:rsidP="00E52B40">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Specialization name.</w:t>
            </w:r>
          </w:p>
          <w:p w14:paraId="22938617" w14:textId="77777777" w:rsidR="007678FF" w:rsidRPr="00EC61BE" w:rsidRDefault="007678FF" w:rsidP="00E52B40">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e.g. Orthodontist</w:t>
            </w:r>
          </w:p>
        </w:tc>
      </w:tr>
    </w:tbl>
    <w:p w14:paraId="22938619" w14:textId="77777777" w:rsidR="007678FF" w:rsidRDefault="007678FF" w:rsidP="00300F4F">
      <w:pPr>
        <w:rPr>
          <w:b/>
          <w:color w:val="0D0D0D" w:themeColor="text1" w:themeTint="F2"/>
          <w:sz w:val="32"/>
          <w:szCs w:val="32"/>
        </w:rPr>
      </w:pPr>
    </w:p>
    <w:p w14:paraId="2293861A" w14:textId="77777777" w:rsidR="007678FF" w:rsidRDefault="007678FF" w:rsidP="00300F4F">
      <w:pPr>
        <w:rPr>
          <w:b/>
          <w:color w:val="0D0D0D" w:themeColor="text1" w:themeTint="F2"/>
          <w:sz w:val="32"/>
          <w:szCs w:val="32"/>
        </w:rPr>
      </w:pPr>
    </w:p>
    <w:p w14:paraId="2293861B" w14:textId="77777777" w:rsidR="007678FF" w:rsidRDefault="007678FF" w:rsidP="00300F4F">
      <w:pPr>
        <w:rPr>
          <w:b/>
          <w:color w:val="0D0D0D" w:themeColor="text1" w:themeTint="F2"/>
          <w:sz w:val="32"/>
          <w:szCs w:val="32"/>
        </w:rPr>
      </w:pPr>
    </w:p>
    <w:p w14:paraId="2293861C" w14:textId="77777777" w:rsidR="007678FF" w:rsidRDefault="007678FF" w:rsidP="00300F4F">
      <w:pPr>
        <w:rPr>
          <w:b/>
          <w:color w:val="0D0D0D" w:themeColor="text1" w:themeTint="F2"/>
          <w:sz w:val="32"/>
          <w:szCs w:val="32"/>
        </w:rPr>
      </w:pPr>
    </w:p>
    <w:p w14:paraId="2293861D" w14:textId="77777777" w:rsidR="007678FF" w:rsidRDefault="007678FF" w:rsidP="00300F4F">
      <w:pPr>
        <w:rPr>
          <w:b/>
          <w:color w:val="0D0D0D" w:themeColor="text1" w:themeTint="F2"/>
          <w:sz w:val="32"/>
          <w:szCs w:val="32"/>
        </w:rPr>
      </w:pPr>
    </w:p>
    <w:p w14:paraId="2293861E" w14:textId="77777777" w:rsidR="00E53257" w:rsidRDefault="00132D9D" w:rsidP="00300F4F">
      <w:pPr>
        <w:rPr>
          <w:b/>
          <w:color w:val="0D0D0D" w:themeColor="text1" w:themeTint="F2"/>
          <w:sz w:val="32"/>
          <w:szCs w:val="32"/>
        </w:rPr>
      </w:pPr>
      <w:r>
        <w:rPr>
          <w:b/>
          <w:color w:val="0D0D0D" w:themeColor="text1" w:themeTint="F2"/>
          <w:sz w:val="32"/>
          <w:szCs w:val="32"/>
        </w:rPr>
        <w:lastRenderedPageBreak/>
        <w:t>PATIENT -</w:t>
      </w:r>
    </w:p>
    <w:p w14:paraId="2293861F" w14:textId="77777777" w:rsidR="00E94B56" w:rsidRPr="0061341C" w:rsidRDefault="00E94B56" w:rsidP="00300F4F">
      <w:pPr>
        <w:rPr>
          <w:color w:val="0D0D0D" w:themeColor="text1" w:themeTint="F2"/>
          <w:sz w:val="24"/>
          <w:szCs w:val="24"/>
        </w:rPr>
      </w:pPr>
      <w:r w:rsidRPr="0061341C">
        <w:rPr>
          <w:color w:val="0D0D0D" w:themeColor="text1" w:themeTint="F2"/>
          <w:sz w:val="24"/>
          <w:szCs w:val="24"/>
        </w:rPr>
        <w:t>Another important entity of the model, a person who is going to receive or has been registered to receive treatment from doctors. In this case, the dentist.</w:t>
      </w:r>
      <w:r w:rsidR="00F431E7" w:rsidRPr="0061341C">
        <w:rPr>
          <w:color w:val="0D0D0D" w:themeColor="text1" w:themeTint="F2"/>
          <w:sz w:val="24"/>
          <w:szCs w:val="24"/>
        </w:rPr>
        <w:t xml:space="preserve"> The patient entity too will be consisting of the demographic information.</w:t>
      </w:r>
    </w:p>
    <w:p w14:paraId="22938620" w14:textId="77777777" w:rsidR="00E53257" w:rsidRDefault="00E53257" w:rsidP="00300F4F">
      <w:pPr>
        <w:rPr>
          <w:color w:val="0D0D0D" w:themeColor="text1" w:themeTint="F2"/>
          <w:sz w:val="26"/>
          <w:szCs w:val="26"/>
        </w:rPr>
      </w:pPr>
    </w:p>
    <w:tbl>
      <w:tblPr>
        <w:tblStyle w:val="ListTable3-Accent11"/>
        <w:tblW w:w="9513" w:type="dxa"/>
        <w:tblLook w:val="04A0" w:firstRow="1" w:lastRow="0" w:firstColumn="1" w:lastColumn="0" w:noHBand="0" w:noVBand="1"/>
      </w:tblPr>
      <w:tblGrid>
        <w:gridCol w:w="1685"/>
        <w:gridCol w:w="1679"/>
        <w:gridCol w:w="2121"/>
        <w:gridCol w:w="4028"/>
      </w:tblGrid>
      <w:tr w:rsidR="006C1564" w:rsidRPr="00661DB2" w14:paraId="22938625" w14:textId="77777777" w:rsidTr="009C2255">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1685" w:type="dxa"/>
            <w:shd w:val="clear" w:color="auto" w:fill="BDD6EE" w:themeFill="accent1" w:themeFillTint="66"/>
          </w:tcPr>
          <w:p w14:paraId="22938621" w14:textId="77777777" w:rsidR="006C1564" w:rsidRPr="00B63413" w:rsidRDefault="006C1564" w:rsidP="00624253">
            <w:pPr>
              <w:rPr>
                <w:bCs w:val="0"/>
                <w:color w:val="000000" w:themeColor="text1"/>
                <w:sz w:val="24"/>
                <w:szCs w:val="24"/>
              </w:rPr>
            </w:pPr>
            <w:r w:rsidRPr="00B63413">
              <w:rPr>
                <w:bCs w:val="0"/>
                <w:color w:val="000000" w:themeColor="text1"/>
                <w:sz w:val="24"/>
                <w:szCs w:val="24"/>
              </w:rPr>
              <w:t>ATTRIBUTE</w:t>
            </w:r>
          </w:p>
        </w:tc>
        <w:tc>
          <w:tcPr>
            <w:tcW w:w="1679" w:type="dxa"/>
            <w:shd w:val="clear" w:color="auto" w:fill="BDD6EE" w:themeFill="accent1" w:themeFillTint="66"/>
          </w:tcPr>
          <w:p w14:paraId="22938622" w14:textId="77777777" w:rsidR="006C1564" w:rsidRPr="00B63413" w:rsidRDefault="006C1564"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121" w:type="dxa"/>
            <w:shd w:val="clear" w:color="auto" w:fill="BDD6EE" w:themeFill="accent1" w:themeFillTint="66"/>
          </w:tcPr>
          <w:p w14:paraId="22938623" w14:textId="77777777" w:rsidR="006C1564" w:rsidRPr="00B63413" w:rsidRDefault="006C1564"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4028" w:type="dxa"/>
            <w:shd w:val="clear" w:color="auto" w:fill="BDD6EE" w:themeFill="accent1" w:themeFillTint="66"/>
          </w:tcPr>
          <w:p w14:paraId="22938624" w14:textId="77777777" w:rsidR="006C1564" w:rsidRPr="00B63413" w:rsidRDefault="006C1564"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 xml:space="preserve">DEFINITION </w:t>
            </w:r>
          </w:p>
        </w:tc>
      </w:tr>
      <w:tr w:rsidR="006C1564" w:rsidRPr="00661DB2" w14:paraId="2293862A" w14:textId="77777777" w:rsidTr="009C2255">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5" w:type="dxa"/>
          </w:tcPr>
          <w:p w14:paraId="22938626" w14:textId="77777777" w:rsidR="006C1564" w:rsidRPr="00B63413" w:rsidRDefault="006C1564" w:rsidP="00624253">
            <w:pPr>
              <w:rPr>
                <w:b w:val="0"/>
                <w:bCs w:val="0"/>
                <w:color w:val="000000" w:themeColor="text1"/>
                <w:sz w:val="24"/>
                <w:szCs w:val="24"/>
              </w:rPr>
            </w:pPr>
            <w:proofErr w:type="spellStart"/>
            <w:r w:rsidRPr="00B63413">
              <w:rPr>
                <w:b w:val="0"/>
                <w:bCs w:val="0"/>
                <w:color w:val="000000" w:themeColor="text1"/>
                <w:sz w:val="24"/>
                <w:szCs w:val="24"/>
              </w:rPr>
              <w:t>Patient</w:t>
            </w:r>
            <w:r w:rsidR="00BC1CCF">
              <w:rPr>
                <w:b w:val="0"/>
                <w:bCs w:val="0"/>
                <w:color w:val="000000" w:themeColor="text1"/>
                <w:sz w:val="24"/>
                <w:szCs w:val="24"/>
              </w:rPr>
              <w:t>_</w:t>
            </w:r>
            <w:r w:rsidRPr="00B63413">
              <w:rPr>
                <w:b w:val="0"/>
                <w:bCs w:val="0"/>
                <w:color w:val="000000" w:themeColor="text1"/>
                <w:sz w:val="24"/>
                <w:szCs w:val="24"/>
              </w:rPr>
              <w:t>ID</w:t>
            </w:r>
            <w:proofErr w:type="spellEnd"/>
          </w:p>
        </w:tc>
        <w:tc>
          <w:tcPr>
            <w:tcW w:w="1679" w:type="dxa"/>
          </w:tcPr>
          <w:p w14:paraId="22938627" w14:textId="77777777"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121" w:type="dxa"/>
          </w:tcPr>
          <w:p w14:paraId="22938628" w14:textId="77777777"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Pr="00661DB2">
              <w:rPr>
                <w:sz w:val="24"/>
                <w:szCs w:val="24"/>
              </w:rPr>
              <w:t>(NN)</w:t>
            </w:r>
          </w:p>
        </w:tc>
        <w:tc>
          <w:tcPr>
            <w:tcW w:w="4028" w:type="dxa"/>
          </w:tcPr>
          <w:p w14:paraId="22938629" w14:textId="77777777"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sidRPr="00661DB2">
              <w:rPr>
                <w:sz w:val="24"/>
                <w:szCs w:val="24"/>
              </w:rPr>
              <w:t>A Unique ID assigned to a patient to uniquely identify them.</w:t>
            </w:r>
            <w:r w:rsidR="00756B08">
              <w:rPr>
                <w:sz w:val="24"/>
                <w:szCs w:val="24"/>
              </w:rPr>
              <w:t xml:space="preserve"> </w:t>
            </w:r>
            <w:proofErr w:type="spellStart"/>
            <w:r w:rsidR="00756B08">
              <w:rPr>
                <w:sz w:val="24"/>
                <w:szCs w:val="24"/>
              </w:rPr>
              <w:t>Eg.</w:t>
            </w:r>
            <w:proofErr w:type="spellEnd"/>
            <w:r w:rsidR="00756B08">
              <w:rPr>
                <w:sz w:val="24"/>
                <w:szCs w:val="24"/>
              </w:rPr>
              <w:t xml:space="preserve"> 81</w:t>
            </w:r>
          </w:p>
        </w:tc>
      </w:tr>
      <w:tr w:rsidR="006C1564" w:rsidRPr="00661DB2" w14:paraId="2293862F" w14:textId="77777777" w:rsidTr="009C2255">
        <w:trPr>
          <w:trHeight w:val="444"/>
        </w:trPr>
        <w:tc>
          <w:tcPr>
            <w:cnfStyle w:val="001000000000" w:firstRow="0" w:lastRow="0" w:firstColumn="1" w:lastColumn="0" w:oddVBand="0" w:evenVBand="0" w:oddHBand="0" w:evenHBand="0" w:firstRowFirstColumn="0" w:firstRowLastColumn="0" w:lastRowFirstColumn="0" w:lastRowLastColumn="0"/>
            <w:tcW w:w="1685" w:type="dxa"/>
          </w:tcPr>
          <w:p w14:paraId="2293862B" w14:textId="77777777" w:rsidR="006C1564" w:rsidRPr="00B63413" w:rsidRDefault="006C1564" w:rsidP="00624253">
            <w:pPr>
              <w:rPr>
                <w:b w:val="0"/>
                <w:bCs w:val="0"/>
                <w:color w:val="000000" w:themeColor="text1"/>
                <w:sz w:val="24"/>
                <w:szCs w:val="24"/>
              </w:rPr>
            </w:pPr>
            <w:proofErr w:type="spellStart"/>
            <w:r w:rsidRPr="00B63413">
              <w:rPr>
                <w:b w:val="0"/>
                <w:bCs w:val="0"/>
                <w:color w:val="000000" w:themeColor="text1"/>
                <w:sz w:val="24"/>
                <w:szCs w:val="24"/>
              </w:rPr>
              <w:t>First_name</w:t>
            </w:r>
            <w:proofErr w:type="spellEnd"/>
          </w:p>
        </w:tc>
        <w:tc>
          <w:tcPr>
            <w:tcW w:w="1679" w:type="dxa"/>
          </w:tcPr>
          <w:p w14:paraId="2293862C" w14:textId="77777777"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2121" w:type="dxa"/>
          </w:tcPr>
          <w:p w14:paraId="2293862D" w14:textId="77777777"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14:paraId="2293862E" w14:textId="77777777"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Patient’s first name </w:t>
            </w:r>
            <w:proofErr w:type="spellStart"/>
            <w:r>
              <w:rPr>
                <w:sz w:val="24"/>
                <w:szCs w:val="24"/>
              </w:rPr>
              <w:t>Eg.</w:t>
            </w:r>
            <w:proofErr w:type="spellEnd"/>
            <w:r>
              <w:rPr>
                <w:sz w:val="24"/>
                <w:szCs w:val="24"/>
              </w:rPr>
              <w:t xml:space="preserve"> Michael</w:t>
            </w:r>
          </w:p>
        </w:tc>
      </w:tr>
      <w:tr w:rsidR="006C1564" w:rsidRPr="00661DB2" w14:paraId="22938634" w14:textId="77777777" w:rsidTr="009C2255">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14:paraId="22938630" w14:textId="77777777" w:rsidR="006C1564" w:rsidRPr="00B63413" w:rsidRDefault="006C1564" w:rsidP="00624253">
            <w:pPr>
              <w:rPr>
                <w:b w:val="0"/>
                <w:bCs w:val="0"/>
                <w:color w:val="000000" w:themeColor="text1"/>
                <w:sz w:val="24"/>
                <w:szCs w:val="24"/>
              </w:rPr>
            </w:pPr>
            <w:proofErr w:type="spellStart"/>
            <w:r w:rsidRPr="00B63413">
              <w:rPr>
                <w:b w:val="0"/>
                <w:bCs w:val="0"/>
                <w:color w:val="000000" w:themeColor="text1"/>
                <w:sz w:val="24"/>
                <w:szCs w:val="24"/>
              </w:rPr>
              <w:t>Last_name</w:t>
            </w:r>
            <w:proofErr w:type="spellEnd"/>
          </w:p>
        </w:tc>
        <w:tc>
          <w:tcPr>
            <w:tcW w:w="1679" w:type="dxa"/>
          </w:tcPr>
          <w:p w14:paraId="22938631" w14:textId="77777777"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Varchar(15)</w:t>
            </w:r>
          </w:p>
        </w:tc>
        <w:tc>
          <w:tcPr>
            <w:tcW w:w="2121" w:type="dxa"/>
          </w:tcPr>
          <w:p w14:paraId="22938632" w14:textId="77777777"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14:paraId="22938633" w14:textId="77777777"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Patient’s last name </w:t>
            </w:r>
            <w:proofErr w:type="spellStart"/>
            <w:r>
              <w:rPr>
                <w:sz w:val="24"/>
                <w:szCs w:val="24"/>
              </w:rPr>
              <w:t>Eg.</w:t>
            </w:r>
            <w:proofErr w:type="spellEnd"/>
            <w:r>
              <w:rPr>
                <w:sz w:val="24"/>
                <w:szCs w:val="24"/>
              </w:rPr>
              <w:t xml:space="preserve"> Scott.</w:t>
            </w:r>
          </w:p>
        </w:tc>
      </w:tr>
      <w:tr w:rsidR="006C1564" w:rsidRPr="00661DB2" w14:paraId="22938639" w14:textId="77777777" w:rsidTr="009C2255">
        <w:trPr>
          <w:trHeight w:val="698"/>
        </w:trPr>
        <w:tc>
          <w:tcPr>
            <w:cnfStyle w:val="001000000000" w:firstRow="0" w:lastRow="0" w:firstColumn="1" w:lastColumn="0" w:oddVBand="0" w:evenVBand="0" w:oddHBand="0" w:evenHBand="0" w:firstRowFirstColumn="0" w:firstRowLastColumn="0" w:lastRowFirstColumn="0" w:lastRowLastColumn="0"/>
            <w:tcW w:w="1685" w:type="dxa"/>
          </w:tcPr>
          <w:p w14:paraId="22938635" w14:textId="77777777" w:rsidR="006C1564" w:rsidRPr="00B63413" w:rsidRDefault="006C1564" w:rsidP="00624253">
            <w:pPr>
              <w:rPr>
                <w:b w:val="0"/>
                <w:bCs w:val="0"/>
                <w:color w:val="000000" w:themeColor="text1"/>
                <w:sz w:val="24"/>
                <w:szCs w:val="24"/>
              </w:rPr>
            </w:pPr>
            <w:r w:rsidRPr="00B63413">
              <w:rPr>
                <w:b w:val="0"/>
                <w:bCs w:val="0"/>
                <w:color w:val="000000" w:themeColor="text1"/>
                <w:sz w:val="24"/>
                <w:szCs w:val="24"/>
              </w:rPr>
              <w:t xml:space="preserve">Date </w:t>
            </w:r>
            <w:proofErr w:type="spellStart"/>
            <w:r w:rsidRPr="00B63413">
              <w:rPr>
                <w:b w:val="0"/>
                <w:bCs w:val="0"/>
                <w:color w:val="000000" w:themeColor="text1"/>
                <w:sz w:val="24"/>
                <w:szCs w:val="24"/>
              </w:rPr>
              <w:t>of_birth</w:t>
            </w:r>
            <w:proofErr w:type="spellEnd"/>
          </w:p>
        </w:tc>
        <w:tc>
          <w:tcPr>
            <w:tcW w:w="1679" w:type="dxa"/>
          </w:tcPr>
          <w:p w14:paraId="22938636" w14:textId="77777777" w:rsidR="006C1564"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121" w:type="dxa"/>
          </w:tcPr>
          <w:p w14:paraId="22938637" w14:textId="77777777" w:rsidR="006C1564"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14:paraId="22938638" w14:textId="77777777"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Patient’s Date of Birth </w:t>
            </w:r>
            <w:proofErr w:type="spellStart"/>
            <w:r>
              <w:rPr>
                <w:sz w:val="24"/>
                <w:szCs w:val="24"/>
              </w:rPr>
              <w:t>Eg.</w:t>
            </w:r>
            <w:proofErr w:type="spellEnd"/>
            <w:r>
              <w:rPr>
                <w:sz w:val="24"/>
                <w:szCs w:val="24"/>
              </w:rPr>
              <w:t xml:space="preserve"> 04/24/1987</w:t>
            </w:r>
          </w:p>
        </w:tc>
      </w:tr>
      <w:tr w:rsidR="006C1564" w:rsidRPr="00661DB2" w14:paraId="2293863F" w14:textId="77777777" w:rsidTr="009C2255">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14:paraId="2293863A" w14:textId="77777777" w:rsidR="006C1564" w:rsidRPr="00B63413" w:rsidRDefault="006C1564" w:rsidP="00624253">
            <w:pPr>
              <w:rPr>
                <w:b w:val="0"/>
                <w:bCs w:val="0"/>
                <w:color w:val="000000" w:themeColor="text1"/>
                <w:sz w:val="24"/>
                <w:szCs w:val="24"/>
              </w:rPr>
            </w:pPr>
            <w:proofErr w:type="spellStart"/>
            <w:r w:rsidRPr="00B63413">
              <w:rPr>
                <w:b w:val="0"/>
                <w:bCs w:val="0"/>
                <w:color w:val="000000" w:themeColor="text1"/>
                <w:sz w:val="24"/>
                <w:szCs w:val="24"/>
              </w:rPr>
              <w:t>Email_ID</w:t>
            </w:r>
            <w:proofErr w:type="spellEnd"/>
          </w:p>
        </w:tc>
        <w:tc>
          <w:tcPr>
            <w:tcW w:w="1679" w:type="dxa"/>
          </w:tcPr>
          <w:p w14:paraId="2293863B" w14:textId="77777777"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661DB2">
              <w:rPr>
                <w:sz w:val="24"/>
                <w:szCs w:val="24"/>
              </w:rPr>
              <w:t>Varchar</w:t>
            </w:r>
            <w:r>
              <w:rPr>
                <w:sz w:val="24"/>
                <w:szCs w:val="24"/>
              </w:rPr>
              <w:t>(</w:t>
            </w:r>
            <w:proofErr w:type="gramEnd"/>
            <w:r w:rsidR="00BC1CCF">
              <w:rPr>
                <w:sz w:val="24"/>
                <w:szCs w:val="24"/>
              </w:rPr>
              <w:t>30</w:t>
            </w:r>
            <w:r>
              <w:rPr>
                <w:sz w:val="24"/>
                <w:szCs w:val="24"/>
              </w:rPr>
              <w:t>)</w:t>
            </w:r>
          </w:p>
        </w:tc>
        <w:tc>
          <w:tcPr>
            <w:tcW w:w="2121" w:type="dxa"/>
          </w:tcPr>
          <w:p w14:paraId="2293863C" w14:textId="77777777"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14:paraId="2293863D" w14:textId="77777777" w:rsidR="006C1564"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sidRPr="00661DB2">
              <w:rPr>
                <w:sz w:val="24"/>
                <w:szCs w:val="24"/>
              </w:rPr>
              <w:t xml:space="preserve">Patient’s email ID. </w:t>
            </w:r>
            <w:proofErr w:type="spellStart"/>
            <w:r>
              <w:rPr>
                <w:sz w:val="24"/>
                <w:szCs w:val="24"/>
              </w:rPr>
              <w:t>Eg.</w:t>
            </w:r>
            <w:proofErr w:type="spellEnd"/>
          </w:p>
          <w:p w14:paraId="2293863E" w14:textId="77777777" w:rsidR="006C1564" w:rsidRPr="00661DB2" w:rsidRDefault="006C1564"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MicScoot111@gmail.com</w:t>
            </w:r>
          </w:p>
        </w:tc>
      </w:tr>
      <w:tr w:rsidR="006C1564" w:rsidRPr="00661DB2" w14:paraId="22938645" w14:textId="77777777" w:rsidTr="009C2255">
        <w:trPr>
          <w:trHeight w:val="698"/>
        </w:trPr>
        <w:tc>
          <w:tcPr>
            <w:cnfStyle w:val="001000000000" w:firstRow="0" w:lastRow="0" w:firstColumn="1" w:lastColumn="0" w:oddVBand="0" w:evenVBand="0" w:oddHBand="0" w:evenHBand="0" w:firstRowFirstColumn="0" w:firstRowLastColumn="0" w:lastRowFirstColumn="0" w:lastRowLastColumn="0"/>
            <w:tcW w:w="1685" w:type="dxa"/>
          </w:tcPr>
          <w:p w14:paraId="22938640" w14:textId="77777777" w:rsidR="006C1564" w:rsidRPr="00B63413" w:rsidRDefault="006C1564" w:rsidP="00624253">
            <w:pPr>
              <w:rPr>
                <w:b w:val="0"/>
                <w:bCs w:val="0"/>
                <w:color w:val="000000" w:themeColor="text1"/>
                <w:sz w:val="24"/>
                <w:szCs w:val="24"/>
              </w:rPr>
            </w:pPr>
            <w:r w:rsidRPr="00B63413">
              <w:rPr>
                <w:b w:val="0"/>
                <w:bCs w:val="0"/>
                <w:color w:val="000000" w:themeColor="text1"/>
                <w:sz w:val="24"/>
                <w:szCs w:val="24"/>
              </w:rPr>
              <w:t>Contact</w:t>
            </w:r>
          </w:p>
        </w:tc>
        <w:tc>
          <w:tcPr>
            <w:tcW w:w="1679" w:type="dxa"/>
          </w:tcPr>
          <w:p w14:paraId="22938641" w14:textId="77777777"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Char(12)</w:t>
            </w:r>
          </w:p>
        </w:tc>
        <w:tc>
          <w:tcPr>
            <w:tcW w:w="2121" w:type="dxa"/>
          </w:tcPr>
          <w:p w14:paraId="22938642" w14:textId="77777777"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14:paraId="22938643" w14:textId="77777777" w:rsidR="006C1564"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r w:rsidRPr="00661DB2">
              <w:rPr>
                <w:sz w:val="24"/>
                <w:szCs w:val="24"/>
              </w:rPr>
              <w:t>Patient’s Contact number.</w:t>
            </w:r>
          </w:p>
          <w:p w14:paraId="22938644" w14:textId="77777777" w:rsidR="006C1564" w:rsidRPr="00661DB2" w:rsidRDefault="006C1564" w:rsidP="00624253">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Eg.</w:t>
            </w:r>
            <w:proofErr w:type="spellEnd"/>
            <w:r>
              <w:rPr>
                <w:sz w:val="24"/>
                <w:szCs w:val="24"/>
              </w:rPr>
              <w:t xml:space="preserve"> +14855258912</w:t>
            </w:r>
          </w:p>
        </w:tc>
      </w:tr>
      <w:tr w:rsidR="00F836BA" w:rsidRPr="00661DB2" w14:paraId="2293864B" w14:textId="77777777" w:rsidTr="009C2255">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14:paraId="22938646" w14:textId="77777777" w:rsidR="00F836BA" w:rsidRPr="00B63413" w:rsidRDefault="00F836BA" w:rsidP="00624253">
            <w:pPr>
              <w:rPr>
                <w:b w:val="0"/>
                <w:bCs w:val="0"/>
                <w:color w:val="000000" w:themeColor="text1"/>
                <w:sz w:val="24"/>
                <w:szCs w:val="24"/>
              </w:rPr>
            </w:pPr>
            <w:proofErr w:type="spellStart"/>
            <w:r>
              <w:rPr>
                <w:b w:val="0"/>
                <w:bCs w:val="0"/>
                <w:color w:val="000000" w:themeColor="text1"/>
                <w:sz w:val="24"/>
                <w:szCs w:val="24"/>
              </w:rPr>
              <w:t>Patient_Type</w:t>
            </w:r>
            <w:proofErr w:type="spellEnd"/>
          </w:p>
        </w:tc>
        <w:tc>
          <w:tcPr>
            <w:tcW w:w="1679" w:type="dxa"/>
          </w:tcPr>
          <w:p w14:paraId="22938647" w14:textId="77777777" w:rsidR="00F836BA" w:rsidRDefault="00F836BA"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p>
        </w:tc>
        <w:tc>
          <w:tcPr>
            <w:tcW w:w="2121" w:type="dxa"/>
          </w:tcPr>
          <w:p w14:paraId="22938648" w14:textId="77777777" w:rsidR="00F836BA" w:rsidRDefault="004F183F"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14:paraId="22938649" w14:textId="77777777" w:rsidR="00F836BA" w:rsidRDefault="004F183F"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Type of the Patient </w:t>
            </w:r>
          </w:p>
          <w:p w14:paraId="2293864A" w14:textId="77777777" w:rsidR="004F183F" w:rsidRPr="00661DB2" w:rsidRDefault="004F183F"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“A” =Adult or “C”=Child</w:t>
            </w:r>
          </w:p>
        </w:tc>
      </w:tr>
    </w:tbl>
    <w:p w14:paraId="2293864C" w14:textId="77777777" w:rsidR="00E53257" w:rsidRPr="00E53257" w:rsidRDefault="00E53257" w:rsidP="00300F4F">
      <w:pPr>
        <w:rPr>
          <w:b/>
          <w:color w:val="0D0D0D" w:themeColor="text1" w:themeTint="F2"/>
          <w:sz w:val="26"/>
          <w:szCs w:val="26"/>
        </w:rPr>
      </w:pPr>
    </w:p>
    <w:p w14:paraId="2293864D" w14:textId="77777777" w:rsidR="00076E46" w:rsidRDefault="00930EE4" w:rsidP="00415187">
      <w:pPr>
        <w:rPr>
          <w:b/>
          <w:sz w:val="32"/>
          <w:szCs w:val="32"/>
        </w:rPr>
      </w:pPr>
      <w:r w:rsidRPr="004206A4">
        <w:rPr>
          <w:b/>
          <w:sz w:val="32"/>
          <w:szCs w:val="32"/>
        </w:rPr>
        <w:t xml:space="preserve">PATIENT ADDRESS </w:t>
      </w:r>
      <w:r w:rsidR="00132D9D">
        <w:rPr>
          <w:b/>
          <w:sz w:val="32"/>
          <w:szCs w:val="32"/>
        </w:rPr>
        <w:t>-</w:t>
      </w:r>
    </w:p>
    <w:p w14:paraId="2293864E" w14:textId="77777777" w:rsidR="00930EE4" w:rsidRPr="00076E46" w:rsidRDefault="00930EE4" w:rsidP="00415187">
      <w:pPr>
        <w:rPr>
          <w:b/>
          <w:sz w:val="32"/>
          <w:szCs w:val="32"/>
        </w:rPr>
      </w:pPr>
      <w:r>
        <w:rPr>
          <w:sz w:val="24"/>
          <w:szCs w:val="24"/>
        </w:rPr>
        <w:t xml:space="preserve">This entity of the model stores different address a patient could have. </w:t>
      </w:r>
    </w:p>
    <w:p w14:paraId="2293864F" w14:textId="77777777" w:rsidR="00930EE4" w:rsidRPr="00930EE4" w:rsidRDefault="00930EE4" w:rsidP="00415187">
      <w:pPr>
        <w:rPr>
          <w:sz w:val="24"/>
          <w:szCs w:val="24"/>
        </w:rPr>
      </w:pPr>
    </w:p>
    <w:tbl>
      <w:tblPr>
        <w:tblStyle w:val="ListTable3-Accent11"/>
        <w:tblW w:w="9513" w:type="dxa"/>
        <w:tblLook w:val="04A0" w:firstRow="1" w:lastRow="0" w:firstColumn="1" w:lastColumn="0" w:noHBand="0" w:noVBand="1"/>
      </w:tblPr>
      <w:tblGrid>
        <w:gridCol w:w="1685"/>
        <w:gridCol w:w="1679"/>
        <w:gridCol w:w="2121"/>
        <w:gridCol w:w="4028"/>
      </w:tblGrid>
      <w:tr w:rsidR="00930EE4" w:rsidRPr="00661DB2" w14:paraId="22938654" w14:textId="77777777" w:rsidTr="00146E33">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1685" w:type="dxa"/>
            <w:shd w:val="clear" w:color="auto" w:fill="BDD6EE" w:themeFill="accent1" w:themeFillTint="66"/>
          </w:tcPr>
          <w:p w14:paraId="22938650" w14:textId="77777777" w:rsidR="00930EE4" w:rsidRPr="00B63413" w:rsidRDefault="00930EE4" w:rsidP="00146E33">
            <w:pPr>
              <w:rPr>
                <w:bCs w:val="0"/>
                <w:color w:val="000000" w:themeColor="text1"/>
                <w:sz w:val="24"/>
                <w:szCs w:val="24"/>
              </w:rPr>
            </w:pPr>
            <w:r w:rsidRPr="00B63413">
              <w:rPr>
                <w:bCs w:val="0"/>
                <w:color w:val="000000" w:themeColor="text1"/>
                <w:sz w:val="24"/>
                <w:szCs w:val="24"/>
              </w:rPr>
              <w:t>ATTRIBUTE</w:t>
            </w:r>
          </w:p>
        </w:tc>
        <w:tc>
          <w:tcPr>
            <w:tcW w:w="1679" w:type="dxa"/>
            <w:shd w:val="clear" w:color="auto" w:fill="BDD6EE" w:themeFill="accent1" w:themeFillTint="66"/>
          </w:tcPr>
          <w:p w14:paraId="22938651" w14:textId="77777777" w:rsidR="00930EE4" w:rsidRPr="00B63413" w:rsidRDefault="00930EE4"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121" w:type="dxa"/>
            <w:shd w:val="clear" w:color="auto" w:fill="BDD6EE" w:themeFill="accent1" w:themeFillTint="66"/>
          </w:tcPr>
          <w:p w14:paraId="22938652" w14:textId="77777777" w:rsidR="00930EE4" w:rsidRPr="00B63413" w:rsidRDefault="00930EE4"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4028" w:type="dxa"/>
            <w:shd w:val="clear" w:color="auto" w:fill="BDD6EE" w:themeFill="accent1" w:themeFillTint="66"/>
          </w:tcPr>
          <w:p w14:paraId="22938653" w14:textId="77777777" w:rsidR="00930EE4" w:rsidRPr="00B63413" w:rsidRDefault="00930EE4"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 xml:space="preserve">DEFINITION </w:t>
            </w:r>
          </w:p>
        </w:tc>
      </w:tr>
      <w:tr w:rsidR="00930EE4" w:rsidRPr="00661DB2" w14:paraId="22938659" w14:textId="77777777" w:rsidTr="00146E3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5" w:type="dxa"/>
          </w:tcPr>
          <w:p w14:paraId="22938655" w14:textId="77777777" w:rsidR="00930EE4" w:rsidRPr="00B63413" w:rsidRDefault="00930EE4" w:rsidP="00146E33">
            <w:pPr>
              <w:rPr>
                <w:b w:val="0"/>
                <w:bCs w:val="0"/>
                <w:color w:val="000000" w:themeColor="text1"/>
                <w:sz w:val="24"/>
                <w:szCs w:val="24"/>
              </w:rPr>
            </w:pPr>
            <w:proofErr w:type="spellStart"/>
            <w:r>
              <w:rPr>
                <w:b w:val="0"/>
                <w:bCs w:val="0"/>
                <w:color w:val="000000" w:themeColor="text1"/>
                <w:sz w:val="24"/>
                <w:szCs w:val="24"/>
              </w:rPr>
              <w:t>Address</w:t>
            </w:r>
            <w:r w:rsidRPr="00B63413">
              <w:rPr>
                <w:b w:val="0"/>
                <w:bCs w:val="0"/>
                <w:color w:val="000000" w:themeColor="text1"/>
                <w:sz w:val="24"/>
                <w:szCs w:val="24"/>
              </w:rPr>
              <w:t>_ID</w:t>
            </w:r>
            <w:proofErr w:type="spellEnd"/>
          </w:p>
        </w:tc>
        <w:tc>
          <w:tcPr>
            <w:tcW w:w="1679" w:type="dxa"/>
          </w:tcPr>
          <w:p w14:paraId="22938656" w14:textId="77777777"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121" w:type="dxa"/>
          </w:tcPr>
          <w:p w14:paraId="22938657" w14:textId="77777777"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Pr="00661DB2">
              <w:rPr>
                <w:sz w:val="24"/>
                <w:szCs w:val="24"/>
              </w:rPr>
              <w:t>(NN)</w:t>
            </w:r>
          </w:p>
        </w:tc>
        <w:tc>
          <w:tcPr>
            <w:tcW w:w="4028" w:type="dxa"/>
          </w:tcPr>
          <w:p w14:paraId="22938658" w14:textId="77777777" w:rsidR="00930EE4" w:rsidRPr="00661DB2" w:rsidRDefault="00930EE4" w:rsidP="00930EE4">
            <w:pPr>
              <w:cnfStyle w:val="000000100000" w:firstRow="0" w:lastRow="0" w:firstColumn="0" w:lastColumn="0" w:oddVBand="0" w:evenVBand="0" w:oddHBand="1" w:evenHBand="0" w:firstRowFirstColumn="0" w:firstRowLastColumn="0" w:lastRowFirstColumn="0" w:lastRowLastColumn="0"/>
              <w:rPr>
                <w:sz w:val="24"/>
                <w:szCs w:val="24"/>
              </w:rPr>
            </w:pPr>
            <w:r w:rsidRPr="00661DB2">
              <w:rPr>
                <w:sz w:val="24"/>
                <w:szCs w:val="24"/>
              </w:rPr>
              <w:t xml:space="preserve">A Unique ID assigned to </w:t>
            </w:r>
            <w:proofErr w:type="spellStart"/>
            <w:proofErr w:type="gramStart"/>
            <w:r w:rsidRPr="00661DB2">
              <w:rPr>
                <w:sz w:val="24"/>
                <w:szCs w:val="24"/>
              </w:rPr>
              <w:t>a</w:t>
            </w:r>
            <w:proofErr w:type="spellEnd"/>
            <w:proofErr w:type="gramEnd"/>
            <w:r w:rsidRPr="00661DB2">
              <w:rPr>
                <w:sz w:val="24"/>
                <w:szCs w:val="24"/>
              </w:rPr>
              <w:t xml:space="preserve"> </w:t>
            </w:r>
            <w:r>
              <w:rPr>
                <w:sz w:val="24"/>
                <w:szCs w:val="24"/>
              </w:rPr>
              <w:t>Address</w:t>
            </w:r>
            <w:r w:rsidRPr="00661DB2">
              <w:rPr>
                <w:sz w:val="24"/>
                <w:szCs w:val="24"/>
              </w:rPr>
              <w:t xml:space="preserve"> to uniquely identify them.</w:t>
            </w:r>
            <w:r>
              <w:rPr>
                <w:sz w:val="24"/>
                <w:szCs w:val="24"/>
              </w:rPr>
              <w:t xml:space="preserve"> </w:t>
            </w:r>
            <w:proofErr w:type="spellStart"/>
            <w:r>
              <w:rPr>
                <w:sz w:val="24"/>
                <w:szCs w:val="24"/>
              </w:rPr>
              <w:t>Eg.</w:t>
            </w:r>
            <w:proofErr w:type="spellEnd"/>
            <w:r>
              <w:rPr>
                <w:sz w:val="24"/>
                <w:szCs w:val="24"/>
              </w:rPr>
              <w:t xml:space="preserve"> 5</w:t>
            </w:r>
          </w:p>
        </w:tc>
      </w:tr>
      <w:tr w:rsidR="00930EE4" w:rsidRPr="00661DB2" w14:paraId="2293865E" w14:textId="77777777" w:rsidTr="00146E33">
        <w:trPr>
          <w:trHeight w:val="444"/>
        </w:trPr>
        <w:tc>
          <w:tcPr>
            <w:cnfStyle w:val="001000000000" w:firstRow="0" w:lastRow="0" w:firstColumn="1" w:lastColumn="0" w:oddVBand="0" w:evenVBand="0" w:oddHBand="0" w:evenHBand="0" w:firstRowFirstColumn="0" w:firstRowLastColumn="0" w:lastRowFirstColumn="0" w:lastRowLastColumn="0"/>
            <w:tcW w:w="1685" w:type="dxa"/>
          </w:tcPr>
          <w:p w14:paraId="2293865A" w14:textId="77777777" w:rsidR="00930EE4" w:rsidRPr="00B63413" w:rsidRDefault="00930EE4" w:rsidP="00146E33">
            <w:pPr>
              <w:rPr>
                <w:b w:val="0"/>
                <w:bCs w:val="0"/>
                <w:color w:val="000000" w:themeColor="text1"/>
                <w:sz w:val="24"/>
                <w:szCs w:val="24"/>
              </w:rPr>
            </w:pPr>
            <w:r>
              <w:rPr>
                <w:b w:val="0"/>
                <w:bCs w:val="0"/>
                <w:color w:val="000000" w:themeColor="text1"/>
                <w:sz w:val="24"/>
                <w:szCs w:val="24"/>
              </w:rPr>
              <w:t>Address</w:t>
            </w:r>
          </w:p>
        </w:tc>
        <w:tc>
          <w:tcPr>
            <w:tcW w:w="1679" w:type="dxa"/>
          </w:tcPr>
          <w:p w14:paraId="2293865B" w14:textId="77777777" w:rsidR="00930EE4" w:rsidRPr="00661DB2" w:rsidRDefault="00930EE4"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Varchar(150)</w:t>
            </w:r>
          </w:p>
        </w:tc>
        <w:tc>
          <w:tcPr>
            <w:tcW w:w="2121" w:type="dxa"/>
          </w:tcPr>
          <w:p w14:paraId="2293865C" w14:textId="77777777" w:rsidR="00930EE4" w:rsidRPr="00661DB2" w:rsidRDefault="00930EE4"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14:paraId="2293865D" w14:textId="77777777" w:rsidR="00930EE4" w:rsidRPr="00661DB2" w:rsidRDefault="00930EE4" w:rsidP="00930E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Patient’s Address </w:t>
            </w:r>
            <w:proofErr w:type="spellStart"/>
            <w:r>
              <w:rPr>
                <w:sz w:val="24"/>
                <w:szCs w:val="24"/>
              </w:rPr>
              <w:t>Eg.</w:t>
            </w:r>
            <w:proofErr w:type="spellEnd"/>
            <w:r>
              <w:rPr>
                <w:sz w:val="24"/>
                <w:szCs w:val="24"/>
              </w:rPr>
              <w:t xml:space="preserve"> 1161 Boylston Street</w:t>
            </w:r>
          </w:p>
        </w:tc>
      </w:tr>
      <w:tr w:rsidR="00930EE4" w:rsidRPr="00661DB2" w14:paraId="22938663" w14:textId="77777777" w:rsidTr="00146E3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14:paraId="2293865F" w14:textId="77777777" w:rsidR="00930EE4" w:rsidRPr="00B63413" w:rsidRDefault="00930EE4" w:rsidP="00146E33">
            <w:pPr>
              <w:rPr>
                <w:b w:val="0"/>
                <w:bCs w:val="0"/>
                <w:color w:val="000000" w:themeColor="text1"/>
                <w:sz w:val="24"/>
                <w:szCs w:val="24"/>
              </w:rPr>
            </w:pPr>
            <w:r>
              <w:rPr>
                <w:b w:val="0"/>
                <w:bCs w:val="0"/>
                <w:color w:val="000000" w:themeColor="text1"/>
                <w:sz w:val="24"/>
                <w:szCs w:val="24"/>
              </w:rPr>
              <w:t>City</w:t>
            </w:r>
          </w:p>
        </w:tc>
        <w:tc>
          <w:tcPr>
            <w:tcW w:w="1679" w:type="dxa"/>
          </w:tcPr>
          <w:p w14:paraId="22938660" w14:textId="77777777"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Varchar(15)</w:t>
            </w:r>
          </w:p>
        </w:tc>
        <w:tc>
          <w:tcPr>
            <w:tcW w:w="2121" w:type="dxa"/>
          </w:tcPr>
          <w:p w14:paraId="22938661" w14:textId="77777777"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14:paraId="22938662" w14:textId="77777777"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City of the address </w:t>
            </w:r>
            <w:proofErr w:type="spellStart"/>
            <w:r>
              <w:rPr>
                <w:sz w:val="24"/>
                <w:szCs w:val="24"/>
              </w:rPr>
              <w:t>Eg.</w:t>
            </w:r>
            <w:proofErr w:type="spellEnd"/>
            <w:r>
              <w:rPr>
                <w:sz w:val="24"/>
                <w:szCs w:val="24"/>
              </w:rPr>
              <w:t xml:space="preserve"> Boston</w:t>
            </w:r>
          </w:p>
        </w:tc>
      </w:tr>
      <w:tr w:rsidR="00930EE4" w:rsidRPr="00661DB2" w14:paraId="22938668" w14:textId="77777777" w:rsidTr="00146E33">
        <w:trPr>
          <w:trHeight w:val="698"/>
        </w:trPr>
        <w:tc>
          <w:tcPr>
            <w:cnfStyle w:val="001000000000" w:firstRow="0" w:lastRow="0" w:firstColumn="1" w:lastColumn="0" w:oddVBand="0" w:evenVBand="0" w:oddHBand="0" w:evenHBand="0" w:firstRowFirstColumn="0" w:firstRowLastColumn="0" w:lastRowFirstColumn="0" w:lastRowLastColumn="0"/>
            <w:tcW w:w="1685" w:type="dxa"/>
          </w:tcPr>
          <w:p w14:paraId="22938664" w14:textId="77777777" w:rsidR="00930EE4" w:rsidRPr="00B63413" w:rsidRDefault="00930EE4" w:rsidP="00146E33">
            <w:pPr>
              <w:rPr>
                <w:b w:val="0"/>
                <w:bCs w:val="0"/>
                <w:color w:val="000000" w:themeColor="text1"/>
                <w:sz w:val="24"/>
                <w:szCs w:val="24"/>
              </w:rPr>
            </w:pPr>
            <w:r>
              <w:rPr>
                <w:b w:val="0"/>
                <w:bCs w:val="0"/>
                <w:color w:val="000000" w:themeColor="text1"/>
                <w:sz w:val="24"/>
                <w:szCs w:val="24"/>
              </w:rPr>
              <w:t>State</w:t>
            </w:r>
          </w:p>
        </w:tc>
        <w:tc>
          <w:tcPr>
            <w:tcW w:w="1679" w:type="dxa"/>
          </w:tcPr>
          <w:p w14:paraId="22938665" w14:textId="77777777" w:rsidR="00930EE4" w:rsidRPr="00661DB2" w:rsidRDefault="00930EE4"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char(2)</w:t>
            </w:r>
          </w:p>
        </w:tc>
        <w:tc>
          <w:tcPr>
            <w:tcW w:w="2121" w:type="dxa"/>
          </w:tcPr>
          <w:p w14:paraId="22938666" w14:textId="77777777" w:rsidR="00930EE4" w:rsidRDefault="00930EE4"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4028" w:type="dxa"/>
          </w:tcPr>
          <w:p w14:paraId="22938667" w14:textId="77777777" w:rsidR="00930EE4" w:rsidRDefault="00930EE4" w:rsidP="00930E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State of the address</w:t>
            </w:r>
            <w:r w:rsidRPr="00661DB2">
              <w:rPr>
                <w:sz w:val="24"/>
                <w:szCs w:val="24"/>
              </w:rPr>
              <w:t xml:space="preserve"> E.g.</w:t>
            </w:r>
            <w:r>
              <w:rPr>
                <w:sz w:val="24"/>
                <w:szCs w:val="24"/>
              </w:rPr>
              <w:t xml:space="preserve"> </w:t>
            </w:r>
            <w:r w:rsidRPr="00661DB2">
              <w:rPr>
                <w:sz w:val="24"/>
                <w:szCs w:val="24"/>
              </w:rPr>
              <w:t>MA</w:t>
            </w:r>
          </w:p>
        </w:tc>
      </w:tr>
      <w:tr w:rsidR="00930EE4" w:rsidRPr="00661DB2" w14:paraId="2293866D" w14:textId="77777777" w:rsidTr="00146E3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85" w:type="dxa"/>
          </w:tcPr>
          <w:p w14:paraId="22938669" w14:textId="77777777" w:rsidR="00930EE4" w:rsidRPr="00B63413" w:rsidRDefault="00930EE4" w:rsidP="00146E33">
            <w:pPr>
              <w:rPr>
                <w:b w:val="0"/>
                <w:bCs w:val="0"/>
                <w:color w:val="000000" w:themeColor="text1"/>
                <w:sz w:val="24"/>
                <w:szCs w:val="24"/>
              </w:rPr>
            </w:pPr>
            <w:proofErr w:type="spellStart"/>
            <w:r>
              <w:rPr>
                <w:b w:val="0"/>
                <w:bCs w:val="0"/>
                <w:color w:val="000000" w:themeColor="text1"/>
                <w:sz w:val="24"/>
                <w:szCs w:val="24"/>
              </w:rPr>
              <w:t>Zip</w:t>
            </w:r>
            <w:r w:rsidR="00BC1CCF">
              <w:rPr>
                <w:b w:val="0"/>
                <w:bCs w:val="0"/>
                <w:color w:val="000000" w:themeColor="text1"/>
                <w:sz w:val="24"/>
                <w:szCs w:val="24"/>
              </w:rPr>
              <w:t>Code</w:t>
            </w:r>
            <w:proofErr w:type="spellEnd"/>
          </w:p>
        </w:tc>
        <w:tc>
          <w:tcPr>
            <w:tcW w:w="1679" w:type="dxa"/>
          </w:tcPr>
          <w:p w14:paraId="2293866A" w14:textId="77777777" w:rsidR="00930EE4"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121" w:type="dxa"/>
          </w:tcPr>
          <w:p w14:paraId="2293866B" w14:textId="77777777" w:rsidR="00930EE4"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4028" w:type="dxa"/>
          </w:tcPr>
          <w:p w14:paraId="2293866C" w14:textId="77777777" w:rsidR="00930EE4" w:rsidRPr="00661DB2" w:rsidRDefault="00930EE4"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Zip code of the address </w:t>
            </w:r>
            <w:proofErr w:type="spellStart"/>
            <w:r>
              <w:rPr>
                <w:sz w:val="24"/>
                <w:szCs w:val="24"/>
              </w:rPr>
              <w:t>Eg.</w:t>
            </w:r>
            <w:proofErr w:type="spellEnd"/>
            <w:r>
              <w:rPr>
                <w:sz w:val="24"/>
                <w:szCs w:val="24"/>
              </w:rPr>
              <w:t xml:space="preserve"> 02115</w:t>
            </w:r>
          </w:p>
        </w:tc>
      </w:tr>
      <w:tr w:rsidR="00BC1CCF" w:rsidRPr="00661DB2" w14:paraId="22938672" w14:textId="77777777" w:rsidTr="00146E33">
        <w:trPr>
          <w:trHeight w:val="698"/>
        </w:trPr>
        <w:tc>
          <w:tcPr>
            <w:cnfStyle w:val="001000000000" w:firstRow="0" w:lastRow="0" w:firstColumn="1" w:lastColumn="0" w:oddVBand="0" w:evenVBand="0" w:oddHBand="0" w:evenHBand="0" w:firstRowFirstColumn="0" w:firstRowLastColumn="0" w:lastRowFirstColumn="0" w:lastRowLastColumn="0"/>
            <w:tcW w:w="1685" w:type="dxa"/>
          </w:tcPr>
          <w:p w14:paraId="2293866E" w14:textId="77777777" w:rsidR="00BC1CCF" w:rsidRPr="00BC1CCF" w:rsidRDefault="00BC1CCF" w:rsidP="00146E33">
            <w:pPr>
              <w:rPr>
                <w:b w:val="0"/>
                <w:color w:val="000000" w:themeColor="text1"/>
                <w:sz w:val="24"/>
                <w:szCs w:val="24"/>
              </w:rPr>
            </w:pPr>
            <w:proofErr w:type="spellStart"/>
            <w:r w:rsidRPr="00BC1CCF">
              <w:rPr>
                <w:b w:val="0"/>
                <w:color w:val="000000" w:themeColor="text1"/>
                <w:sz w:val="24"/>
                <w:szCs w:val="24"/>
              </w:rPr>
              <w:t>Patient_ID</w:t>
            </w:r>
            <w:proofErr w:type="spellEnd"/>
          </w:p>
        </w:tc>
        <w:tc>
          <w:tcPr>
            <w:tcW w:w="1679" w:type="dxa"/>
          </w:tcPr>
          <w:p w14:paraId="2293866F" w14:textId="77777777" w:rsidR="00BC1CCF" w:rsidRDefault="00BC1CCF"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121" w:type="dxa"/>
          </w:tcPr>
          <w:p w14:paraId="22938670" w14:textId="77777777" w:rsidR="00BC1CCF" w:rsidRDefault="00BC1CCF" w:rsidP="00146E33">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FK,NN</w:t>
            </w:r>
            <w:proofErr w:type="gramEnd"/>
          </w:p>
        </w:tc>
        <w:tc>
          <w:tcPr>
            <w:tcW w:w="4028" w:type="dxa"/>
          </w:tcPr>
          <w:p w14:paraId="22938671" w14:textId="77777777" w:rsidR="00BC1CCF" w:rsidRDefault="00BC1CCF" w:rsidP="00146E3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This will be a reference to the </w:t>
            </w:r>
            <w:proofErr w:type="spellStart"/>
            <w:r w:rsidRPr="00044784">
              <w:rPr>
                <w:sz w:val="24"/>
                <w:szCs w:val="24"/>
              </w:rPr>
              <w:t>Patient_ID</w:t>
            </w:r>
            <w:proofErr w:type="spellEnd"/>
            <w:r w:rsidRPr="00044784">
              <w:rPr>
                <w:sz w:val="24"/>
                <w:szCs w:val="24"/>
              </w:rPr>
              <w:t xml:space="preserve"> from the patient entity.</w:t>
            </w:r>
          </w:p>
        </w:tc>
      </w:tr>
    </w:tbl>
    <w:p w14:paraId="22938673" w14:textId="77777777" w:rsidR="00B7354A" w:rsidRDefault="00B7354A" w:rsidP="00415187">
      <w:pPr>
        <w:rPr>
          <w:sz w:val="32"/>
          <w:szCs w:val="32"/>
        </w:rPr>
      </w:pPr>
    </w:p>
    <w:p w14:paraId="22938674" w14:textId="77777777" w:rsidR="009D5BBA" w:rsidRDefault="009D5BBA" w:rsidP="009D5BBA">
      <w:pPr>
        <w:rPr>
          <w:b/>
          <w:sz w:val="32"/>
          <w:szCs w:val="32"/>
        </w:rPr>
      </w:pPr>
      <w:r w:rsidRPr="004206A4">
        <w:rPr>
          <w:b/>
          <w:sz w:val="32"/>
          <w:szCs w:val="32"/>
        </w:rPr>
        <w:t>PATIENT</w:t>
      </w:r>
      <w:r>
        <w:rPr>
          <w:b/>
          <w:sz w:val="32"/>
          <w:szCs w:val="32"/>
        </w:rPr>
        <w:t>_CARDS</w:t>
      </w:r>
      <w:r w:rsidRPr="004206A4">
        <w:rPr>
          <w:b/>
          <w:sz w:val="32"/>
          <w:szCs w:val="32"/>
        </w:rPr>
        <w:t xml:space="preserve"> </w:t>
      </w:r>
      <w:r w:rsidR="009D79AE">
        <w:rPr>
          <w:b/>
          <w:sz w:val="32"/>
          <w:szCs w:val="32"/>
        </w:rPr>
        <w:t>–</w:t>
      </w:r>
    </w:p>
    <w:p w14:paraId="22938675" w14:textId="77777777" w:rsidR="009D79AE" w:rsidRPr="009D79AE" w:rsidRDefault="009D79AE" w:rsidP="009D5BBA">
      <w:pPr>
        <w:rPr>
          <w:sz w:val="24"/>
          <w:szCs w:val="24"/>
        </w:rPr>
      </w:pPr>
      <w:r>
        <w:rPr>
          <w:sz w:val="24"/>
          <w:szCs w:val="24"/>
        </w:rPr>
        <w:t>This entity stores card details of the patient for faster checkout or bill payments in the future.</w:t>
      </w:r>
    </w:p>
    <w:p w14:paraId="22938676" w14:textId="77777777" w:rsidR="009D79AE" w:rsidRPr="009D79AE" w:rsidRDefault="009D79AE" w:rsidP="009D5BBA">
      <w:pPr>
        <w:rPr>
          <w:sz w:val="32"/>
          <w:szCs w:val="32"/>
        </w:rPr>
      </w:pPr>
    </w:p>
    <w:tbl>
      <w:tblPr>
        <w:tblStyle w:val="ListTable3-Accent11"/>
        <w:tblW w:w="9242" w:type="dxa"/>
        <w:tblLook w:val="04A0" w:firstRow="1" w:lastRow="0" w:firstColumn="1" w:lastColumn="0" w:noHBand="0" w:noVBand="1"/>
      </w:tblPr>
      <w:tblGrid>
        <w:gridCol w:w="2100"/>
        <w:gridCol w:w="1574"/>
        <w:gridCol w:w="2025"/>
        <w:gridCol w:w="3543"/>
      </w:tblGrid>
      <w:tr w:rsidR="009D5BBA" w:rsidRPr="00EC61BE" w14:paraId="2293867B" w14:textId="77777777"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14:paraId="22938677" w14:textId="77777777" w:rsidR="009D5BBA" w:rsidRPr="00B63413" w:rsidRDefault="009D5BBA"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14:paraId="22938678" w14:textId="77777777" w:rsidR="009D5BBA" w:rsidRPr="00B63413" w:rsidRDefault="009D5BBA"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14:paraId="22938679" w14:textId="77777777" w:rsidR="009D5BBA" w:rsidRPr="00B63413" w:rsidRDefault="009D5BBA"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14:paraId="2293867A" w14:textId="77777777" w:rsidR="009D5BBA" w:rsidRPr="00B63413" w:rsidRDefault="009D5BBA"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9D5BBA" w:rsidRPr="00EC61BE" w14:paraId="22938680" w14:textId="77777777"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67C" w14:textId="77777777" w:rsidR="009D5BBA" w:rsidRPr="00B63413" w:rsidRDefault="009D5BBA" w:rsidP="009B13FC">
            <w:pPr>
              <w:rPr>
                <w:b w:val="0"/>
                <w:bCs w:val="0"/>
                <w:color w:val="000000" w:themeColor="text1"/>
                <w:sz w:val="24"/>
                <w:szCs w:val="24"/>
              </w:rPr>
            </w:pPr>
            <w:proofErr w:type="spellStart"/>
            <w:r>
              <w:rPr>
                <w:b w:val="0"/>
                <w:bCs w:val="0"/>
                <w:color w:val="000000" w:themeColor="text1"/>
                <w:sz w:val="24"/>
                <w:szCs w:val="24"/>
              </w:rPr>
              <w:t>Card_Number</w:t>
            </w:r>
            <w:proofErr w:type="spellEnd"/>
          </w:p>
        </w:tc>
        <w:tc>
          <w:tcPr>
            <w:tcW w:w="1574" w:type="dxa"/>
          </w:tcPr>
          <w:p w14:paraId="2293867D" w14:textId="77777777"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roofErr w:type="spellStart"/>
            <w:r>
              <w:rPr>
                <w:sz w:val="24"/>
                <w:szCs w:val="24"/>
              </w:rPr>
              <w:t>BigInt</w:t>
            </w:r>
            <w:proofErr w:type="spellEnd"/>
          </w:p>
        </w:tc>
        <w:tc>
          <w:tcPr>
            <w:tcW w:w="2025" w:type="dxa"/>
          </w:tcPr>
          <w:p w14:paraId="2293867E" w14:textId="77777777"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PK,</w:t>
            </w:r>
            <w:r w:rsidRPr="00EC61BE">
              <w:rPr>
                <w:sz w:val="24"/>
                <w:szCs w:val="24"/>
              </w:rPr>
              <w:t>NN</w:t>
            </w:r>
            <w:proofErr w:type="gramEnd"/>
          </w:p>
        </w:tc>
        <w:tc>
          <w:tcPr>
            <w:tcW w:w="3543" w:type="dxa"/>
          </w:tcPr>
          <w:p w14:paraId="2293867F" w14:textId="77777777"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Card Number </w:t>
            </w:r>
            <w:proofErr w:type="spellStart"/>
            <w:r>
              <w:rPr>
                <w:sz w:val="24"/>
                <w:szCs w:val="24"/>
              </w:rPr>
              <w:t>Eg.</w:t>
            </w:r>
            <w:proofErr w:type="spellEnd"/>
            <w:r>
              <w:rPr>
                <w:sz w:val="24"/>
                <w:szCs w:val="24"/>
              </w:rPr>
              <w:t xml:space="preserve"> 1248 8567 8556</w:t>
            </w:r>
          </w:p>
        </w:tc>
      </w:tr>
      <w:tr w:rsidR="009D5BBA" w:rsidRPr="00EC61BE" w14:paraId="22938686" w14:textId="77777777"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681" w14:textId="77777777" w:rsidR="009D5BBA" w:rsidRPr="00B63413" w:rsidRDefault="009D5BBA" w:rsidP="009B13FC">
            <w:pPr>
              <w:rPr>
                <w:b w:val="0"/>
                <w:bCs w:val="0"/>
                <w:color w:val="000000" w:themeColor="text1"/>
                <w:sz w:val="24"/>
                <w:szCs w:val="24"/>
              </w:rPr>
            </w:pPr>
            <w:proofErr w:type="spellStart"/>
            <w:r>
              <w:rPr>
                <w:b w:val="0"/>
                <w:bCs w:val="0"/>
                <w:color w:val="000000" w:themeColor="text1"/>
                <w:sz w:val="24"/>
                <w:szCs w:val="24"/>
              </w:rPr>
              <w:t>Valid_Through</w:t>
            </w:r>
            <w:proofErr w:type="spellEnd"/>
          </w:p>
        </w:tc>
        <w:tc>
          <w:tcPr>
            <w:tcW w:w="1574" w:type="dxa"/>
          </w:tcPr>
          <w:p w14:paraId="22938682" w14:textId="77777777" w:rsidR="009D5BBA" w:rsidRPr="00EC61BE" w:rsidRDefault="009D5BBA"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025" w:type="dxa"/>
          </w:tcPr>
          <w:p w14:paraId="22938683" w14:textId="77777777" w:rsidR="009D5BBA" w:rsidRPr="00EC61BE" w:rsidRDefault="009D5BBA"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43" w:type="dxa"/>
          </w:tcPr>
          <w:p w14:paraId="22938684" w14:textId="77777777" w:rsidR="009D5BBA" w:rsidRDefault="009D5BBA"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w:t>
            </w:r>
            <w:r>
              <w:rPr>
                <w:sz w:val="24"/>
                <w:szCs w:val="24"/>
              </w:rPr>
              <w:t>e expiry date of the card</w:t>
            </w:r>
          </w:p>
          <w:p w14:paraId="22938685" w14:textId="77777777" w:rsidR="009D5BBA" w:rsidRPr="00EC61BE" w:rsidRDefault="009D5BBA"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E.g. 20191211</w:t>
            </w:r>
          </w:p>
        </w:tc>
      </w:tr>
      <w:tr w:rsidR="009D5BBA" w:rsidRPr="00EC61BE" w14:paraId="2293868B" w14:textId="77777777"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687" w14:textId="77777777" w:rsidR="009D5BBA" w:rsidRPr="009B410D" w:rsidRDefault="009D5BBA" w:rsidP="009B13FC">
            <w:pPr>
              <w:rPr>
                <w:b w:val="0"/>
                <w:bCs w:val="0"/>
                <w:color w:val="000000" w:themeColor="text1"/>
                <w:sz w:val="24"/>
                <w:szCs w:val="24"/>
              </w:rPr>
            </w:pPr>
            <w:proofErr w:type="spellStart"/>
            <w:r>
              <w:rPr>
                <w:b w:val="0"/>
                <w:bCs w:val="0"/>
                <w:color w:val="000000" w:themeColor="text1"/>
                <w:sz w:val="24"/>
                <w:szCs w:val="24"/>
              </w:rPr>
              <w:t>Patient</w:t>
            </w:r>
            <w:r w:rsidRPr="009B410D">
              <w:rPr>
                <w:b w:val="0"/>
                <w:bCs w:val="0"/>
                <w:color w:val="000000" w:themeColor="text1"/>
                <w:sz w:val="24"/>
                <w:szCs w:val="24"/>
              </w:rPr>
              <w:t>_ID</w:t>
            </w:r>
            <w:proofErr w:type="spellEnd"/>
          </w:p>
        </w:tc>
        <w:tc>
          <w:tcPr>
            <w:tcW w:w="1574" w:type="dxa"/>
          </w:tcPr>
          <w:p w14:paraId="22938688" w14:textId="77777777"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689" w14:textId="77777777"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FK,NN</w:t>
            </w:r>
            <w:proofErr w:type="gramEnd"/>
          </w:p>
        </w:tc>
        <w:tc>
          <w:tcPr>
            <w:tcW w:w="3543" w:type="dxa"/>
          </w:tcPr>
          <w:p w14:paraId="2293868A" w14:textId="77777777" w:rsidR="009D5BBA" w:rsidRPr="00EC61BE" w:rsidRDefault="009D5BBA"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Patient_ID</w:t>
            </w:r>
            <w:proofErr w:type="spellEnd"/>
            <w:r>
              <w:rPr>
                <w:sz w:val="24"/>
                <w:szCs w:val="24"/>
              </w:rPr>
              <w:t xml:space="preserve"> from the Patient</w:t>
            </w:r>
            <w:r w:rsidRPr="00EC61BE">
              <w:rPr>
                <w:sz w:val="24"/>
                <w:szCs w:val="24"/>
              </w:rPr>
              <w:t xml:space="preserve"> entity.</w:t>
            </w:r>
          </w:p>
        </w:tc>
      </w:tr>
    </w:tbl>
    <w:p w14:paraId="2293868C" w14:textId="77777777" w:rsidR="009D5BBA" w:rsidRDefault="009D5BBA" w:rsidP="00415187">
      <w:pPr>
        <w:rPr>
          <w:sz w:val="32"/>
          <w:szCs w:val="32"/>
        </w:rPr>
      </w:pPr>
    </w:p>
    <w:p w14:paraId="2293868D" w14:textId="77777777" w:rsidR="00B7354A" w:rsidRDefault="00B7354A" w:rsidP="00415187">
      <w:pPr>
        <w:rPr>
          <w:sz w:val="32"/>
          <w:szCs w:val="32"/>
        </w:rPr>
      </w:pPr>
    </w:p>
    <w:p w14:paraId="2293868E" w14:textId="77777777" w:rsidR="005D6BF8" w:rsidRDefault="005D6BF8" w:rsidP="00415187">
      <w:pPr>
        <w:rPr>
          <w:b/>
          <w:sz w:val="32"/>
          <w:szCs w:val="32"/>
        </w:rPr>
      </w:pPr>
      <w:r w:rsidRPr="00934F9B">
        <w:rPr>
          <w:b/>
          <w:sz w:val="32"/>
          <w:szCs w:val="32"/>
        </w:rPr>
        <w:t>TREATMENT</w:t>
      </w:r>
      <w:r w:rsidR="00934F9B">
        <w:rPr>
          <w:b/>
          <w:sz w:val="32"/>
          <w:szCs w:val="32"/>
        </w:rPr>
        <w:t xml:space="preserve"> –</w:t>
      </w:r>
    </w:p>
    <w:p w14:paraId="2293868F" w14:textId="77777777" w:rsidR="009D79AE" w:rsidRDefault="009D79AE" w:rsidP="00415187">
      <w:pPr>
        <w:rPr>
          <w:sz w:val="24"/>
          <w:szCs w:val="24"/>
        </w:rPr>
      </w:pPr>
      <w:r>
        <w:rPr>
          <w:sz w:val="24"/>
          <w:szCs w:val="24"/>
        </w:rPr>
        <w:t>This entity provides the information regarding which treatment/s performed at particular appointment.</w:t>
      </w:r>
    </w:p>
    <w:p w14:paraId="22938690" w14:textId="77777777" w:rsidR="00B64BAE" w:rsidRPr="009D79AE" w:rsidRDefault="00B64BAE" w:rsidP="00415187">
      <w:pPr>
        <w:rPr>
          <w:sz w:val="24"/>
          <w:szCs w:val="24"/>
        </w:rPr>
      </w:pPr>
    </w:p>
    <w:tbl>
      <w:tblPr>
        <w:tblStyle w:val="ListTable3-Accent11"/>
        <w:tblW w:w="9242" w:type="dxa"/>
        <w:tblLook w:val="04A0" w:firstRow="1" w:lastRow="0" w:firstColumn="1" w:lastColumn="0" w:noHBand="0" w:noVBand="1"/>
      </w:tblPr>
      <w:tblGrid>
        <w:gridCol w:w="2100"/>
        <w:gridCol w:w="1574"/>
        <w:gridCol w:w="2025"/>
        <w:gridCol w:w="3543"/>
      </w:tblGrid>
      <w:tr w:rsidR="00934F9B" w:rsidRPr="00EC61BE" w14:paraId="22938695" w14:textId="77777777"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14:paraId="22938691" w14:textId="77777777" w:rsidR="00934F9B" w:rsidRPr="00B63413" w:rsidRDefault="00934F9B"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14:paraId="22938692" w14:textId="77777777" w:rsidR="00934F9B" w:rsidRPr="00B63413" w:rsidRDefault="00934F9B"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14:paraId="22938693" w14:textId="77777777" w:rsidR="00934F9B" w:rsidRPr="00B63413" w:rsidRDefault="00934F9B"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14:paraId="22938694" w14:textId="77777777" w:rsidR="00934F9B" w:rsidRPr="00B63413" w:rsidRDefault="00934F9B"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934F9B" w:rsidRPr="00EC61BE" w14:paraId="2293869A" w14:textId="77777777"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696" w14:textId="77777777" w:rsidR="00934F9B" w:rsidRPr="00B63413" w:rsidRDefault="00934F9B" w:rsidP="009B13FC">
            <w:pPr>
              <w:rPr>
                <w:b w:val="0"/>
                <w:bCs w:val="0"/>
                <w:color w:val="000000" w:themeColor="text1"/>
                <w:sz w:val="24"/>
                <w:szCs w:val="24"/>
              </w:rPr>
            </w:pPr>
            <w:proofErr w:type="spellStart"/>
            <w:r>
              <w:rPr>
                <w:b w:val="0"/>
                <w:bCs w:val="0"/>
                <w:color w:val="000000" w:themeColor="text1"/>
                <w:sz w:val="24"/>
                <w:szCs w:val="24"/>
              </w:rPr>
              <w:t>Treatment_ID</w:t>
            </w:r>
            <w:proofErr w:type="spellEnd"/>
          </w:p>
        </w:tc>
        <w:tc>
          <w:tcPr>
            <w:tcW w:w="1574" w:type="dxa"/>
          </w:tcPr>
          <w:p w14:paraId="22938697" w14:textId="77777777" w:rsidR="00934F9B" w:rsidRPr="00EC61BE" w:rsidRDefault="00934F9B"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698" w14:textId="77777777" w:rsidR="00934F9B" w:rsidRPr="00EC61BE" w:rsidRDefault="00934F9B"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14:paraId="22938699" w14:textId="77777777" w:rsidR="00934F9B" w:rsidRPr="00EC61BE" w:rsidRDefault="00934F9B"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Treatment_ID</w:t>
            </w:r>
            <w:proofErr w:type="spellEnd"/>
            <w:r>
              <w:rPr>
                <w:sz w:val="24"/>
                <w:szCs w:val="24"/>
              </w:rPr>
              <w:t xml:space="preserve"> from the </w:t>
            </w:r>
            <w:proofErr w:type="spellStart"/>
            <w:r>
              <w:rPr>
                <w:sz w:val="24"/>
                <w:szCs w:val="24"/>
              </w:rPr>
              <w:t>Treatment_Catalog</w:t>
            </w:r>
            <w:proofErr w:type="spellEnd"/>
            <w:r w:rsidRPr="00EC61BE">
              <w:rPr>
                <w:sz w:val="24"/>
                <w:szCs w:val="24"/>
              </w:rPr>
              <w:t xml:space="preserve"> entity.</w:t>
            </w:r>
          </w:p>
        </w:tc>
      </w:tr>
      <w:tr w:rsidR="00934F9B" w:rsidRPr="00EC61BE" w14:paraId="2293869F" w14:textId="77777777"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69B" w14:textId="77777777" w:rsidR="00934F9B" w:rsidRPr="009B410D" w:rsidRDefault="00934F9B" w:rsidP="009B13FC">
            <w:pPr>
              <w:rPr>
                <w:b w:val="0"/>
                <w:bCs w:val="0"/>
                <w:color w:val="000000" w:themeColor="text1"/>
                <w:sz w:val="24"/>
                <w:szCs w:val="24"/>
              </w:rPr>
            </w:pPr>
            <w:proofErr w:type="spellStart"/>
            <w:r>
              <w:rPr>
                <w:b w:val="0"/>
                <w:bCs w:val="0"/>
                <w:color w:val="000000" w:themeColor="text1"/>
                <w:sz w:val="24"/>
                <w:szCs w:val="24"/>
              </w:rPr>
              <w:t>Appointment</w:t>
            </w:r>
            <w:r w:rsidRPr="009B410D">
              <w:rPr>
                <w:b w:val="0"/>
                <w:bCs w:val="0"/>
                <w:color w:val="000000" w:themeColor="text1"/>
                <w:sz w:val="24"/>
                <w:szCs w:val="24"/>
              </w:rPr>
              <w:t>_ID</w:t>
            </w:r>
            <w:proofErr w:type="spellEnd"/>
          </w:p>
        </w:tc>
        <w:tc>
          <w:tcPr>
            <w:tcW w:w="1574" w:type="dxa"/>
          </w:tcPr>
          <w:p w14:paraId="2293869C" w14:textId="77777777" w:rsidR="00934F9B" w:rsidRPr="00EC61BE" w:rsidRDefault="00934F9B"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14:paraId="2293869D" w14:textId="77777777" w:rsidR="00934F9B" w:rsidRPr="00EC61BE" w:rsidRDefault="00934F9B"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PFK,NN</w:t>
            </w:r>
            <w:proofErr w:type="gramEnd"/>
          </w:p>
        </w:tc>
        <w:tc>
          <w:tcPr>
            <w:tcW w:w="3543" w:type="dxa"/>
          </w:tcPr>
          <w:p w14:paraId="2293869E" w14:textId="77777777" w:rsidR="00934F9B" w:rsidRPr="00EC61BE" w:rsidRDefault="00934F9B"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Appointment_ID</w:t>
            </w:r>
            <w:proofErr w:type="spellEnd"/>
            <w:r>
              <w:rPr>
                <w:sz w:val="24"/>
                <w:szCs w:val="24"/>
              </w:rPr>
              <w:t xml:space="preserve"> from the Appointment</w:t>
            </w:r>
            <w:r w:rsidRPr="00EC61BE">
              <w:rPr>
                <w:sz w:val="24"/>
                <w:szCs w:val="24"/>
              </w:rPr>
              <w:t xml:space="preserve"> entity.</w:t>
            </w:r>
          </w:p>
        </w:tc>
      </w:tr>
    </w:tbl>
    <w:p w14:paraId="229386A0" w14:textId="77777777" w:rsidR="009D79AE" w:rsidRDefault="009D79AE" w:rsidP="00864B74">
      <w:pPr>
        <w:rPr>
          <w:b/>
          <w:sz w:val="32"/>
          <w:szCs w:val="32"/>
        </w:rPr>
      </w:pPr>
    </w:p>
    <w:p w14:paraId="229386A1" w14:textId="77777777" w:rsidR="00864B74" w:rsidRDefault="00864B74" w:rsidP="00864B74">
      <w:pPr>
        <w:rPr>
          <w:b/>
          <w:sz w:val="32"/>
          <w:szCs w:val="32"/>
        </w:rPr>
      </w:pPr>
      <w:r>
        <w:rPr>
          <w:b/>
          <w:sz w:val="32"/>
          <w:szCs w:val="32"/>
        </w:rPr>
        <w:t>DENTIST_SPECIALIZATION –</w:t>
      </w:r>
    </w:p>
    <w:p w14:paraId="229386A2" w14:textId="77777777" w:rsidR="00934F9B" w:rsidRDefault="009D79AE" w:rsidP="00415187">
      <w:pPr>
        <w:rPr>
          <w:sz w:val="24"/>
          <w:szCs w:val="24"/>
        </w:rPr>
      </w:pPr>
      <w:r>
        <w:rPr>
          <w:sz w:val="24"/>
          <w:szCs w:val="24"/>
        </w:rPr>
        <w:t>This entity provides information regarding the specializations of the dentist.</w:t>
      </w:r>
    </w:p>
    <w:p w14:paraId="229386A3" w14:textId="77777777" w:rsidR="009D79AE" w:rsidRDefault="009D79AE" w:rsidP="00415187">
      <w:pPr>
        <w:rPr>
          <w:sz w:val="24"/>
          <w:szCs w:val="24"/>
        </w:rPr>
      </w:pPr>
      <w:r>
        <w:rPr>
          <w:sz w:val="24"/>
          <w:szCs w:val="24"/>
        </w:rPr>
        <w:t>Dentist can have one or more specializations.</w:t>
      </w:r>
    </w:p>
    <w:p w14:paraId="229386A4" w14:textId="77777777" w:rsidR="00B64BAE" w:rsidRPr="009D79AE" w:rsidRDefault="00B64BAE" w:rsidP="00415187">
      <w:pPr>
        <w:rPr>
          <w:sz w:val="24"/>
          <w:szCs w:val="24"/>
        </w:rPr>
      </w:pPr>
    </w:p>
    <w:tbl>
      <w:tblPr>
        <w:tblStyle w:val="ListTable3-Accent11"/>
        <w:tblW w:w="9242" w:type="dxa"/>
        <w:tblLook w:val="04A0" w:firstRow="1" w:lastRow="0" w:firstColumn="1" w:lastColumn="0" w:noHBand="0" w:noVBand="1"/>
      </w:tblPr>
      <w:tblGrid>
        <w:gridCol w:w="2100"/>
        <w:gridCol w:w="1574"/>
        <w:gridCol w:w="2025"/>
        <w:gridCol w:w="3543"/>
      </w:tblGrid>
      <w:tr w:rsidR="00864B74" w:rsidRPr="00EC61BE" w14:paraId="229386A9" w14:textId="77777777"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14:paraId="229386A5" w14:textId="77777777" w:rsidR="00864B74" w:rsidRPr="00B63413" w:rsidRDefault="00864B74"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14:paraId="229386A6" w14:textId="77777777" w:rsidR="00864B74" w:rsidRPr="00B63413" w:rsidRDefault="00864B74"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14:paraId="229386A7" w14:textId="77777777" w:rsidR="00864B74" w:rsidRPr="00B63413" w:rsidRDefault="00864B74"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14:paraId="229386A8" w14:textId="77777777" w:rsidR="00864B74" w:rsidRPr="00B63413" w:rsidRDefault="00864B74"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864B74" w:rsidRPr="00EC61BE" w14:paraId="229386AE" w14:textId="77777777"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6AA" w14:textId="77777777" w:rsidR="00864B74" w:rsidRPr="00B63413" w:rsidRDefault="00864B74" w:rsidP="009B13FC">
            <w:pPr>
              <w:rPr>
                <w:b w:val="0"/>
                <w:bCs w:val="0"/>
                <w:color w:val="000000" w:themeColor="text1"/>
                <w:sz w:val="24"/>
                <w:szCs w:val="24"/>
              </w:rPr>
            </w:pPr>
            <w:proofErr w:type="spellStart"/>
            <w:r>
              <w:rPr>
                <w:b w:val="0"/>
                <w:bCs w:val="0"/>
                <w:color w:val="000000" w:themeColor="text1"/>
                <w:sz w:val="24"/>
                <w:szCs w:val="24"/>
              </w:rPr>
              <w:t>Dentist_ID</w:t>
            </w:r>
            <w:proofErr w:type="spellEnd"/>
          </w:p>
        </w:tc>
        <w:tc>
          <w:tcPr>
            <w:tcW w:w="1574" w:type="dxa"/>
          </w:tcPr>
          <w:p w14:paraId="229386AB" w14:textId="77777777" w:rsidR="00864B74" w:rsidRPr="00EC61BE" w:rsidRDefault="00864B74"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6AC" w14:textId="77777777" w:rsidR="00864B74" w:rsidRPr="00EC61BE" w:rsidRDefault="00864B74"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14:paraId="229386AD" w14:textId="77777777" w:rsidR="00864B74" w:rsidRPr="00EC61BE" w:rsidRDefault="00864B74"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Dentist_ID</w:t>
            </w:r>
            <w:proofErr w:type="spellEnd"/>
            <w:r>
              <w:rPr>
                <w:sz w:val="24"/>
                <w:szCs w:val="24"/>
              </w:rPr>
              <w:t xml:space="preserve"> from the Dentist</w:t>
            </w:r>
            <w:r w:rsidRPr="00EC61BE">
              <w:rPr>
                <w:sz w:val="24"/>
                <w:szCs w:val="24"/>
              </w:rPr>
              <w:t xml:space="preserve"> entity.</w:t>
            </w:r>
          </w:p>
        </w:tc>
      </w:tr>
      <w:tr w:rsidR="00864B74" w:rsidRPr="00EC61BE" w14:paraId="229386B3" w14:textId="77777777"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6AF" w14:textId="77777777" w:rsidR="00864B74" w:rsidRPr="009B410D" w:rsidRDefault="00864B74" w:rsidP="009B13FC">
            <w:pPr>
              <w:rPr>
                <w:b w:val="0"/>
                <w:bCs w:val="0"/>
                <w:color w:val="000000" w:themeColor="text1"/>
                <w:sz w:val="24"/>
                <w:szCs w:val="24"/>
              </w:rPr>
            </w:pPr>
            <w:proofErr w:type="spellStart"/>
            <w:r>
              <w:rPr>
                <w:b w:val="0"/>
                <w:bCs w:val="0"/>
                <w:color w:val="000000" w:themeColor="text1"/>
                <w:sz w:val="24"/>
                <w:szCs w:val="24"/>
              </w:rPr>
              <w:t>Specialization</w:t>
            </w:r>
            <w:r w:rsidRPr="009B410D">
              <w:rPr>
                <w:b w:val="0"/>
                <w:bCs w:val="0"/>
                <w:color w:val="000000" w:themeColor="text1"/>
                <w:sz w:val="24"/>
                <w:szCs w:val="24"/>
              </w:rPr>
              <w:t>_ID</w:t>
            </w:r>
            <w:proofErr w:type="spellEnd"/>
          </w:p>
        </w:tc>
        <w:tc>
          <w:tcPr>
            <w:tcW w:w="1574" w:type="dxa"/>
          </w:tcPr>
          <w:p w14:paraId="229386B0" w14:textId="77777777" w:rsidR="00864B74" w:rsidRPr="00EC61BE" w:rsidRDefault="00864B74"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14:paraId="229386B1" w14:textId="77777777" w:rsidR="00864B74" w:rsidRPr="00EC61BE" w:rsidRDefault="00864B74"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PFK,NN</w:t>
            </w:r>
            <w:proofErr w:type="gramEnd"/>
          </w:p>
        </w:tc>
        <w:tc>
          <w:tcPr>
            <w:tcW w:w="3543" w:type="dxa"/>
          </w:tcPr>
          <w:p w14:paraId="229386B2" w14:textId="77777777" w:rsidR="00864B74" w:rsidRPr="00EC61BE" w:rsidRDefault="00864B74"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Specialization_ID</w:t>
            </w:r>
            <w:proofErr w:type="spellEnd"/>
            <w:r>
              <w:rPr>
                <w:sz w:val="24"/>
                <w:szCs w:val="24"/>
              </w:rPr>
              <w:t xml:space="preserve"> from the Specialization</w:t>
            </w:r>
            <w:r w:rsidRPr="00EC61BE">
              <w:rPr>
                <w:sz w:val="24"/>
                <w:szCs w:val="24"/>
              </w:rPr>
              <w:t xml:space="preserve"> entity.</w:t>
            </w:r>
          </w:p>
        </w:tc>
      </w:tr>
    </w:tbl>
    <w:p w14:paraId="229386B4" w14:textId="77777777" w:rsidR="007678FF" w:rsidRDefault="007678FF" w:rsidP="00300F4F">
      <w:pPr>
        <w:rPr>
          <w:b/>
          <w:color w:val="0D0D0D" w:themeColor="text1" w:themeTint="F2"/>
          <w:sz w:val="32"/>
          <w:szCs w:val="32"/>
        </w:rPr>
      </w:pPr>
    </w:p>
    <w:p w14:paraId="229386B5" w14:textId="77777777" w:rsidR="00300F4F" w:rsidRDefault="00132D9D" w:rsidP="00300F4F">
      <w:pPr>
        <w:rPr>
          <w:b/>
          <w:color w:val="0D0D0D" w:themeColor="text1" w:themeTint="F2"/>
          <w:sz w:val="32"/>
          <w:szCs w:val="32"/>
        </w:rPr>
      </w:pPr>
      <w:r>
        <w:rPr>
          <w:b/>
          <w:color w:val="0D0D0D" w:themeColor="text1" w:themeTint="F2"/>
          <w:sz w:val="32"/>
          <w:szCs w:val="32"/>
        </w:rPr>
        <w:lastRenderedPageBreak/>
        <w:t>APPOINTMENT -</w:t>
      </w:r>
    </w:p>
    <w:p w14:paraId="229386B6" w14:textId="77777777" w:rsidR="00624253" w:rsidRPr="0061341C" w:rsidRDefault="0030337B" w:rsidP="00300F4F">
      <w:pPr>
        <w:rPr>
          <w:color w:val="0D0D0D" w:themeColor="text1" w:themeTint="F2"/>
          <w:sz w:val="24"/>
          <w:szCs w:val="24"/>
        </w:rPr>
      </w:pPr>
      <w:r w:rsidRPr="0061341C">
        <w:rPr>
          <w:color w:val="0D0D0D" w:themeColor="text1" w:themeTint="F2"/>
          <w:sz w:val="24"/>
          <w:szCs w:val="24"/>
        </w:rPr>
        <w:t>An arrangement for the dentist and patient to meet at a particular room, at a given time and place</w:t>
      </w:r>
      <w:r w:rsidR="00F431E7" w:rsidRPr="0061341C">
        <w:rPr>
          <w:color w:val="0D0D0D" w:themeColor="text1" w:themeTint="F2"/>
          <w:sz w:val="24"/>
          <w:szCs w:val="24"/>
        </w:rPr>
        <w:t xml:space="preserve"> along with stored information to summarize the appointment</w:t>
      </w:r>
      <w:r w:rsidRPr="0061341C">
        <w:rPr>
          <w:color w:val="0D0D0D" w:themeColor="text1" w:themeTint="F2"/>
          <w:sz w:val="24"/>
          <w:szCs w:val="24"/>
        </w:rPr>
        <w:t>.</w:t>
      </w:r>
    </w:p>
    <w:p w14:paraId="229386B7" w14:textId="77777777" w:rsidR="00624253" w:rsidRDefault="00624253" w:rsidP="00300F4F">
      <w:pPr>
        <w:rPr>
          <w:color w:val="0D0D0D" w:themeColor="text1" w:themeTint="F2"/>
          <w:sz w:val="26"/>
          <w:szCs w:val="26"/>
        </w:rPr>
      </w:pPr>
    </w:p>
    <w:tbl>
      <w:tblPr>
        <w:tblStyle w:val="ListTable3-Accent11"/>
        <w:tblW w:w="9513" w:type="dxa"/>
        <w:tblLook w:val="04A0" w:firstRow="1" w:lastRow="0" w:firstColumn="1" w:lastColumn="0" w:noHBand="0" w:noVBand="1"/>
      </w:tblPr>
      <w:tblGrid>
        <w:gridCol w:w="2026"/>
        <w:gridCol w:w="1627"/>
        <w:gridCol w:w="2090"/>
        <w:gridCol w:w="3770"/>
      </w:tblGrid>
      <w:tr w:rsidR="00624253" w:rsidRPr="00044784" w14:paraId="229386BC" w14:textId="77777777" w:rsidTr="00C31A7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14:paraId="229386B8" w14:textId="77777777" w:rsidR="00624253" w:rsidRPr="00B63413" w:rsidRDefault="00624253" w:rsidP="00624253">
            <w:pPr>
              <w:rPr>
                <w:bCs w:val="0"/>
                <w:color w:val="000000" w:themeColor="text1"/>
                <w:sz w:val="24"/>
                <w:szCs w:val="24"/>
              </w:rPr>
            </w:pPr>
            <w:r w:rsidRPr="00B63413">
              <w:rPr>
                <w:bCs w:val="0"/>
                <w:color w:val="000000" w:themeColor="text1"/>
                <w:sz w:val="24"/>
                <w:szCs w:val="24"/>
              </w:rPr>
              <w:t>ATTRIBUTE</w:t>
            </w:r>
          </w:p>
        </w:tc>
        <w:tc>
          <w:tcPr>
            <w:tcW w:w="1627" w:type="dxa"/>
            <w:shd w:val="clear" w:color="auto" w:fill="BDD6EE" w:themeFill="accent1" w:themeFillTint="66"/>
            <w:hideMark/>
          </w:tcPr>
          <w:p w14:paraId="229386B9" w14:textId="77777777"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90" w:type="dxa"/>
            <w:shd w:val="clear" w:color="auto" w:fill="BDD6EE" w:themeFill="accent1" w:themeFillTint="66"/>
            <w:hideMark/>
          </w:tcPr>
          <w:p w14:paraId="229386BA" w14:textId="77777777"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770" w:type="dxa"/>
            <w:shd w:val="clear" w:color="auto" w:fill="BDD6EE" w:themeFill="accent1" w:themeFillTint="66"/>
            <w:hideMark/>
          </w:tcPr>
          <w:p w14:paraId="229386BB" w14:textId="77777777"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624253" w:rsidRPr="00044784" w14:paraId="229386C1" w14:textId="77777777" w:rsidTr="00C31A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14:paraId="229386BD" w14:textId="77777777"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Appt_ID</w:t>
            </w:r>
            <w:proofErr w:type="spellEnd"/>
          </w:p>
        </w:tc>
        <w:tc>
          <w:tcPr>
            <w:tcW w:w="1627" w:type="dxa"/>
            <w:hideMark/>
          </w:tcPr>
          <w:p w14:paraId="229386BE"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Integer </w:t>
            </w:r>
          </w:p>
        </w:tc>
        <w:tc>
          <w:tcPr>
            <w:tcW w:w="2090" w:type="dxa"/>
            <w:hideMark/>
          </w:tcPr>
          <w:p w14:paraId="229386BF"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PK (NN)</w:t>
            </w:r>
          </w:p>
        </w:tc>
        <w:tc>
          <w:tcPr>
            <w:tcW w:w="3770" w:type="dxa"/>
            <w:hideMark/>
          </w:tcPr>
          <w:p w14:paraId="229386C0"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A Unique ID assigned to an appointment instance to keep track </w:t>
            </w:r>
            <w:proofErr w:type="spellStart"/>
            <w:r w:rsidRPr="00044784">
              <w:rPr>
                <w:sz w:val="24"/>
                <w:szCs w:val="24"/>
              </w:rPr>
              <w:t>Eg.</w:t>
            </w:r>
            <w:proofErr w:type="spellEnd"/>
            <w:r w:rsidRPr="00044784">
              <w:rPr>
                <w:sz w:val="24"/>
                <w:szCs w:val="24"/>
              </w:rPr>
              <w:t xml:space="preserve"> 3452</w:t>
            </w:r>
          </w:p>
        </w:tc>
      </w:tr>
      <w:tr w:rsidR="00624253" w:rsidRPr="00044784" w14:paraId="229386C6" w14:textId="77777777" w:rsidTr="00C31A7C">
        <w:trPr>
          <w:trHeight w:val="444"/>
        </w:trPr>
        <w:tc>
          <w:tcPr>
            <w:cnfStyle w:val="001000000000" w:firstRow="0" w:lastRow="0" w:firstColumn="1" w:lastColumn="0" w:oddVBand="0" w:evenVBand="0" w:oddHBand="0" w:evenHBand="0" w:firstRowFirstColumn="0" w:firstRowLastColumn="0" w:lastRowFirstColumn="0" w:lastRowLastColumn="0"/>
            <w:tcW w:w="2026" w:type="dxa"/>
            <w:hideMark/>
          </w:tcPr>
          <w:p w14:paraId="229386C2" w14:textId="77777777"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Start_Time</w:t>
            </w:r>
            <w:proofErr w:type="spellEnd"/>
          </w:p>
        </w:tc>
        <w:tc>
          <w:tcPr>
            <w:tcW w:w="1627" w:type="dxa"/>
            <w:hideMark/>
          </w:tcPr>
          <w:p w14:paraId="229386C3" w14:textId="77777777"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datetime</w:t>
            </w:r>
          </w:p>
        </w:tc>
        <w:tc>
          <w:tcPr>
            <w:tcW w:w="2090" w:type="dxa"/>
            <w:hideMark/>
          </w:tcPr>
          <w:p w14:paraId="229386C4" w14:textId="77777777"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NN</w:t>
            </w:r>
          </w:p>
        </w:tc>
        <w:tc>
          <w:tcPr>
            <w:tcW w:w="3770" w:type="dxa"/>
            <w:hideMark/>
          </w:tcPr>
          <w:p w14:paraId="229386C5" w14:textId="77777777"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Starting time of appointment. </w:t>
            </w:r>
            <w:proofErr w:type="spellStart"/>
            <w:r w:rsidRPr="00044784">
              <w:rPr>
                <w:sz w:val="24"/>
                <w:szCs w:val="24"/>
              </w:rPr>
              <w:t>Eg.</w:t>
            </w:r>
            <w:proofErr w:type="spellEnd"/>
            <w:r w:rsidRPr="00044784">
              <w:rPr>
                <w:sz w:val="24"/>
                <w:szCs w:val="24"/>
              </w:rPr>
              <w:t xml:space="preserve"> 20191018 14:00:00</w:t>
            </w:r>
          </w:p>
        </w:tc>
      </w:tr>
      <w:tr w:rsidR="00624253" w:rsidRPr="00044784" w14:paraId="229386CB" w14:textId="77777777" w:rsidTr="00C31A7C">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14:paraId="229386C7" w14:textId="77777777"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End_Time</w:t>
            </w:r>
            <w:proofErr w:type="spellEnd"/>
          </w:p>
        </w:tc>
        <w:tc>
          <w:tcPr>
            <w:tcW w:w="1627" w:type="dxa"/>
            <w:hideMark/>
          </w:tcPr>
          <w:p w14:paraId="229386C8"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datetime</w:t>
            </w:r>
          </w:p>
        </w:tc>
        <w:tc>
          <w:tcPr>
            <w:tcW w:w="2090" w:type="dxa"/>
            <w:hideMark/>
          </w:tcPr>
          <w:p w14:paraId="229386C9"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NN</w:t>
            </w:r>
          </w:p>
        </w:tc>
        <w:tc>
          <w:tcPr>
            <w:tcW w:w="3770" w:type="dxa"/>
            <w:hideMark/>
          </w:tcPr>
          <w:p w14:paraId="229386CA"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Starting time of appointment. </w:t>
            </w:r>
            <w:proofErr w:type="spellStart"/>
            <w:r w:rsidRPr="00044784">
              <w:rPr>
                <w:sz w:val="24"/>
                <w:szCs w:val="24"/>
              </w:rPr>
              <w:t>Eg.</w:t>
            </w:r>
            <w:proofErr w:type="spellEnd"/>
            <w:r w:rsidRPr="00044784">
              <w:rPr>
                <w:sz w:val="24"/>
                <w:szCs w:val="24"/>
              </w:rPr>
              <w:t xml:space="preserve"> 20191018 15:00:00</w:t>
            </w:r>
          </w:p>
        </w:tc>
      </w:tr>
      <w:tr w:rsidR="00624253" w:rsidRPr="00044784" w14:paraId="229386D0" w14:textId="77777777" w:rsidTr="00C31A7C">
        <w:trPr>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14:paraId="229386CC" w14:textId="77777777" w:rsidR="00624253" w:rsidRPr="00B63413" w:rsidRDefault="00624253" w:rsidP="00624253">
            <w:pPr>
              <w:rPr>
                <w:b w:val="0"/>
                <w:bCs w:val="0"/>
                <w:color w:val="000000" w:themeColor="text1"/>
                <w:sz w:val="24"/>
                <w:szCs w:val="24"/>
              </w:rPr>
            </w:pPr>
            <w:r w:rsidRPr="00B63413">
              <w:rPr>
                <w:b w:val="0"/>
                <w:bCs w:val="0"/>
                <w:color w:val="000000" w:themeColor="text1"/>
                <w:sz w:val="24"/>
                <w:szCs w:val="24"/>
              </w:rPr>
              <w:t>Status</w:t>
            </w:r>
          </w:p>
        </w:tc>
        <w:tc>
          <w:tcPr>
            <w:tcW w:w="1627" w:type="dxa"/>
            <w:hideMark/>
          </w:tcPr>
          <w:p w14:paraId="229386CD" w14:textId="77777777"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044784">
              <w:rPr>
                <w:sz w:val="24"/>
                <w:szCs w:val="24"/>
              </w:rPr>
              <w:t>Char</w:t>
            </w:r>
            <w:r w:rsidR="009702A5">
              <w:rPr>
                <w:sz w:val="24"/>
                <w:szCs w:val="24"/>
              </w:rPr>
              <w:t>(</w:t>
            </w:r>
            <w:proofErr w:type="gramEnd"/>
            <w:r w:rsidR="009702A5">
              <w:rPr>
                <w:sz w:val="24"/>
                <w:szCs w:val="24"/>
              </w:rPr>
              <w:t>1)</w:t>
            </w:r>
          </w:p>
        </w:tc>
        <w:tc>
          <w:tcPr>
            <w:tcW w:w="2090" w:type="dxa"/>
            <w:hideMark/>
          </w:tcPr>
          <w:p w14:paraId="229386CE" w14:textId="77777777"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NN</w:t>
            </w:r>
          </w:p>
        </w:tc>
        <w:tc>
          <w:tcPr>
            <w:tcW w:w="3770" w:type="dxa"/>
            <w:hideMark/>
          </w:tcPr>
          <w:p w14:paraId="229386CF" w14:textId="77777777"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Status of the appointment. </w:t>
            </w:r>
            <w:proofErr w:type="spellStart"/>
            <w:r w:rsidRPr="00044784">
              <w:rPr>
                <w:sz w:val="24"/>
                <w:szCs w:val="24"/>
              </w:rPr>
              <w:t>Eg.</w:t>
            </w:r>
            <w:proofErr w:type="spellEnd"/>
            <w:r w:rsidRPr="00044784">
              <w:rPr>
                <w:sz w:val="24"/>
                <w:szCs w:val="24"/>
              </w:rPr>
              <w:t xml:space="preserve"> ‘O’=Open, ‘X’=Cancelled</w:t>
            </w:r>
            <w:r w:rsidR="00193841">
              <w:rPr>
                <w:sz w:val="24"/>
                <w:szCs w:val="24"/>
              </w:rPr>
              <w:t>, ‘D’ = Done</w:t>
            </w:r>
          </w:p>
        </w:tc>
      </w:tr>
      <w:tr w:rsidR="00624253" w:rsidRPr="00044784" w14:paraId="229386D5" w14:textId="77777777" w:rsidTr="00C31A7C">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tcPr>
          <w:p w14:paraId="229386D1" w14:textId="77777777"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Patient_ID</w:t>
            </w:r>
            <w:proofErr w:type="spellEnd"/>
          </w:p>
        </w:tc>
        <w:tc>
          <w:tcPr>
            <w:tcW w:w="1627" w:type="dxa"/>
          </w:tcPr>
          <w:p w14:paraId="229386D2"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Int</w:t>
            </w:r>
          </w:p>
        </w:tc>
        <w:tc>
          <w:tcPr>
            <w:tcW w:w="2090" w:type="dxa"/>
          </w:tcPr>
          <w:p w14:paraId="229386D3"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FK, NN</w:t>
            </w:r>
          </w:p>
        </w:tc>
        <w:tc>
          <w:tcPr>
            <w:tcW w:w="3770" w:type="dxa"/>
          </w:tcPr>
          <w:p w14:paraId="229386D4"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This will be a reference to the </w:t>
            </w:r>
            <w:proofErr w:type="spellStart"/>
            <w:r w:rsidRPr="00044784">
              <w:rPr>
                <w:sz w:val="24"/>
                <w:szCs w:val="24"/>
              </w:rPr>
              <w:t>Patient_ID</w:t>
            </w:r>
            <w:proofErr w:type="spellEnd"/>
            <w:r w:rsidRPr="00044784">
              <w:rPr>
                <w:sz w:val="24"/>
                <w:szCs w:val="24"/>
              </w:rPr>
              <w:t xml:space="preserve"> from the patient entity.</w:t>
            </w:r>
          </w:p>
        </w:tc>
      </w:tr>
      <w:tr w:rsidR="00624253" w:rsidRPr="00044784" w14:paraId="229386DA" w14:textId="77777777" w:rsidTr="00C31A7C">
        <w:trPr>
          <w:trHeight w:val="698"/>
        </w:trPr>
        <w:tc>
          <w:tcPr>
            <w:cnfStyle w:val="001000000000" w:firstRow="0" w:lastRow="0" w:firstColumn="1" w:lastColumn="0" w:oddVBand="0" w:evenVBand="0" w:oddHBand="0" w:evenHBand="0" w:firstRowFirstColumn="0" w:firstRowLastColumn="0" w:lastRowFirstColumn="0" w:lastRowLastColumn="0"/>
            <w:tcW w:w="2026" w:type="dxa"/>
          </w:tcPr>
          <w:p w14:paraId="229386D6" w14:textId="77777777"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Dentist_ID</w:t>
            </w:r>
            <w:proofErr w:type="spellEnd"/>
          </w:p>
        </w:tc>
        <w:tc>
          <w:tcPr>
            <w:tcW w:w="1627" w:type="dxa"/>
          </w:tcPr>
          <w:p w14:paraId="229386D7" w14:textId="77777777"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Int</w:t>
            </w:r>
          </w:p>
        </w:tc>
        <w:tc>
          <w:tcPr>
            <w:tcW w:w="2090" w:type="dxa"/>
          </w:tcPr>
          <w:p w14:paraId="229386D8" w14:textId="77777777"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FK, NN</w:t>
            </w:r>
          </w:p>
        </w:tc>
        <w:tc>
          <w:tcPr>
            <w:tcW w:w="3770" w:type="dxa"/>
          </w:tcPr>
          <w:p w14:paraId="229386D9" w14:textId="77777777" w:rsidR="00624253" w:rsidRPr="00044784"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This will be a reference to the </w:t>
            </w:r>
            <w:proofErr w:type="spellStart"/>
            <w:r>
              <w:rPr>
                <w:sz w:val="24"/>
                <w:szCs w:val="24"/>
              </w:rPr>
              <w:t>Dentist</w:t>
            </w:r>
            <w:r w:rsidRPr="00044784">
              <w:rPr>
                <w:sz w:val="24"/>
                <w:szCs w:val="24"/>
              </w:rPr>
              <w:t>_ID</w:t>
            </w:r>
            <w:proofErr w:type="spellEnd"/>
            <w:r w:rsidRPr="00044784">
              <w:rPr>
                <w:sz w:val="24"/>
                <w:szCs w:val="24"/>
              </w:rPr>
              <w:t xml:space="preserve"> from the </w:t>
            </w:r>
            <w:r>
              <w:rPr>
                <w:sz w:val="24"/>
                <w:szCs w:val="24"/>
              </w:rPr>
              <w:t>Dentist</w:t>
            </w:r>
            <w:r w:rsidRPr="00044784">
              <w:rPr>
                <w:sz w:val="24"/>
                <w:szCs w:val="24"/>
              </w:rPr>
              <w:t xml:space="preserve"> entity.</w:t>
            </w:r>
          </w:p>
        </w:tc>
      </w:tr>
      <w:tr w:rsidR="00624253" w:rsidRPr="00044784" w14:paraId="229386DF" w14:textId="77777777" w:rsidTr="00C31A7C">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tcPr>
          <w:p w14:paraId="229386DB" w14:textId="77777777" w:rsidR="00624253" w:rsidRPr="00B63413" w:rsidRDefault="00930EE4" w:rsidP="00624253">
            <w:pPr>
              <w:rPr>
                <w:b w:val="0"/>
                <w:bCs w:val="0"/>
                <w:color w:val="000000" w:themeColor="text1"/>
                <w:sz w:val="24"/>
                <w:szCs w:val="24"/>
              </w:rPr>
            </w:pPr>
            <w:proofErr w:type="spellStart"/>
            <w:r>
              <w:rPr>
                <w:b w:val="0"/>
                <w:bCs w:val="0"/>
                <w:color w:val="000000" w:themeColor="text1"/>
                <w:sz w:val="24"/>
                <w:szCs w:val="24"/>
              </w:rPr>
              <w:t>Room</w:t>
            </w:r>
            <w:r w:rsidR="00624253" w:rsidRPr="00B63413">
              <w:rPr>
                <w:b w:val="0"/>
                <w:bCs w:val="0"/>
                <w:color w:val="000000" w:themeColor="text1"/>
                <w:sz w:val="24"/>
                <w:szCs w:val="24"/>
              </w:rPr>
              <w:t>_ID</w:t>
            </w:r>
            <w:proofErr w:type="spellEnd"/>
          </w:p>
        </w:tc>
        <w:tc>
          <w:tcPr>
            <w:tcW w:w="1627" w:type="dxa"/>
          </w:tcPr>
          <w:p w14:paraId="229386DC"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Int</w:t>
            </w:r>
          </w:p>
        </w:tc>
        <w:tc>
          <w:tcPr>
            <w:tcW w:w="2090" w:type="dxa"/>
          </w:tcPr>
          <w:p w14:paraId="229386DD" w14:textId="77777777" w:rsidR="00624253" w:rsidRPr="00044784"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FK, NN</w:t>
            </w:r>
          </w:p>
        </w:tc>
        <w:tc>
          <w:tcPr>
            <w:tcW w:w="3770" w:type="dxa"/>
          </w:tcPr>
          <w:p w14:paraId="229386DE" w14:textId="77777777" w:rsidR="00624253" w:rsidRPr="00044784" w:rsidRDefault="00624253" w:rsidP="00930EE4">
            <w:pPr>
              <w:cnfStyle w:val="000000100000" w:firstRow="0" w:lastRow="0" w:firstColumn="0" w:lastColumn="0" w:oddVBand="0" w:evenVBand="0" w:oddHBand="1" w:evenHBand="0" w:firstRowFirstColumn="0" w:firstRowLastColumn="0" w:lastRowFirstColumn="0" w:lastRowLastColumn="0"/>
              <w:rPr>
                <w:sz w:val="24"/>
                <w:szCs w:val="24"/>
              </w:rPr>
            </w:pPr>
            <w:r w:rsidRPr="00044784">
              <w:rPr>
                <w:sz w:val="24"/>
                <w:szCs w:val="24"/>
              </w:rPr>
              <w:t xml:space="preserve">This will be a reference to the </w:t>
            </w:r>
            <w:proofErr w:type="spellStart"/>
            <w:r w:rsidR="00930EE4">
              <w:rPr>
                <w:sz w:val="24"/>
                <w:szCs w:val="24"/>
              </w:rPr>
              <w:t>Room</w:t>
            </w:r>
            <w:r w:rsidRPr="00044784">
              <w:rPr>
                <w:sz w:val="24"/>
                <w:szCs w:val="24"/>
              </w:rPr>
              <w:t>_ID</w:t>
            </w:r>
            <w:proofErr w:type="spellEnd"/>
            <w:r w:rsidRPr="00044784">
              <w:rPr>
                <w:sz w:val="24"/>
                <w:szCs w:val="24"/>
              </w:rPr>
              <w:t xml:space="preserve"> from the </w:t>
            </w:r>
            <w:r w:rsidR="00930EE4">
              <w:rPr>
                <w:sz w:val="24"/>
                <w:szCs w:val="24"/>
              </w:rPr>
              <w:t>Room</w:t>
            </w:r>
            <w:r w:rsidRPr="00044784">
              <w:rPr>
                <w:sz w:val="24"/>
                <w:szCs w:val="24"/>
              </w:rPr>
              <w:t xml:space="preserve"> entity. </w:t>
            </w:r>
          </w:p>
        </w:tc>
      </w:tr>
    </w:tbl>
    <w:p w14:paraId="229386E0" w14:textId="77777777" w:rsidR="009D59BC" w:rsidRDefault="009D59BC" w:rsidP="00415187">
      <w:pPr>
        <w:rPr>
          <w:sz w:val="32"/>
          <w:szCs w:val="32"/>
        </w:rPr>
      </w:pPr>
    </w:p>
    <w:p w14:paraId="229386E1" w14:textId="77777777" w:rsidR="00D73298" w:rsidRDefault="00132D9D" w:rsidP="00D73298">
      <w:pPr>
        <w:rPr>
          <w:b/>
          <w:color w:val="0D0D0D" w:themeColor="text1" w:themeTint="F2"/>
          <w:sz w:val="32"/>
          <w:szCs w:val="32"/>
        </w:rPr>
      </w:pPr>
      <w:r>
        <w:rPr>
          <w:b/>
          <w:color w:val="0D0D0D" w:themeColor="text1" w:themeTint="F2"/>
          <w:sz w:val="32"/>
          <w:szCs w:val="32"/>
        </w:rPr>
        <w:t>LICENSES -</w:t>
      </w:r>
    </w:p>
    <w:p w14:paraId="229386E2" w14:textId="77777777" w:rsidR="00C919CE" w:rsidRPr="0061341C" w:rsidRDefault="00C919CE" w:rsidP="00D73298">
      <w:pPr>
        <w:rPr>
          <w:color w:val="000000" w:themeColor="text1"/>
          <w:sz w:val="24"/>
          <w:szCs w:val="24"/>
        </w:rPr>
      </w:pPr>
      <w:r w:rsidRPr="0061341C">
        <w:rPr>
          <w:color w:val="000000" w:themeColor="text1"/>
          <w:sz w:val="24"/>
          <w:szCs w:val="24"/>
        </w:rPr>
        <w:t>Documentation to show a person is permitted to legally practice or to carry out a task, required by the dentist and providers.</w:t>
      </w:r>
      <w:r w:rsidR="002B1630" w:rsidRPr="0061341C">
        <w:rPr>
          <w:color w:val="000000" w:themeColor="text1"/>
          <w:sz w:val="24"/>
          <w:szCs w:val="24"/>
        </w:rPr>
        <w:t xml:space="preserve"> It will also contain information regarding </w:t>
      </w:r>
      <w:proofErr w:type="spellStart"/>
      <w:r w:rsidR="002B1630" w:rsidRPr="0061341C">
        <w:rPr>
          <w:color w:val="000000" w:themeColor="text1"/>
          <w:sz w:val="24"/>
          <w:szCs w:val="24"/>
        </w:rPr>
        <w:t>it’s</w:t>
      </w:r>
      <w:proofErr w:type="spellEnd"/>
      <w:r w:rsidR="002B1630" w:rsidRPr="0061341C">
        <w:rPr>
          <w:color w:val="000000" w:themeColor="text1"/>
          <w:sz w:val="24"/>
          <w:szCs w:val="24"/>
        </w:rPr>
        <w:t xml:space="preserve"> validity for maintenance.</w:t>
      </w:r>
    </w:p>
    <w:p w14:paraId="229386E3" w14:textId="77777777" w:rsidR="00C919CE" w:rsidRDefault="00C919CE" w:rsidP="00D73298">
      <w:pPr>
        <w:rPr>
          <w:color w:val="000000" w:themeColor="text1"/>
          <w:sz w:val="28"/>
          <w:szCs w:val="28"/>
        </w:rPr>
      </w:pPr>
    </w:p>
    <w:tbl>
      <w:tblPr>
        <w:tblStyle w:val="ListTable3-Accent11"/>
        <w:tblW w:w="9513" w:type="dxa"/>
        <w:tblLook w:val="04A0" w:firstRow="1" w:lastRow="0" w:firstColumn="1" w:lastColumn="0" w:noHBand="0" w:noVBand="1"/>
      </w:tblPr>
      <w:tblGrid>
        <w:gridCol w:w="2026"/>
        <w:gridCol w:w="1627"/>
        <w:gridCol w:w="2090"/>
        <w:gridCol w:w="3770"/>
      </w:tblGrid>
      <w:tr w:rsidR="00624253" w:rsidRPr="003A3F2B" w14:paraId="229386E8" w14:textId="77777777" w:rsidTr="00302B31">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14:paraId="229386E4" w14:textId="77777777" w:rsidR="00624253" w:rsidRPr="00B63413" w:rsidRDefault="00624253" w:rsidP="00624253">
            <w:pPr>
              <w:rPr>
                <w:bCs w:val="0"/>
                <w:color w:val="000000" w:themeColor="text1"/>
                <w:sz w:val="24"/>
                <w:szCs w:val="24"/>
              </w:rPr>
            </w:pPr>
            <w:r w:rsidRPr="00B63413">
              <w:rPr>
                <w:bCs w:val="0"/>
                <w:color w:val="000000" w:themeColor="text1"/>
                <w:sz w:val="24"/>
                <w:szCs w:val="24"/>
              </w:rPr>
              <w:t>ATTRIBUTE</w:t>
            </w:r>
          </w:p>
        </w:tc>
        <w:tc>
          <w:tcPr>
            <w:tcW w:w="1627" w:type="dxa"/>
            <w:shd w:val="clear" w:color="auto" w:fill="BDD6EE" w:themeFill="accent1" w:themeFillTint="66"/>
            <w:hideMark/>
          </w:tcPr>
          <w:p w14:paraId="229386E5" w14:textId="77777777"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90" w:type="dxa"/>
            <w:shd w:val="clear" w:color="auto" w:fill="BDD6EE" w:themeFill="accent1" w:themeFillTint="66"/>
            <w:hideMark/>
          </w:tcPr>
          <w:p w14:paraId="229386E6" w14:textId="77777777"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770" w:type="dxa"/>
            <w:shd w:val="clear" w:color="auto" w:fill="BDD6EE" w:themeFill="accent1" w:themeFillTint="66"/>
            <w:hideMark/>
          </w:tcPr>
          <w:p w14:paraId="229386E7" w14:textId="77777777" w:rsidR="00624253" w:rsidRPr="00B63413" w:rsidRDefault="00624253" w:rsidP="0062425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624253" w:rsidRPr="003A3F2B" w14:paraId="229386ED" w14:textId="77777777" w:rsidTr="00302B3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14:paraId="229386E9" w14:textId="77777777" w:rsidR="00624253" w:rsidRPr="00B63413" w:rsidRDefault="004D32A7" w:rsidP="00624253">
            <w:pPr>
              <w:rPr>
                <w:b w:val="0"/>
                <w:bCs w:val="0"/>
                <w:color w:val="000000" w:themeColor="text1"/>
                <w:sz w:val="24"/>
                <w:szCs w:val="24"/>
              </w:rPr>
            </w:pPr>
            <w:proofErr w:type="spellStart"/>
            <w:r>
              <w:rPr>
                <w:b w:val="0"/>
                <w:bCs w:val="0"/>
                <w:color w:val="000000" w:themeColor="text1"/>
                <w:sz w:val="24"/>
                <w:szCs w:val="24"/>
              </w:rPr>
              <w:t>License_Number</w:t>
            </w:r>
            <w:proofErr w:type="spellEnd"/>
          </w:p>
        </w:tc>
        <w:tc>
          <w:tcPr>
            <w:tcW w:w="1627" w:type="dxa"/>
            <w:hideMark/>
          </w:tcPr>
          <w:p w14:paraId="229386EA" w14:textId="77777777"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r w:rsidRPr="003A3F2B">
              <w:rPr>
                <w:sz w:val="24"/>
                <w:szCs w:val="24"/>
              </w:rPr>
              <w:t xml:space="preserve"> </w:t>
            </w:r>
          </w:p>
        </w:tc>
        <w:tc>
          <w:tcPr>
            <w:tcW w:w="2090" w:type="dxa"/>
            <w:hideMark/>
          </w:tcPr>
          <w:p w14:paraId="229386EB" w14:textId="77777777"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Pr="003A3F2B">
              <w:rPr>
                <w:sz w:val="24"/>
                <w:szCs w:val="24"/>
              </w:rPr>
              <w:t xml:space="preserve"> (NN)</w:t>
            </w:r>
          </w:p>
        </w:tc>
        <w:tc>
          <w:tcPr>
            <w:tcW w:w="3770" w:type="dxa"/>
            <w:hideMark/>
          </w:tcPr>
          <w:p w14:paraId="229386EC" w14:textId="77777777"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3A3F2B">
              <w:rPr>
                <w:sz w:val="24"/>
                <w:szCs w:val="24"/>
              </w:rPr>
              <w:t>A Unique ID assigned to a license by state</w:t>
            </w:r>
            <w:r>
              <w:rPr>
                <w:sz w:val="24"/>
                <w:szCs w:val="24"/>
              </w:rPr>
              <w:t xml:space="preserve">. </w:t>
            </w:r>
            <w:r w:rsidRPr="003A3F2B">
              <w:rPr>
                <w:sz w:val="24"/>
                <w:szCs w:val="24"/>
              </w:rPr>
              <w:t xml:space="preserve"> </w:t>
            </w:r>
            <w:proofErr w:type="spellStart"/>
            <w:r w:rsidRPr="003A3F2B">
              <w:rPr>
                <w:sz w:val="24"/>
                <w:szCs w:val="24"/>
              </w:rPr>
              <w:t>Eg.</w:t>
            </w:r>
            <w:proofErr w:type="spellEnd"/>
            <w:r w:rsidRPr="003A3F2B">
              <w:rPr>
                <w:sz w:val="24"/>
                <w:szCs w:val="24"/>
              </w:rPr>
              <w:t xml:space="preserve"> 6546</w:t>
            </w:r>
          </w:p>
        </w:tc>
      </w:tr>
      <w:tr w:rsidR="00624253" w:rsidRPr="003A3F2B" w14:paraId="229386F2" w14:textId="77777777" w:rsidTr="00302B31">
        <w:trPr>
          <w:trHeight w:val="444"/>
        </w:trPr>
        <w:tc>
          <w:tcPr>
            <w:cnfStyle w:val="001000000000" w:firstRow="0" w:lastRow="0" w:firstColumn="1" w:lastColumn="0" w:oddVBand="0" w:evenVBand="0" w:oddHBand="0" w:evenHBand="0" w:firstRowFirstColumn="0" w:firstRowLastColumn="0" w:lastRowFirstColumn="0" w:lastRowLastColumn="0"/>
            <w:tcW w:w="2026" w:type="dxa"/>
            <w:hideMark/>
          </w:tcPr>
          <w:p w14:paraId="229386EE" w14:textId="77777777" w:rsidR="00624253" w:rsidRPr="00B63413" w:rsidRDefault="00624253" w:rsidP="00624253">
            <w:pPr>
              <w:rPr>
                <w:b w:val="0"/>
                <w:bCs w:val="0"/>
                <w:color w:val="000000" w:themeColor="text1"/>
                <w:sz w:val="24"/>
                <w:szCs w:val="24"/>
              </w:rPr>
            </w:pPr>
            <w:proofErr w:type="spellStart"/>
            <w:r w:rsidRPr="00B63413">
              <w:rPr>
                <w:b w:val="0"/>
                <w:bCs w:val="0"/>
                <w:color w:val="000000" w:themeColor="text1"/>
                <w:sz w:val="24"/>
                <w:szCs w:val="24"/>
              </w:rPr>
              <w:t>Activat</w:t>
            </w:r>
            <w:r w:rsidR="009702A5">
              <w:rPr>
                <w:b w:val="0"/>
                <w:bCs w:val="0"/>
                <w:color w:val="000000" w:themeColor="text1"/>
                <w:sz w:val="24"/>
                <w:szCs w:val="24"/>
              </w:rPr>
              <w:t>ation_Date</w:t>
            </w:r>
            <w:proofErr w:type="spellEnd"/>
          </w:p>
        </w:tc>
        <w:tc>
          <w:tcPr>
            <w:tcW w:w="1627" w:type="dxa"/>
            <w:hideMark/>
          </w:tcPr>
          <w:p w14:paraId="229386EF" w14:textId="77777777" w:rsidR="00624253" w:rsidRPr="003A3F2B" w:rsidRDefault="009702A5"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090" w:type="dxa"/>
            <w:hideMark/>
          </w:tcPr>
          <w:p w14:paraId="229386F0" w14:textId="77777777" w:rsidR="00624253" w:rsidRPr="003A3F2B"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hideMark/>
          </w:tcPr>
          <w:p w14:paraId="229386F1" w14:textId="77777777" w:rsidR="00624253" w:rsidRPr="003A3F2B"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3A3F2B">
              <w:rPr>
                <w:sz w:val="24"/>
                <w:szCs w:val="24"/>
              </w:rPr>
              <w:t xml:space="preserve">License Activation Date. </w:t>
            </w:r>
            <w:proofErr w:type="spellStart"/>
            <w:r w:rsidRPr="003A3F2B">
              <w:rPr>
                <w:sz w:val="24"/>
                <w:szCs w:val="24"/>
              </w:rPr>
              <w:t>Eg.</w:t>
            </w:r>
            <w:proofErr w:type="spellEnd"/>
            <w:r w:rsidRPr="003A3F2B">
              <w:rPr>
                <w:sz w:val="24"/>
                <w:szCs w:val="24"/>
              </w:rPr>
              <w:t xml:space="preserve"> 20191018 </w:t>
            </w:r>
          </w:p>
        </w:tc>
      </w:tr>
      <w:tr w:rsidR="00624253" w:rsidRPr="003A3F2B" w14:paraId="229386F7" w14:textId="77777777" w:rsidTr="00302B31">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14:paraId="229386F3" w14:textId="77777777" w:rsidR="00624253" w:rsidRPr="00B63413" w:rsidRDefault="009702A5" w:rsidP="00624253">
            <w:pPr>
              <w:rPr>
                <w:b w:val="0"/>
                <w:bCs w:val="0"/>
                <w:color w:val="000000" w:themeColor="text1"/>
                <w:sz w:val="24"/>
                <w:szCs w:val="24"/>
              </w:rPr>
            </w:pPr>
            <w:proofErr w:type="spellStart"/>
            <w:r>
              <w:rPr>
                <w:b w:val="0"/>
                <w:bCs w:val="0"/>
                <w:color w:val="000000" w:themeColor="text1"/>
                <w:sz w:val="24"/>
                <w:szCs w:val="24"/>
              </w:rPr>
              <w:t>Expiry_Date</w:t>
            </w:r>
            <w:proofErr w:type="spellEnd"/>
          </w:p>
        </w:tc>
        <w:tc>
          <w:tcPr>
            <w:tcW w:w="1627" w:type="dxa"/>
            <w:hideMark/>
          </w:tcPr>
          <w:p w14:paraId="229386F4" w14:textId="77777777" w:rsidR="00624253" w:rsidRPr="003A3F2B" w:rsidRDefault="009702A5"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090" w:type="dxa"/>
            <w:hideMark/>
          </w:tcPr>
          <w:p w14:paraId="229386F5" w14:textId="77777777"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770" w:type="dxa"/>
            <w:hideMark/>
          </w:tcPr>
          <w:p w14:paraId="229386F6" w14:textId="77777777" w:rsidR="00624253" w:rsidRPr="003A3F2B" w:rsidRDefault="00624253" w:rsidP="00624253">
            <w:pPr>
              <w:cnfStyle w:val="000000100000" w:firstRow="0" w:lastRow="0" w:firstColumn="0" w:lastColumn="0" w:oddVBand="0" w:evenVBand="0" w:oddHBand="1" w:evenHBand="0" w:firstRowFirstColumn="0" w:firstRowLastColumn="0" w:lastRowFirstColumn="0" w:lastRowLastColumn="0"/>
              <w:rPr>
                <w:sz w:val="24"/>
                <w:szCs w:val="24"/>
              </w:rPr>
            </w:pPr>
            <w:r w:rsidRPr="003A3F2B">
              <w:rPr>
                <w:sz w:val="24"/>
                <w:szCs w:val="24"/>
              </w:rPr>
              <w:t xml:space="preserve">License Expiration Date. </w:t>
            </w:r>
            <w:proofErr w:type="spellStart"/>
            <w:r w:rsidRPr="003A3F2B">
              <w:rPr>
                <w:sz w:val="24"/>
                <w:szCs w:val="24"/>
              </w:rPr>
              <w:t>Eg.</w:t>
            </w:r>
            <w:proofErr w:type="spellEnd"/>
            <w:r w:rsidRPr="003A3F2B">
              <w:rPr>
                <w:sz w:val="24"/>
                <w:szCs w:val="24"/>
              </w:rPr>
              <w:t xml:space="preserve"> 20191018 </w:t>
            </w:r>
          </w:p>
        </w:tc>
      </w:tr>
      <w:tr w:rsidR="00624253" w:rsidRPr="003A3F2B" w14:paraId="229386FC" w14:textId="77777777" w:rsidTr="00302B31">
        <w:trPr>
          <w:trHeight w:val="698"/>
        </w:trPr>
        <w:tc>
          <w:tcPr>
            <w:cnfStyle w:val="001000000000" w:firstRow="0" w:lastRow="0" w:firstColumn="1" w:lastColumn="0" w:oddVBand="0" w:evenVBand="0" w:oddHBand="0" w:evenHBand="0" w:firstRowFirstColumn="0" w:firstRowLastColumn="0" w:lastRowFirstColumn="0" w:lastRowLastColumn="0"/>
            <w:tcW w:w="2026" w:type="dxa"/>
          </w:tcPr>
          <w:p w14:paraId="229386F8" w14:textId="77777777" w:rsidR="00624253" w:rsidRPr="00B63413" w:rsidRDefault="00624253" w:rsidP="00624253">
            <w:pPr>
              <w:rPr>
                <w:b w:val="0"/>
                <w:bCs w:val="0"/>
                <w:color w:val="000000" w:themeColor="text1"/>
                <w:sz w:val="24"/>
                <w:szCs w:val="24"/>
              </w:rPr>
            </w:pPr>
            <w:r w:rsidRPr="00B63413">
              <w:rPr>
                <w:b w:val="0"/>
                <w:bCs w:val="0"/>
                <w:color w:val="000000" w:themeColor="text1"/>
                <w:sz w:val="24"/>
                <w:szCs w:val="24"/>
              </w:rPr>
              <w:t>Dentist _ID</w:t>
            </w:r>
          </w:p>
        </w:tc>
        <w:tc>
          <w:tcPr>
            <w:tcW w:w="1627" w:type="dxa"/>
          </w:tcPr>
          <w:p w14:paraId="229386F9" w14:textId="77777777" w:rsidR="00624253" w:rsidRPr="003A3F2B"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90" w:type="dxa"/>
          </w:tcPr>
          <w:p w14:paraId="229386FA" w14:textId="77777777" w:rsidR="00624253"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146E33">
              <w:rPr>
                <w:sz w:val="24"/>
                <w:szCs w:val="24"/>
              </w:rPr>
              <w:t>,NN</w:t>
            </w:r>
          </w:p>
        </w:tc>
        <w:tc>
          <w:tcPr>
            <w:tcW w:w="3770" w:type="dxa"/>
          </w:tcPr>
          <w:p w14:paraId="229386FB" w14:textId="77777777" w:rsidR="00624253" w:rsidRPr="003A3F2B" w:rsidRDefault="00624253" w:rsidP="0062425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This will be a reference to the </w:t>
            </w:r>
            <w:proofErr w:type="spellStart"/>
            <w:r>
              <w:rPr>
                <w:sz w:val="24"/>
                <w:szCs w:val="24"/>
              </w:rPr>
              <w:t>Dentist</w:t>
            </w:r>
            <w:r w:rsidRPr="00044784">
              <w:rPr>
                <w:sz w:val="24"/>
                <w:szCs w:val="24"/>
              </w:rPr>
              <w:t>_ID</w:t>
            </w:r>
            <w:proofErr w:type="spellEnd"/>
            <w:r w:rsidRPr="00044784">
              <w:rPr>
                <w:sz w:val="24"/>
                <w:szCs w:val="24"/>
              </w:rPr>
              <w:t xml:space="preserve"> from the </w:t>
            </w:r>
            <w:r>
              <w:rPr>
                <w:sz w:val="24"/>
                <w:szCs w:val="24"/>
              </w:rPr>
              <w:t>Dentist</w:t>
            </w:r>
            <w:r w:rsidRPr="00044784">
              <w:rPr>
                <w:sz w:val="24"/>
                <w:szCs w:val="24"/>
              </w:rPr>
              <w:t xml:space="preserve"> entity.</w:t>
            </w:r>
          </w:p>
        </w:tc>
      </w:tr>
    </w:tbl>
    <w:p w14:paraId="229386FD" w14:textId="77777777" w:rsidR="009919F2" w:rsidRDefault="009919F2" w:rsidP="00415187">
      <w:pPr>
        <w:rPr>
          <w:b/>
          <w:sz w:val="32"/>
          <w:szCs w:val="32"/>
        </w:rPr>
      </w:pPr>
    </w:p>
    <w:p w14:paraId="229386FE" w14:textId="77777777" w:rsidR="009919F2" w:rsidRDefault="009919F2" w:rsidP="00415187">
      <w:pPr>
        <w:rPr>
          <w:sz w:val="32"/>
          <w:szCs w:val="32"/>
        </w:rPr>
      </w:pPr>
    </w:p>
    <w:p w14:paraId="229386FF" w14:textId="77777777" w:rsidR="00954B23" w:rsidRDefault="00132D9D" w:rsidP="00954B23">
      <w:pPr>
        <w:rPr>
          <w:b/>
          <w:color w:val="0D0D0D" w:themeColor="text1" w:themeTint="F2"/>
          <w:sz w:val="32"/>
          <w:szCs w:val="32"/>
        </w:rPr>
      </w:pPr>
      <w:r>
        <w:rPr>
          <w:b/>
          <w:color w:val="0D0D0D" w:themeColor="text1" w:themeTint="F2"/>
          <w:sz w:val="32"/>
          <w:szCs w:val="32"/>
        </w:rPr>
        <w:lastRenderedPageBreak/>
        <w:t>LOCATION -</w:t>
      </w:r>
    </w:p>
    <w:p w14:paraId="22938700" w14:textId="77777777" w:rsidR="0029594F" w:rsidRPr="0061341C" w:rsidRDefault="0029594F" w:rsidP="0029594F">
      <w:pPr>
        <w:rPr>
          <w:color w:val="0D0D0D" w:themeColor="text1" w:themeTint="F2"/>
          <w:sz w:val="24"/>
          <w:szCs w:val="24"/>
        </w:rPr>
      </w:pPr>
      <w:r w:rsidRPr="0061341C">
        <w:rPr>
          <w:color w:val="0D0D0D" w:themeColor="text1" w:themeTint="F2"/>
          <w:sz w:val="24"/>
          <w:szCs w:val="24"/>
        </w:rPr>
        <w:t>This entity defines a point where a dental service will take place. The room and address to the location are represented over here.</w:t>
      </w:r>
    </w:p>
    <w:p w14:paraId="22938701" w14:textId="77777777" w:rsidR="00A9193B" w:rsidRDefault="00A9193B" w:rsidP="0029594F">
      <w:pPr>
        <w:rPr>
          <w:color w:val="0D0D0D" w:themeColor="text1" w:themeTint="F2"/>
          <w:sz w:val="26"/>
          <w:szCs w:val="26"/>
        </w:rPr>
      </w:pPr>
    </w:p>
    <w:tbl>
      <w:tblPr>
        <w:tblStyle w:val="ListTable3-Accent11"/>
        <w:tblW w:w="9513" w:type="dxa"/>
        <w:tblLook w:val="04A0" w:firstRow="1" w:lastRow="0" w:firstColumn="1" w:lastColumn="0" w:noHBand="0" w:noVBand="1"/>
      </w:tblPr>
      <w:tblGrid>
        <w:gridCol w:w="2026"/>
        <w:gridCol w:w="1627"/>
        <w:gridCol w:w="2090"/>
        <w:gridCol w:w="3770"/>
      </w:tblGrid>
      <w:tr w:rsidR="00A9193B" w:rsidRPr="00E40884" w14:paraId="22938706" w14:textId="77777777" w:rsidTr="00A9193B">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14:paraId="22938702" w14:textId="77777777" w:rsidR="00A9193B" w:rsidRPr="00B63413" w:rsidRDefault="00A9193B" w:rsidP="00F3158F">
            <w:pPr>
              <w:rPr>
                <w:bCs w:val="0"/>
                <w:color w:val="000000" w:themeColor="text1"/>
                <w:sz w:val="24"/>
                <w:szCs w:val="24"/>
              </w:rPr>
            </w:pPr>
            <w:r w:rsidRPr="00B63413">
              <w:rPr>
                <w:bCs w:val="0"/>
                <w:color w:val="000000" w:themeColor="text1"/>
                <w:sz w:val="24"/>
                <w:szCs w:val="24"/>
              </w:rPr>
              <w:t>ATTRIBUTE</w:t>
            </w:r>
          </w:p>
        </w:tc>
        <w:tc>
          <w:tcPr>
            <w:tcW w:w="1627" w:type="dxa"/>
            <w:shd w:val="clear" w:color="auto" w:fill="BDD6EE" w:themeFill="accent1" w:themeFillTint="66"/>
            <w:hideMark/>
          </w:tcPr>
          <w:p w14:paraId="22938703" w14:textId="77777777" w:rsidR="00A9193B" w:rsidRPr="00B63413" w:rsidRDefault="00A9193B" w:rsidP="00F3158F">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90" w:type="dxa"/>
            <w:shd w:val="clear" w:color="auto" w:fill="BDD6EE" w:themeFill="accent1" w:themeFillTint="66"/>
            <w:hideMark/>
          </w:tcPr>
          <w:p w14:paraId="22938704" w14:textId="77777777" w:rsidR="00A9193B" w:rsidRPr="00B63413" w:rsidRDefault="00A9193B" w:rsidP="00F3158F">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770" w:type="dxa"/>
            <w:shd w:val="clear" w:color="auto" w:fill="BDD6EE" w:themeFill="accent1" w:themeFillTint="66"/>
            <w:hideMark/>
          </w:tcPr>
          <w:p w14:paraId="22938705" w14:textId="77777777" w:rsidR="00A9193B" w:rsidRPr="00B63413" w:rsidRDefault="00A9193B" w:rsidP="00F3158F">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A9193B" w:rsidRPr="00EC61BE" w14:paraId="2293870B" w14:textId="77777777" w:rsidTr="00A9193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2026" w:type="dxa"/>
            <w:hideMark/>
          </w:tcPr>
          <w:p w14:paraId="22938707" w14:textId="77777777" w:rsidR="00A9193B" w:rsidRPr="00B63413" w:rsidRDefault="00A9193B" w:rsidP="00F3158F">
            <w:pPr>
              <w:rPr>
                <w:b w:val="0"/>
                <w:bCs w:val="0"/>
                <w:color w:val="000000" w:themeColor="text1"/>
                <w:sz w:val="24"/>
                <w:szCs w:val="24"/>
              </w:rPr>
            </w:pPr>
            <w:proofErr w:type="spellStart"/>
            <w:r w:rsidRPr="00B63413">
              <w:rPr>
                <w:b w:val="0"/>
                <w:bCs w:val="0"/>
                <w:color w:val="000000" w:themeColor="text1"/>
                <w:sz w:val="24"/>
                <w:szCs w:val="24"/>
              </w:rPr>
              <w:t>Location_ID</w:t>
            </w:r>
            <w:proofErr w:type="spellEnd"/>
          </w:p>
        </w:tc>
        <w:tc>
          <w:tcPr>
            <w:tcW w:w="1627" w:type="dxa"/>
            <w:hideMark/>
          </w:tcPr>
          <w:p w14:paraId="22938708" w14:textId="77777777" w:rsidR="00A9193B" w:rsidRPr="00EC61BE" w:rsidRDefault="00A9193B"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90" w:type="dxa"/>
            <w:hideMark/>
          </w:tcPr>
          <w:p w14:paraId="22938709" w14:textId="77777777" w:rsidR="00A9193B" w:rsidRPr="00EC61BE" w:rsidRDefault="00A9193B"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770" w:type="dxa"/>
            <w:hideMark/>
          </w:tcPr>
          <w:p w14:paraId="2293870A" w14:textId="77777777" w:rsidR="00A9193B" w:rsidRPr="00EC61BE" w:rsidRDefault="00A9193B"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uniquely </w:t>
            </w:r>
            <w:r w:rsidR="00756B08">
              <w:rPr>
                <w:sz w:val="24"/>
                <w:szCs w:val="24"/>
              </w:rPr>
              <w:t xml:space="preserve">identify each location </w:t>
            </w:r>
            <w:proofErr w:type="spellStart"/>
            <w:r w:rsidR="00756B08">
              <w:rPr>
                <w:sz w:val="24"/>
                <w:szCs w:val="24"/>
              </w:rPr>
              <w:t>Eg.</w:t>
            </w:r>
            <w:proofErr w:type="spellEnd"/>
            <w:r w:rsidR="00756B08">
              <w:rPr>
                <w:sz w:val="24"/>
                <w:szCs w:val="24"/>
              </w:rPr>
              <w:t xml:space="preserve"> 3</w:t>
            </w:r>
          </w:p>
        </w:tc>
      </w:tr>
      <w:tr w:rsidR="00A9193B" w:rsidRPr="00EC61BE" w14:paraId="22938711" w14:textId="77777777" w:rsidTr="00A9193B">
        <w:trPr>
          <w:trHeight w:val="800"/>
        </w:trPr>
        <w:tc>
          <w:tcPr>
            <w:cnfStyle w:val="001000000000" w:firstRow="0" w:lastRow="0" w:firstColumn="1" w:lastColumn="0" w:oddVBand="0" w:evenVBand="0" w:oddHBand="0" w:evenHBand="0" w:firstRowFirstColumn="0" w:firstRowLastColumn="0" w:lastRowFirstColumn="0" w:lastRowLastColumn="0"/>
            <w:tcW w:w="2026" w:type="dxa"/>
            <w:hideMark/>
          </w:tcPr>
          <w:p w14:paraId="2293870C" w14:textId="77777777" w:rsidR="00A9193B" w:rsidRPr="00B63413" w:rsidRDefault="00A9193B" w:rsidP="00F3158F">
            <w:pPr>
              <w:rPr>
                <w:b w:val="0"/>
                <w:bCs w:val="0"/>
                <w:color w:val="000000" w:themeColor="text1"/>
                <w:sz w:val="24"/>
                <w:szCs w:val="24"/>
              </w:rPr>
            </w:pPr>
            <w:r w:rsidRPr="00B63413">
              <w:rPr>
                <w:b w:val="0"/>
                <w:bCs w:val="0"/>
                <w:color w:val="000000" w:themeColor="text1"/>
                <w:sz w:val="24"/>
                <w:szCs w:val="24"/>
              </w:rPr>
              <w:t>Address</w:t>
            </w:r>
          </w:p>
        </w:tc>
        <w:tc>
          <w:tcPr>
            <w:tcW w:w="1627" w:type="dxa"/>
            <w:hideMark/>
          </w:tcPr>
          <w:p w14:paraId="2293870D" w14:textId="77777777" w:rsidR="00A9193B" w:rsidRPr="00EC61BE" w:rsidRDefault="00146E33"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w:t>
            </w:r>
            <w:r w:rsidR="00A9193B" w:rsidRPr="00EC61BE">
              <w:rPr>
                <w:sz w:val="24"/>
                <w:szCs w:val="24"/>
              </w:rPr>
              <w:t>0)</w:t>
            </w:r>
          </w:p>
        </w:tc>
        <w:tc>
          <w:tcPr>
            <w:tcW w:w="2090" w:type="dxa"/>
            <w:hideMark/>
          </w:tcPr>
          <w:p w14:paraId="2293870E" w14:textId="77777777" w:rsidR="00A9193B" w:rsidRPr="00EC61BE" w:rsidRDefault="00861F9B"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hideMark/>
          </w:tcPr>
          <w:p w14:paraId="2293870F" w14:textId="77777777" w:rsidR="00A9193B" w:rsidRDefault="00A9193B"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 Detailed description of the address of the </w:t>
            </w:r>
            <w:proofErr w:type="spellStart"/>
            <w:r w:rsidRPr="00EC61BE">
              <w:rPr>
                <w:sz w:val="24"/>
                <w:szCs w:val="24"/>
              </w:rPr>
              <w:t>location</w:t>
            </w:r>
            <w:r w:rsidR="00146E33">
              <w:rPr>
                <w:sz w:val="24"/>
                <w:szCs w:val="24"/>
              </w:rPr>
              <w:t>.E.g</w:t>
            </w:r>
            <w:proofErr w:type="spellEnd"/>
            <w:r w:rsidR="00146E33">
              <w:rPr>
                <w:sz w:val="24"/>
                <w:szCs w:val="24"/>
              </w:rPr>
              <w:t xml:space="preserve"> 1175 Boylston Street</w:t>
            </w:r>
          </w:p>
          <w:p w14:paraId="22938710" w14:textId="77777777" w:rsidR="00146E33" w:rsidRPr="00EC61BE" w:rsidRDefault="00146E33" w:rsidP="00F3158F">
            <w:pPr>
              <w:cnfStyle w:val="000000000000" w:firstRow="0" w:lastRow="0" w:firstColumn="0" w:lastColumn="0" w:oddVBand="0" w:evenVBand="0" w:oddHBand="0" w:evenHBand="0" w:firstRowFirstColumn="0" w:firstRowLastColumn="0" w:lastRowFirstColumn="0" w:lastRowLastColumn="0"/>
              <w:rPr>
                <w:sz w:val="24"/>
                <w:szCs w:val="24"/>
              </w:rPr>
            </w:pPr>
          </w:p>
        </w:tc>
      </w:tr>
      <w:tr w:rsidR="00146E33" w:rsidRPr="00EC61BE" w14:paraId="22938716" w14:textId="77777777" w:rsidTr="00A9193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026" w:type="dxa"/>
          </w:tcPr>
          <w:p w14:paraId="22938712" w14:textId="77777777" w:rsidR="00146E33" w:rsidRPr="00B63413" w:rsidRDefault="00146E33" w:rsidP="00146E33">
            <w:pPr>
              <w:rPr>
                <w:b w:val="0"/>
                <w:bCs w:val="0"/>
                <w:color w:val="000000" w:themeColor="text1"/>
                <w:sz w:val="24"/>
                <w:szCs w:val="24"/>
              </w:rPr>
            </w:pPr>
            <w:r>
              <w:rPr>
                <w:b w:val="0"/>
                <w:bCs w:val="0"/>
                <w:color w:val="000000" w:themeColor="text1"/>
                <w:sz w:val="24"/>
                <w:szCs w:val="24"/>
              </w:rPr>
              <w:t>State</w:t>
            </w:r>
          </w:p>
        </w:tc>
        <w:tc>
          <w:tcPr>
            <w:tcW w:w="1627" w:type="dxa"/>
          </w:tcPr>
          <w:p w14:paraId="22938713" w14:textId="77777777" w:rsidR="00146E33" w:rsidRPr="00661DB2"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char(2)</w:t>
            </w:r>
          </w:p>
        </w:tc>
        <w:tc>
          <w:tcPr>
            <w:tcW w:w="2090" w:type="dxa"/>
          </w:tcPr>
          <w:p w14:paraId="22938714" w14:textId="77777777" w:rsidR="00146E33"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770" w:type="dxa"/>
          </w:tcPr>
          <w:p w14:paraId="22938715" w14:textId="77777777" w:rsidR="00146E33"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State of the address</w:t>
            </w:r>
            <w:r w:rsidRPr="00661DB2">
              <w:rPr>
                <w:sz w:val="24"/>
                <w:szCs w:val="24"/>
              </w:rPr>
              <w:t xml:space="preserve"> E.g.</w:t>
            </w:r>
            <w:r>
              <w:rPr>
                <w:sz w:val="24"/>
                <w:szCs w:val="24"/>
              </w:rPr>
              <w:t xml:space="preserve"> </w:t>
            </w:r>
            <w:r w:rsidRPr="00661DB2">
              <w:rPr>
                <w:sz w:val="24"/>
                <w:szCs w:val="24"/>
              </w:rPr>
              <w:t>MA</w:t>
            </w:r>
          </w:p>
        </w:tc>
      </w:tr>
      <w:tr w:rsidR="00146E33" w:rsidRPr="00EC61BE" w14:paraId="2293871B" w14:textId="77777777" w:rsidTr="00A9193B">
        <w:trPr>
          <w:trHeight w:val="800"/>
        </w:trPr>
        <w:tc>
          <w:tcPr>
            <w:cnfStyle w:val="001000000000" w:firstRow="0" w:lastRow="0" w:firstColumn="1" w:lastColumn="0" w:oddVBand="0" w:evenVBand="0" w:oddHBand="0" w:evenHBand="0" w:firstRowFirstColumn="0" w:firstRowLastColumn="0" w:lastRowFirstColumn="0" w:lastRowLastColumn="0"/>
            <w:tcW w:w="2026" w:type="dxa"/>
          </w:tcPr>
          <w:p w14:paraId="22938717" w14:textId="77777777" w:rsidR="00146E33" w:rsidRPr="00B63413" w:rsidRDefault="00146E33" w:rsidP="00146E33">
            <w:pPr>
              <w:rPr>
                <w:b w:val="0"/>
                <w:bCs w:val="0"/>
                <w:color w:val="000000" w:themeColor="text1"/>
                <w:sz w:val="24"/>
                <w:szCs w:val="24"/>
              </w:rPr>
            </w:pPr>
            <w:proofErr w:type="spellStart"/>
            <w:r>
              <w:rPr>
                <w:b w:val="0"/>
                <w:bCs w:val="0"/>
                <w:color w:val="000000" w:themeColor="text1"/>
                <w:sz w:val="24"/>
                <w:szCs w:val="24"/>
              </w:rPr>
              <w:t>Zip</w:t>
            </w:r>
            <w:r w:rsidR="008C733D">
              <w:rPr>
                <w:b w:val="0"/>
                <w:bCs w:val="0"/>
                <w:color w:val="000000" w:themeColor="text1"/>
                <w:sz w:val="24"/>
                <w:szCs w:val="24"/>
              </w:rPr>
              <w:t>Code</w:t>
            </w:r>
            <w:proofErr w:type="spellEnd"/>
          </w:p>
        </w:tc>
        <w:tc>
          <w:tcPr>
            <w:tcW w:w="1627" w:type="dxa"/>
          </w:tcPr>
          <w:p w14:paraId="22938718" w14:textId="77777777" w:rsidR="00146E33"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90" w:type="dxa"/>
          </w:tcPr>
          <w:p w14:paraId="22938719" w14:textId="77777777" w:rsidR="00146E33"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tcPr>
          <w:p w14:paraId="2293871A" w14:textId="77777777" w:rsidR="00146E33" w:rsidRPr="00661DB2"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Zip code of the address </w:t>
            </w:r>
            <w:proofErr w:type="spellStart"/>
            <w:r>
              <w:rPr>
                <w:sz w:val="24"/>
                <w:szCs w:val="24"/>
              </w:rPr>
              <w:t>Eg.</w:t>
            </w:r>
            <w:proofErr w:type="spellEnd"/>
            <w:r>
              <w:rPr>
                <w:sz w:val="24"/>
                <w:szCs w:val="24"/>
              </w:rPr>
              <w:t xml:space="preserve"> 02115</w:t>
            </w:r>
          </w:p>
        </w:tc>
      </w:tr>
    </w:tbl>
    <w:p w14:paraId="2293871C" w14:textId="77777777" w:rsidR="00954B23" w:rsidRDefault="00954B23" w:rsidP="00415187">
      <w:pPr>
        <w:rPr>
          <w:sz w:val="32"/>
          <w:szCs w:val="32"/>
        </w:rPr>
      </w:pPr>
    </w:p>
    <w:p w14:paraId="2293871D" w14:textId="77777777" w:rsidR="007678FF" w:rsidRDefault="007678FF" w:rsidP="00415187">
      <w:pPr>
        <w:rPr>
          <w:b/>
          <w:sz w:val="32"/>
          <w:szCs w:val="32"/>
        </w:rPr>
      </w:pPr>
    </w:p>
    <w:p w14:paraId="2293871E" w14:textId="77777777" w:rsidR="00146E33" w:rsidRPr="005363EF" w:rsidRDefault="00146E33" w:rsidP="00415187">
      <w:pPr>
        <w:rPr>
          <w:b/>
          <w:sz w:val="32"/>
          <w:szCs w:val="32"/>
        </w:rPr>
      </w:pPr>
      <w:r w:rsidRPr="005363EF">
        <w:rPr>
          <w:b/>
          <w:sz w:val="32"/>
          <w:szCs w:val="32"/>
        </w:rPr>
        <w:t>ROOM</w:t>
      </w:r>
      <w:r w:rsidR="00132D9D">
        <w:rPr>
          <w:b/>
          <w:sz w:val="32"/>
          <w:szCs w:val="32"/>
        </w:rPr>
        <w:t xml:space="preserve"> </w:t>
      </w:r>
      <w:r w:rsidRPr="005363EF">
        <w:rPr>
          <w:b/>
          <w:sz w:val="32"/>
          <w:szCs w:val="32"/>
        </w:rPr>
        <w:t>-</w:t>
      </w:r>
    </w:p>
    <w:p w14:paraId="2293871F" w14:textId="77777777" w:rsidR="0098782F" w:rsidRPr="0098782F" w:rsidRDefault="0098782F" w:rsidP="00415187">
      <w:pPr>
        <w:rPr>
          <w:sz w:val="24"/>
          <w:szCs w:val="24"/>
        </w:rPr>
      </w:pPr>
      <w:r>
        <w:rPr>
          <w:sz w:val="24"/>
          <w:szCs w:val="24"/>
        </w:rPr>
        <w:t>This entity will represent the Room at the particular location where appointment is arranged.</w:t>
      </w:r>
    </w:p>
    <w:p w14:paraId="22938720" w14:textId="77777777" w:rsidR="00146E33" w:rsidRDefault="00146E33" w:rsidP="00415187">
      <w:pPr>
        <w:rPr>
          <w:sz w:val="32"/>
          <w:szCs w:val="32"/>
        </w:rPr>
      </w:pPr>
    </w:p>
    <w:tbl>
      <w:tblPr>
        <w:tblStyle w:val="ListTable3-Accent11"/>
        <w:tblW w:w="9513" w:type="dxa"/>
        <w:tblLook w:val="04A0" w:firstRow="1" w:lastRow="0" w:firstColumn="1" w:lastColumn="0" w:noHBand="0" w:noVBand="1"/>
      </w:tblPr>
      <w:tblGrid>
        <w:gridCol w:w="2026"/>
        <w:gridCol w:w="1627"/>
        <w:gridCol w:w="2090"/>
        <w:gridCol w:w="3770"/>
      </w:tblGrid>
      <w:tr w:rsidR="00146E33" w:rsidRPr="00E40884" w14:paraId="22938725" w14:textId="77777777" w:rsidTr="00146E33">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14:paraId="22938721" w14:textId="77777777" w:rsidR="00146E33" w:rsidRPr="00B63413" w:rsidRDefault="00146E33" w:rsidP="00146E33">
            <w:pPr>
              <w:rPr>
                <w:bCs w:val="0"/>
                <w:color w:val="000000" w:themeColor="text1"/>
                <w:sz w:val="24"/>
                <w:szCs w:val="24"/>
              </w:rPr>
            </w:pPr>
            <w:r w:rsidRPr="00B63413">
              <w:rPr>
                <w:bCs w:val="0"/>
                <w:color w:val="000000" w:themeColor="text1"/>
                <w:sz w:val="24"/>
                <w:szCs w:val="24"/>
              </w:rPr>
              <w:t>ATTRIBUTE</w:t>
            </w:r>
          </w:p>
        </w:tc>
        <w:tc>
          <w:tcPr>
            <w:tcW w:w="1627" w:type="dxa"/>
            <w:shd w:val="clear" w:color="auto" w:fill="BDD6EE" w:themeFill="accent1" w:themeFillTint="66"/>
            <w:hideMark/>
          </w:tcPr>
          <w:p w14:paraId="22938722" w14:textId="77777777" w:rsidR="00146E33" w:rsidRPr="00B63413" w:rsidRDefault="00146E33"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DATA TYPE</w:t>
            </w:r>
          </w:p>
        </w:tc>
        <w:tc>
          <w:tcPr>
            <w:tcW w:w="2090" w:type="dxa"/>
            <w:shd w:val="clear" w:color="auto" w:fill="BDD6EE" w:themeFill="accent1" w:themeFillTint="66"/>
            <w:hideMark/>
          </w:tcPr>
          <w:p w14:paraId="22938723" w14:textId="77777777" w:rsidR="00146E33" w:rsidRPr="00B63413" w:rsidRDefault="00146E33"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CONSTRAINTS</w:t>
            </w:r>
          </w:p>
        </w:tc>
        <w:tc>
          <w:tcPr>
            <w:tcW w:w="3770" w:type="dxa"/>
            <w:shd w:val="clear" w:color="auto" w:fill="BDD6EE" w:themeFill="accent1" w:themeFillTint="66"/>
            <w:hideMark/>
          </w:tcPr>
          <w:p w14:paraId="22938724" w14:textId="77777777" w:rsidR="00146E33" w:rsidRPr="00B63413" w:rsidRDefault="00146E33" w:rsidP="00146E33">
            <w:pP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B63413">
              <w:rPr>
                <w:bCs w:val="0"/>
                <w:color w:val="000000" w:themeColor="text1"/>
                <w:sz w:val="24"/>
                <w:szCs w:val="24"/>
              </w:rPr>
              <w:t>DEFINITION WITH EXAMPLE</w:t>
            </w:r>
          </w:p>
        </w:tc>
      </w:tr>
      <w:tr w:rsidR="00146E33" w:rsidRPr="00EC61BE" w14:paraId="2293872A" w14:textId="77777777" w:rsidTr="00146E3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2026" w:type="dxa"/>
            <w:hideMark/>
          </w:tcPr>
          <w:p w14:paraId="22938726" w14:textId="77777777" w:rsidR="00146E33" w:rsidRPr="00B63413" w:rsidRDefault="00146E33" w:rsidP="00146E33">
            <w:pPr>
              <w:rPr>
                <w:b w:val="0"/>
                <w:bCs w:val="0"/>
                <w:color w:val="000000" w:themeColor="text1"/>
                <w:sz w:val="24"/>
                <w:szCs w:val="24"/>
              </w:rPr>
            </w:pPr>
            <w:proofErr w:type="spellStart"/>
            <w:r>
              <w:rPr>
                <w:b w:val="0"/>
                <w:bCs w:val="0"/>
                <w:color w:val="000000" w:themeColor="text1"/>
                <w:sz w:val="24"/>
                <w:szCs w:val="24"/>
              </w:rPr>
              <w:t>Room</w:t>
            </w:r>
            <w:r w:rsidRPr="00B63413">
              <w:rPr>
                <w:b w:val="0"/>
                <w:bCs w:val="0"/>
                <w:color w:val="000000" w:themeColor="text1"/>
                <w:sz w:val="24"/>
                <w:szCs w:val="24"/>
              </w:rPr>
              <w:t>_ID</w:t>
            </w:r>
            <w:proofErr w:type="spellEnd"/>
          </w:p>
        </w:tc>
        <w:tc>
          <w:tcPr>
            <w:tcW w:w="1627" w:type="dxa"/>
            <w:hideMark/>
          </w:tcPr>
          <w:p w14:paraId="22938727" w14:textId="77777777"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90" w:type="dxa"/>
            <w:hideMark/>
          </w:tcPr>
          <w:p w14:paraId="22938728" w14:textId="77777777"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770" w:type="dxa"/>
            <w:hideMark/>
          </w:tcPr>
          <w:p w14:paraId="22938729" w14:textId="77777777"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uniquely </w:t>
            </w:r>
            <w:r>
              <w:rPr>
                <w:sz w:val="24"/>
                <w:szCs w:val="24"/>
              </w:rPr>
              <w:t xml:space="preserve">identify each Room </w:t>
            </w:r>
            <w:proofErr w:type="spellStart"/>
            <w:r>
              <w:rPr>
                <w:sz w:val="24"/>
                <w:szCs w:val="24"/>
              </w:rPr>
              <w:t>Eg.</w:t>
            </w:r>
            <w:proofErr w:type="spellEnd"/>
            <w:r>
              <w:rPr>
                <w:sz w:val="24"/>
                <w:szCs w:val="24"/>
              </w:rPr>
              <w:t xml:space="preserve"> 3</w:t>
            </w:r>
          </w:p>
        </w:tc>
      </w:tr>
      <w:tr w:rsidR="00146E33" w:rsidRPr="00EC61BE" w14:paraId="22938730" w14:textId="77777777" w:rsidTr="00146E33">
        <w:trPr>
          <w:trHeight w:val="800"/>
        </w:trPr>
        <w:tc>
          <w:tcPr>
            <w:cnfStyle w:val="001000000000" w:firstRow="0" w:lastRow="0" w:firstColumn="1" w:lastColumn="0" w:oddVBand="0" w:evenVBand="0" w:oddHBand="0" w:evenHBand="0" w:firstRowFirstColumn="0" w:firstRowLastColumn="0" w:lastRowFirstColumn="0" w:lastRowLastColumn="0"/>
            <w:tcW w:w="2026" w:type="dxa"/>
            <w:hideMark/>
          </w:tcPr>
          <w:p w14:paraId="2293872B" w14:textId="77777777" w:rsidR="00146E33" w:rsidRPr="00B63413" w:rsidRDefault="00146E33" w:rsidP="00146E33">
            <w:pPr>
              <w:rPr>
                <w:b w:val="0"/>
                <w:bCs w:val="0"/>
                <w:color w:val="000000" w:themeColor="text1"/>
                <w:sz w:val="24"/>
                <w:szCs w:val="24"/>
              </w:rPr>
            </w:pPr>
            <w:proofErr w:type="spellStart"/>
            <w:r>
              <w:rPr>
                <w:b w:val="0"/>
                <w:bCs w:val="0"/>
                <w:color w:val="000000" w:themeColor="text1"/>
                <w:sz w:val="24"/>
                <w:szCs w:val="24"/>
              </w:rPr>
              <w:t>Room_number</w:t>
            </w:r>
            <w:proofErr w:type="spellEnd"/>
          </w:p>
        </w:tc>
        <w:tc>
          <w:tcPr>
            <w:tcW w:w="1627" w:type="dxa"/>
            <w:hideMark/>
          </w:tcPr>
          <w:p w14:paraId="2293872C" w14:textId="77777777" w:rsidR="00146E33" w:rsidRPr="00EC61BE"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sidR="008C733D">
              <w:rPr>
                <w:sz w:val="24"/>
                <w:szCs w:val="24"/>
              </w:rPr>
              <w:t>4</w:t>
            </w:r>
            <w:r w:rsidRPr="00EC61BE">
              <w:rPr>
                <w:sz w:val="24"/>
                <w:szCs w:val="24"/>
              </w:rPr>
              <w:t>)</w:t>
            </w:r>
          </w:p>
        </w:tc>
        <w:tc>
          <w:tcPr>
            <w:tcW w:w="2090" w:type="dxa"/>
            <w:hideMark/>
          </w:tcPr>
          <w:p w14:paraId="2293872D" w14:textId="77777777" w:rsidR="00146E33" w:rsidRPr="00EC61BE" w:rsidRDefault="00861F9B"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hideMark/>
          </w:tcPr>
          <w:p w14:paraId="2293872E" w14:textId="77777777" w:rsidR="00146E33"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 </w:t>
            </w:r>
            <w:r>
              <w:rPr>
                <w:sz w:val="24"/>
                <w:szCs w:val="24"/>
              </w:rPr>
              <w:t xml:space="preserve">Number of the Room </w:t>
            </w:r>
            <w:proofErr w:type="spellStart"/>
            <w:r>
              <w:rPr>
                <w:sz w:val="24"/>
                <w:szCs w:val="24"/>
              </w:rPr>
              <w:t>E.g</w:t>
            </w:r>
            <w:proofErr w:type="spellEnd"/>
            <w:r>
              <w:rPr>
                <w:sz w:val="24"/>
                <w:szCs w:val="24"/>
              </w:rPr>
              <w:t xml:space="preserve"> 11B ,1689</w:t>
            </w:r>
          </w:p>
          <w:p w14:paraId="2293872F" w14:textId="77777777" w:rsidR="00146E33" w:rsidRPr="00EC61BE"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p>
        </w:tc>
      </w:tr>
      <w:tr w:rsidR="00146E33" w:rsidRPr="00EC61BE" w14:paraId="22938735" w14:textId="77777777" w:rsidTr="00146E33">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026" w:type="dxa"/>
          </w:tcPr>
          <w:p w14:paraId="22938731" w14:textId="77777777" w:rsidR="00146E33" w:rsidRPr="00B63413" w:rsidRDefault="00146E33" w:rsidP="00146E33">
            <w:pPr>
              <w:rPr>
                <w:b w:val="0"/>
                <w:bCs w:val="0"/>
                <w:color w:val="000000" w:themeColor="text1"/>
                <w:sz w:val="24"/>
                <w:szCs w:val="24"/>
              </w:rPr>
            </w:pPr>
            <w:proofErr w:type="spellStart"/>
            <w:r w:rsidRPr="00B63413">
              <w:rPr>
                <w:b w:val="0"/>
                <w:bCs w:val="0"/>
                <w:color w:val="000000" w:themeColor="text1"/>
                <w:sz w:val="24"/>
                <w:szCs w:val="24"/>
              </w:rPr>
              <w:t>isRoom_available</w:t>
            </w:r>
            <w:proofErr w:type="spellEnd"/>
          </w:p>
        </w:tc>
        <w:tc>
          <w:tcPr>
            <w:tcW w:w="1627" w:type="dxa"/>
          </w:tcPr>
          <w:p w14:paraId="22938732" w14:textId="77777777"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p>
        </w:tc>
        <w:tc>
          <w:tcPr>
            <w:tcW w:w="2090" w:type="dxa"/>
          </w:tcPr>
          <w:p w14:paraId="22938733" w14:textId="77777777"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70" w:type="dxa"/>
          </w:tcPr>
          <w:p w14:paraId="22938734" w14:textId="77777777" w:rsidR="00146E33" w:rsidRPr="00EC61BE" w:rsidRDefault="00146E33" w:rsidP="00146E33">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Availability Status of the room e.g. </w:t>
            </w:r>
            <w:r>
              <w:rPr>
                <w:sz w:val="24"/>
                <w:szCs w:val="24"/>
              </w:rPr>
              <w:t xml:space="preserve">“Y” =s </w:t>
            </w:r>
            <w:r w:rsidRPr="00EC61BE">
              <w:rPr>
                <w:sz w:val="24"/>
                <w:szCs w:val="24"/>
              </w:rPr>
              <w:t>yes or</w:t>
            </w:r>
            <w:r>
              <w:rPr>
                <w:sz w:val="24"/>
                <w:szCs w:val="24"/>
              </w:rPr>
              <w:t xml:space="preserve"> “N” =</w:t>
            </w:r>
            <w:r w:rsidRPr="00EC61BE">
              <w:rPr>
                <w:sz w:val="24"/>
                <w:szCs w:val="24"/>
              </w:rPr>
              <w:t xml:space="preserve"> no.</w:t>
            </w:r>
          </w:p>
        </w:tc>
      </w:tr>
      <w:tr w:rsidR="00146E33" w:rsidRPr="00EC61BE" w14:paraId="2293873A" w14:textId="77777777" w:rsidTr="00146E33">
        <w:trPr>
          <w:trHeight w:val="800"/>
        </w:trPr>
        <w:tc>
          <w:tcPr>
            <w:cnfStyle w:val="001000000000" w:firstRow="0" w:lastRow="0" w:firstColumn="1" w:lastColumn="0" w:oddVBand="0" w:evenVBand="0" w:oddHBand="0" w:evenHBand="0" w:firstRowFirstColumn="0" w:firstRowLastColumn="0" w:lastRowFirstColumn="0" w:lastRowLastColumn="0"/>
            <w:tcW w:w="2026" w:type="dxa"/>
          </w:tcPr>
          <w:p w14:paraId="22938736" w14:textId="77777777" w:rsidR="00146E33" w:rsidRPr="00146E33" w:rsidRDefault="00146E33" w:rsidP="00146E33">
            <w:pPr>
              <w:rPr>
                <w:b w:val="0"/>
                <w:color w:val="000000" w:themeColor="text1"/>
                <w:sz w:val="24"/>
                <w:szCs w:val="24"/>
              </w:rPr>
            </w:pPr>
            <w:proofErr w:type="spellStart"/>
            <w:r>
              <w:rPr>
                <w:b w:val="0"/>
                <w:color w:val="000000" w:themeColor="text1"/>
                <w:sz w:val="24"/>
                <w:szCs w:val="24"/>
              </w:rPr>
              <w:t>Location_ID</w:t>
            </w:r>
            <w:proofErr w:type="spellEnd"/>
          </w:p>
        </w:tc>
        <w:tc>
          <w:tcPr>
            <w:tcW w:w="1627" w:type="dxa"/>
          </w:tcPr>
          <w:p w14:paraId="22938737" w14:textId="77777777" w:rsidR="00146E33"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90" w:type="dxa"/>
          </w:tcPr>
          <w:p w14:paraId="22938738" w14:textId="77777777" w:rsidR="00146E33" w:rsidRPr="00EC61BE"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FK,NN</w:t>
            </w:r>
          </w:p>
        </w:tc>
        <w:tc>
          <w:tcPr>
            <w:tcW w:w="3770" w:type="dxa"/>
          </w:tcPr>
          <w:p w14:paraId="22938739" w14:textId="77777777" w:rsidR="00146E33" w:rsidRPr="003A3F2B" w:rsidRDefault="00146E33" w:rsidP="00146E33">
            <w:pPr>
              <w:cnfStyle w:val="000000000000" w:firstRow="0" w:lastRow="0" w:firstColumn="0" w:lastColumn="0" w:oddVBand="0" w:evenVBand="0" w:oddHBand="0" w:evenHBand="0" w:firstRowFirstColumn="0" w:firstRowLastColumn="0" w:lastRowFirstColumn="0" w:lastRowLastColumn="0"/>
              <w:rPr>
                <w:sz w:val="24"/>
                <w:szCs w:val="24"/>
              </w:rPr>
            </w:pPr>
            <w:r w:rsidRPr="00044784">
              <w:rPr>
                <w:sz w:val="24"/>
                <w:szCs w:val="24"/>
              </w:rPr>
              <w:t xml:space="preserve">This will be a reference to the </w:t>
            </w:r>
            <w:proofErr w:type="spellStart"/>
            <w:r>
              <w:rPr>
                <w:sz w:val="24"/>
                <w:szCs w:val="24"/>
              </w:rPr>
              <w:t>Location</w:t>
            </w:r>
            <w:r w:rsidRPr="00044784">
              <w:rPr>
                <w:sz w:val="24"/>
                <w:szCs w:val="24"/>
              </w:rPr>
              <w:t>_ID</w:t>
            </w:r>
            <w:proofErr w:type="spellEnd"/>
            <w:r w:rsidRPr="00044784">
              <w:rPr>
                <w:sz w:val="24"/>
                <w:szCs w:val="24"/>
              </w:rPr>
              <w:t xml:space="preserve"> from the </w:t>
            </w:r>
            <w:r>
              <w:rPr>
                <w:sz w:val="24"/>
                <w:szCs w:val="24"/>
              </w:rPr>
              <w:t>Location</w:t>
            </w:r>
            <w:r w:rsidRPr="00044784">
              <w:rPr>
                <w:sz w:val="24"/>
                <w:szCs w:val="24"/>
              </w:rPr>
              <w:t xml:space="preserve"> entity.</w:t>
            </w:r>
          </w:p>
        </w:tc>
      </w:tr>
    </w:tbl>
    <w:p w14:paraId="2293873B" w14:textId="77777777" w:rsidR="0098782F" w:rsidRDefault="0098782F" w:rsidP="000E5460">
      <w:pPr>
        <w:rPr>
          <w:b/>
          <w:color w:val="0D0D0D" w:themeColor="text1" w:themeTint="F2"/>
          <w:sz w:val="32"/>
          <w:szCs w:val="32"/>
        </w:rPr>
      </w:pPr>
    </w:p>
    <w:p w14:paraId="2293873C" w14:textId="77777777" w:rsidR="007678FF" w:rsidRDefault="007678FF" w:rsidP="000E5460">
      <w:pPr>
        <w:rPr>
          <w:b/>
          <w:color w:val="0D0D0D" w:themeColor="text1" w:themeTint="F2"/>
          <w:sz w:val="32"/>
          <w:szCs w:val="32"/>
        </w:rPr>
      </w:pPr>
    </w:p>
    <w:p w14:paraId="2293873D" w14:textId="77777777" w:rsidR="007678FF" w:rsidRDefault="007678FF" w:rsidP="000E5460">
      <w:pPr>
        <w:rPr>
          <w:b/>
          <w:color w:val="0D0D0D" w:themeColor="text1" w:themeTint="F2"/>
          <w:sz w:val="32"/>
          <w:szCs w:val="32"/>
        </w:rPr>
      </w:pPr>
    </w:p>
    <w:p w14:paraId="2293873E" w14:textId="77777777" w:rsidR="007678FF" w:rsidRDefault="007678FF" w:rsidP="000E5460">
      <w:pPr>
        <w:rPr>
          <w:b/>
          <w:color w:val="0D0D0D" w:themeColor="text1" w:themeTint="F2"/>
          <w:sz w:val="32"/>
          <w:szCs w:val="32"/>
        </w:rPr>
      </w:pPr>
    </w:p>
    <w:p w14:paraId="2293873F" w14:textId="77777777" w:rsidR="007678FF" w:rsidRDefault="007678FF" w:rsidP="000E5460">
      <w:pPr>
        <w:rPr>
          <w:b/>
          <w:color w:val="0D0D0D" w:themeColor="text1" w:themeTint="F2"/>
          <w:sz w:val="32"/>
          <w:szCs w:val="32"/>
        </w:rPr>
      </w:pPr>
    </w:p>
    <w:p w14:paraId="22938740" w14:textId="77777777" w:rsidR="000E5460" w:rsidRDefault="00132D9D" w:rsidP="000E5460">
      <w:pPr>
        <w:rPr>
          <w:b/>
          <w:color w:val="0D0D0D" w:themeColor="text1" w:themeTint="F2"/>
          <w:sz w:val="32"/>
          <w:szCs w:val="32"/>
        </w:rPr>
      </w:pPr>
      <w:r>
        <w:rPr>
          <w:b/>
          <w:color w:val="0D0D0D" w:themeColor="text1" w:themeTint="F2"/>
          <w:sz w:val="32"/>
          <w:szCs w:val="32"/>
        </w:rPr>
        <w:lastRenderedPageBreak/>
        <w:t>EQUIPMENT -</w:t>
      </w:r>
    </w:p>
    <w:p w14:paraId="22938741" w14:textId="77777777" w:rsidR="00577EDA" w:rsidRPr="0061341C" w:rsidRDefault="00577EDA" w:rsidP="00577EDA">
      <w:pPr>
        <w:rPr>
          <w:color w:val="0D0D0D" w:themeColor="text1" w:themeTint="F2"/>
          <w:sz w:val="24"/>
          <w:szCs w:val="24"/>
        </w:rPr>
      </w:pPr>
      <w:r w:rsidRPr="0061341C">
        <w:rPr>
          <w:color w:val="0D0D0D" w:themeColor="text1" w:themeTint="F2"/>
          <w:sz w:val="24"/>
          <w:szCs w:val="24"/>
        </w:rPr>
        <w:t>This unit holds the data about the dental equipment present in a dental office. It holds the maintenance details for the machines.</w:t>
      </w:r>
    </w:p>
    <w:p w14:paraId="22938742" w14:textId="77777777" w:rsidR="0069139A" w:rsidRDefault="0069139A" w:rsidP="00577EDA">
      <w:pPr>
        <w:rPr>
          <w:color w:val="0D0D0D" w:themeColor="text1" w:themeTint="F2"/>
          <w:sz w:val="26"/>
          <w:szCs w:val="26"/>
        </w:rPr>
      </w:pPr>
    </w:p>
    <w:tbl>
      <w:tblPr>
        <w:tblStyle w:val="ListTable3-Accent11"/>
        <w:tblW w:w="9513" w:type="dxa"/>
        <w:tblLook w:val="04A0" w:firstRow="1" w:lastRow="0" w:firstColumn="1" w:lastColumn="0" w:noHBand="0" w:noVBand="1"/>
      </w:tblPr>
      <w:tblGrid>
        <w:gridCol w:w="2858"/>
        <w:gridCol w:w="1554"/>
        <w:gridCol w:w="1962"/>
        <w:gridCol w:w="3139"/>
      </w:tblGrid>
      <w:tr w:rsidR="005324AF" w:rsidRPr="00EC61BE" w14:paraId="22938747" w14:textId="77777777" w:rsidTr="005324AF">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6" w:type="dxa"/>
            <w:shd w:val="clear" w:color="auto" w:fill="BDD6EE" w:themeFill="accent1" w:themeFillTint="66"/>
            <w:hideMark/>
          </w:tcPr>
          <w:p w14:paraId="22938743" w14:textId="77777777" w:rsidR="005324AF" w:rsidRPr="00B63413" w:rsidRDefault="005324AF" w:rsidP="00F3158F">
            <w:pPr>
              <w:rPr>
                <w:color w:val="000000" w:themeColor="text1"/>
                <w:sz w:val="24"/>
                <w:szCs w:val="24"/>
              </w:rPr>
            </w:pPr>
            <w:r w:rsidRPr="00B63413">
              <w:rPr>
                <w:color w:val="000000" w:themeColor="text1"/>
                <w:sz w:val="24"/>
                <w:szCs w:val="24"/>
              </w:rPr>
              <w:t>ATTRIBUTE</w:t>
            </w:r>
          </w:p>
        </w:tc>
        <w:tc>
          <w:tcPr>
            <w:tcW w:w="1627" w:type="dxa"/>
            <w:shd w:val="clear" w:color="auto" w:fill="BDD6EE" w:themeFill="accent1" w:themeFillTint="66"/>
            <w:hideMark/>
          </w:tcPr>
          <w:p w14:paraId="22938744" w14:textId="77777777" w:rsidR="005324AF" w:rsidRPr="00B63413" w:rsidRDefault="005324A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90" w:type="dxa"/>
            <w:shd w:val="clear" w:color="auto" w:fill="BDD6EE" w:themeFill="accent1" w:themeFillTint="66"/>
            <w:hideMark/>
          </w:tcPr>
          <w:p w14:paraId="22938745" w14:textId="77777777" w:rsidR="005324AF" w:rsidRPr="00B63413" w:rsidRDefault="005324A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770" w:type="dxa"/>
            <w:shd w:val="clear" w:color="auto" w:fill="BDD6EE" w:themeFill="accent1" w:themeFillTint="66"/>
            <w:hideMark/>
          </w:tcPr>
          <w:p w14:paraId="22938746" w14:textId="77777777" w:rsidR="005324AF" w:rsidRPr="00B63413" w:rsidRDefault="005324A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DEFINITION WITH EXAMPLE</w:t>
            </w:r>
          </w:p>
        </w:tc>
      </w:tr>
      <w:tr w:rsidR="005324AF" w:rsidRPr="00EC61BE" w14:paraId="2293874C" w14:textId="77777777" w:rsidTr="005324A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14:paraId="22938748" w14:textId="77777777" w:rsidR="005324AF" w:rsidRPr="00B63413" w:rsidRDefault="005324AF" w:rsidP="00F3158F">
            <w:pPr>
              <w:rPr>
                <w:b w:val="0"/>
                <w:bCs w:val="0"/>
                <w:color w:val="000000" w:themeColor="text1"/>
                <w:sz w:val="24"/>
                <w:szCs w:val="24"/>
              </w:rPr>
            </w:pPr>
            <w:r w:rsidRPr="00B63413">
              <w:rPr>
                <w:b w:val="0"/>
                <w:bCs w:val="0"/>
                <w:color w:val="000000" w:themeColor="text1"/>
                <w:sz w:val="24"/>
                <w:szCs w:val="24"/>
              </w:rPr>
              <w:t>Equip_ID</w:t>
            </w:r>
          </w:p>
        </w:tc>
        <w:tc>
          <w:tcPr>
            <w:tcW w:w="1627" w:type="dxa"/>
            <w:hideMark/>
          </w:tcPr>
          <w:p w14:paraId="22938749"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90" w:type="dxa"/>
            <w:hideMark/>
          </w:tcPr>
          <w:p w14:paraId="2293874A" w14:textId="77777777" w:rsidR="005324AF" w:rsidRPr="00EC61BE" w:rsidRDefault="00F54F66"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005324AF" w:rsidRPr="00EC61BE">
              <w:rPr>
                <w:sz w:val="24"/>
                <w:szCs w:val="24"/>
              </w:rPr>
              <w:t xml:space="preserve"> (NN)</w:t>
            </w:r>
          </w:p>
        </w:tc>
        <w:tc>
          <w:tcPr>
            <w:tcW w:w="3770" w:type="dxa"/>
            <w:hideMark/>
          </w:tcPr>
          <w:p w14:paraId="2293874B"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each </w:t>
            </w:r>
            <w:r w:rsidR="00CC2C23">
              <w:rPr>
                <w:sz w:val="24"/>
                <w:szCs w:val="24"/>
              </w:rPr>
              <w:t>Equipment</w:t>
            </w:r>
            <w:r w:rsidRPr="00EC61BE">
              <w:rPr>
                <w:sz w:val="24"/>
                <w:szCs w:val="24"/>
              </w:rPr>
              <w:t xml:space="preserve"> for unique identification </w:t>
            </w:r>
            <w:proofErr w:type="spellStart"/>
            <w:r w:rsidRPr="00EC61BE">
              <w:rPr>
                <w:sz w:val="24"/>
                <w:szCs w:val="24"/>
              </w:rPr>
              <w:t>Eg.</w:t>
            </w:r>
            <w:proofErr w:type="spellEnd"/>
            <w:r w:rsidRPr="00EC61BE">
              <w:rPr>
                <w:sz w:val="24"/>
                <w:szCs w:val="24"/>
              </w:rPr>
              <w:t xml:space="preserve"> </w:t>
            </w:r>
            <w:r w:rsidR="00E56E30">
              <w:rPr>
                <w:sz w:val="24"/>
                <w:szCs w:val="24"/>
              </w:rPr>
              <w:t>5</w:t>
            </w:r>
          </w:p>
        </w:tc>
      </w:tr>
      <w:tr w:rsidR="005324AF" w:rsidRPr="00EC61BE" w14:paraId="22938751" w14:textId="77777777" w:rsidTr="005324AF">
        <w:trPr>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14:paraId="2293874D" w14:textId="77777777" w:rsidR="005324AF" w:rsidRPr="00B63413" w:rsidRDefault="005324AF" w:rsidP="00F3158F">
            <w:pPr>
              <w:rPr>
                <w:b w:val="0"/>
                <w:bCs w:val="0"/>
                <w:color w:val="000000" w:themeColor="text1"/>
                <w:sz w:val="24"/>
                <w:szCs w:val="24"/>
              </w:rPr>
            </w:pPr>
            <w:proofErr w:type="spellStart"/>
            <w:r w:rsidRPr="00B63413">
              <w:rPr>
                <w:b w:val="0"/>
                <w:bCs w:val="0"/>
                <w:color w:val="000000" w:themeColor="text1"/>
                <w:sz w:val="24"/>
                <w:szCs w:val="24"/>
              </w:rPr>
              <w:t>Equip_Name</w:t>
            </w:r>
            <w:proofErr w:type="spellEnd"/>
          </w:p>
        </w:tc>
        <w:tc>
          <w:tcPr>
            <w:tcW w:w="1627" w:type="dxa"/>
            <w:hideMark/>
          </w:tcPr>
          <w:p w14:paraId="2293874E" w14:textId="77777777"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w:t>
            </w:r>
            <w:r>
              <w:rPr>
                <w:sz w:val="24"/>
                <w:szCs w:val="24"/>
              </w:rPr>
              <w:t>(30)</w:t>
            </w:r>
          </w:p>
        </w:tc>
        <w:tc>
          <w:tcPr>
            <w:tcW w:w="2090" w:type="dxa"/>
            <w:hideMark/>
          </w:tcPr>
          <w:p w14:paraId="2293874F" w14:textId="77777777"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70" w:type="dxa"/>
            <w:hideMark/>
          </w:tcPr>
          <w:p w14:paraId="22938750" w14:textId="77777777"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The name of equipment will be stored here</w:t>
            </w:r>
          </w:p>
        </w:tc>
      </w:tr>
      <w:tr w:rsidR="005324AF" w:rsidRPr="00EC61BE" w14:paraId="22938756" w14:textId="77777777" w:rsidTr="005324A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6" w:type="dxa"/>
            <w:hideMark/>
          </w:tcPr>
          <w:p w14:paraId="22938752" w14:textId="77777777" w:rsidR="005324AF" w:rsidRPr="00B63413" w:rsidRDefault="005324AF" w:rsidP="00F3158F">
            <w:pPr>
              <w:rPr>
                <w:b w:val="0"/>
                <w:bCs w:val="0"/>
                <w:color w:val="000000" w:themeColor="text1"/>
                <w:sz w:val="24"/>
                <w:szCs w:val="24"/>
              </w:rPr>
            </w:pPr>
            <w:proofErr w:type="spellStart"/>
            <w:r w:rsidRPr="00B63413">
              <w:rPr>
                <w:b w:val="0"/>
                <w:bCs w:val="0"/>
                <w:color w:val="000000" w:themeColor="text1"/>
                <w:sz w:val="24"/>
                <w:szCs w:val="24"/>
              </w:rPr>
              <w:t>Last_maintainenance_date</w:t>
            </w:r>
            <w:proofErr w:type="spellEnd"/>
          </w:p>
        </w:tc>
        <w:tc>
          <w:tcPr>
            <w:tcW w:w="1627" w:type="dxa"/>
            <w:hideMark/>
          </w:tcPr>
          <w:p w14:paraId="22938753"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w:t>
            </w:r>
          </w:p>
        </w:tc>
        <w:tc>
          <w:tcPr>
            <w:tcW w:w="2090" w:type="dxa"/>
            <w:hideMark/>
          </w:tcPr>
          <w:p w14:paraId="22938754"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770" w:type="dxa"/>
            <w:hideMark/>
          </w:tcPr>
          <w:p w14:paraId="22938755"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 of the last time, the equipment was handled</w:t>
            </w:r>
          </w:p>
        </w:tc>
      </w:tr>
      <w:tr w:rsidR="005324AF" w:rsidRPr="00EC61BE" w14:paraId="2293875B" w14:textId="77777777" w:rsidTr="005324AF">
        <w:trPr>
          <w:trHeight w:val="444"/>
        </w:trPr>
        <w:tc>
          <w:tcPr>
            <w:cnfStyle w:val="001000000000" w:firstRow="0" w:lastRow="0" w:firstColumn="1" w:lastColumn="0" w:oddVBand="0" w:evenVBand="0" w:oddHBand="0" w:evenHBand="0" w:firstRowFirstColumn="0" w:firstRowLastColumn="0" w:lastRowFirstColumn="0" w:lastRowLastColumn="0"/>
            <w:tcW w:w="2026" w:type="dxa"/>
            <w:hideMark/>
          </w:tcPr>
          <w:p w14:paraId="22938757" w14:textId="77777777" w:rsidR="005324AF" w:rsidRPr="00B63413" w:rsidRDefault="005324AF" w:rsidP="00F3158F">
            <w:pPr>
              <w:rPr>
                <w:b w:val="0"/>
                <w:bCs w:val="0"/>
                <w:color w:val="000000" w:themeColor="text1"/>
                <w:sz w:val="24"/>
                <w:szCs w:val="24"/>
              </w:rPr>
            </w:pPr>
            <w:proofErr w:type="spellStart"/>
            <w:r w:rsidRPr="00B63413">
              <w:rPr>
                <w:b w:val="0"/>
                <w:bCs w:val="0"/>
                <w:color w:val="000000" w:themeColor="text1"/>
                <w:sz w:val="24"/>
                <w:szCs w:val="24"/>
              </w:rPr>
              <w:t>Purchase_date</w:t>
            </w:r>
            <w:proofErr w:type="spellEnd"/>
          </w:p>
        </w:tc>
        <w:tc>
          <w:tcPr>
            <w:tcW w:w="1627" w:type="dxa"/>
            <w:hideMark/>
          </w:tcPr>
          <w:p w14:paraId="22938758" w14:textId="77777777"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90" w:type="dxa"/>
            <w:hideMark/>
          </w:tcPr>
          <w:p w14:paraId="22938759" w14:textId="77777777"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770" w:type="dxa"/>
            <w:hideMark/>
          </w:tcPr>
          <w:p w14:paraId="2293875A" w14:textId="77777777"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The purchase date of equipment </w:t>
            </w:r>
            <w:proofErr w:type="spellStart"/>
            <w:r w:rsidRPr="00EC61BE">
              <w:rPr>
                <w:sz w:val="24"/>
                <w:szCs w:val="24"/>
              </w:rPr>
              <w:t>Eg.</w:t>
            </w:r>
            <w:proofErr w:type="spellEnd"/>
            <w:r w:rsidRPr="00EC61BE">
              <w:rPr>
                <w:sz w:val="24"/>
                <w:szCs w:val="24"/>
              </w:rPr>
              <w:t xml:space="preserve"> 2015</w:t>
            </w:r>
            <w:r w:rsidR="00D956BA">
              <w:rPr>
                <w:sz w:val="24"/>
                <w:szCs w:val="24"/>
              </w:rPr>
              <w:t>1213</w:t>
            </w:r>
          </w:p>
        </w:tc>
      </w:tr>
      <w:tr w:rsidR="005324AF" w:rsidRPr="00EC61BE" w14:paraId="22938760" w14:textId="77777777" w:rsidTr="005324A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26" w:type="dxa"/>
          </w:tcPr>
          <w:p w14:paraId="2293875C" w14:textId="77777777" w:rsidR="005324AF" w:rsidRPr="00B63413" w:rsidRDefault="005324AF" w:rsidP="00F3158F">
            <w:pPr>
              <w:rPr>
                <w:b w:val="0"/>
                <w:bCs w:val="0"/>
                <w:color w:val="000000" w:themeColor="text1"/>
                <w:sz w:val="24"/>
                <w:szCs w:val="24"/>
              </w:rPr>
            </w:pPr>
            <w:r w:rsidRPr="00B63413">
              <w:rPr>
                <w:b w:val="0"/>
                <w:bCs w:val="0"/>
                <w:color w:val="000000" w:themeColor="text1"/>
                <w:sz w:val="24"/>
                <w:szCs w:val="24"/>
              </w:rPr>
              <w:t>Warranty</w:t>
            </w:r>
            <w:r w:rsidRPr="00B63413">
              <w:rPr>
                <w:b w:val="0"/>
                <w:bCs w:val="0"/>
                <w:color w:val="000000" w:themeColor="text1"/>
                <w:sz w:val="24"/>
                <w:szCs w:val="24"/>
              </w:rPr>
              <w:tab/>
            </w:r>
            <w:r w:rsidRPr="00B63413">
              <w:rPr>
                <w:b w:val="0"/>
                <w:bCs w:val="0"/>
                <w:color w:val="000000" w:themeColor="text1"/>
                <w:sz w:val="24"/>
                <w:szCs w:val="24"/>
              </w:rPr>
              <w:tab/>
            </w:r>
            <w:r w:rsidRPr="00B63413">
              <w:rPr>
                <w:b w:val="0"/>
                <w:bCs w:val="0"/>
                <w:color w:val="000000" w:themeColor="text1"/>
                <w:sz w:val="24"/>
                <w:szCs w:val="24"/>
              </w:rPr>
              <w:tab/>
            </w:r>
          </w:p>
        </w:tc>
        <w:tc>
          <w:tcPr>
            <w:tcW w:w="1627" w:type="dxa"/>
          </w:tcPr>
          <w:p w14:paraId="2293875D"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Int </w:t>
            </w:r>
          </w:p>
        </w:tc>
        <w:tc>
          <w:tcPr>
            <w:tcW w:w="2090" w:type="dxa"/>
          </w:tcPr>
          <w:p w14:paraId="2293875E"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70" w:type="dxa"/>
          </w:tcPr>
          <w:p w14:paraId="2293875F"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Warranty of the equipment in </w:t>
            </w:r>
            <w:r w:rsidR="00824A48">
              <w:rPr>
                <w:sz w:val="24"/>
                <w:szCs w:val="24"/>
              </w:rPr>
              <w:t>months</w:t>
            </w:r>
            <w:r w:rsidRPr="00EC61BE">
              <w:rPr>
                <w:sz w:val="24"/>
                <w:szCs w:val="24"/>
              </w:rPr>
              <w:t xml:space="preserve">. E.g. </w:t>
            </w:r>
            <w:r w:rsidR="00824A48">
              <w:rPr>
                <w:sz w:val="24"/>
                <w:szCs w:val="24"/>
              </w:rPr>
              <w:t>18</w:t>
            </w:r>
            <w:r w:rsidRPr="00EC61BE">
              <w:rPr>
                <w:sz w:val="24"/>
                <w:szCs w:val="24"/>
              </w:rPr>
              <w:t xml:space="preserve"> </w:t>
            </w:r>
          </w:p>
        </w:tc>
      </w:tr>
      <w:tr w:rsidR="005324AF" w:rsidRPr="00EC61BE" w14:paraId="22938765" w14:textId="77777777" w:rsidTr="005324AF">
        <w:trPr>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14:paraId="22938761" w14:textId="77777777" w:rsidR="005324AF" w:rsidRPr="00B63413" w:rsidRDefault="005324AF" w:rsidP="00F3158F">
            <w:pPr>
              <w:rPr>
                <w:b w:val="0"/>
                <w:bCs w:val="0"/>
                <w:color w:val="000000" w:themeColor="text1"/>
                <w:sz w:val="24"/>
                <w:szCs w:val="24"/>
              </w:rPr>
            </w:pPr>
            <w:r w:rsidRPr="00B63413">
              <w:rPr>
                <w:b w:val="0"/>
                <w:bCs w:val="0"/>
                <w:color w:val="000000" w:themeColor="text1"/>
                <w:sz w:val="24"/>
                <w:szCs w:val="24"/>
              </w:rPr>
              <w:t>Price</w:t>
            </w:r>
          </w:p>
        </w:tc>
        <w:tc>
          <w:tcPr>
            <w:tcW w:w="1627" w:type="dxa"/>
            <w:hideMark/>
          </w:tcPr>
          <w:p w14:paraId="22938762" w14:textId="77777777"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090" w:type="dxa"/>
            <w:hideMark/>
          </w:tcPr>
          <w:p w14:paraId="22938763" w14:textId="77777777"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770" w:type="dxa"/>
            <w:hideMark/>
          </w:tcPr>
          <w:p w14:paraId="22938764" w14:textId="77777777" w:rsidR="005324AF" w:rsidRPr="00EC61BE" w:rsidRDefault="005324A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A cost associated with the equipment in the dental office used for dental treatment. E.g. 800$</w:t>
            </w:r>
          </w:p>
        </w:tc>
      </w:tr>
      <w:tr w:rsidR="005324AF" w:rsidRPr="00EC61BE" w14:paraId="2293876A" w14:textId="77777777" w:rsidTr="005324A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026" w:type="dxa"/>
            <w:hideMark/>
          </w:tcPr>
          <w:p w14:paraId="22938766" w14:textId="77777777" w:rsidR="005324AF" w:rsidRPr="00B63413" w:rsidRDefault="005324AF" w:rsidP="00F3158F">
            <w:pPr>
              <w:rPr>
                <w:b w:val="0"/>
                <w:bCs w:val="0"/>
                <w:color w:val="000000" w:themeColor="text1"/>
                <w:sz w:val="24"/>
                <w:szCs w:val="24"/>
              </w:rPr>
            </w:pPr>
            <w:proofErr w:type="spellStart"/>
            <w:r w:rsidRPr="00B63413">
              <w:rPr>
                <w:b w:val="0"/>
                <w:bCs w:val="0"/>
                <w:color w:val="000000" w:themeColor="text1"/>
                <w:sz w:val="24"/>
                <w:szCs w:val="24"/>
              </w:rPr>
              <w:t>IsPortable</w:t>
            </w:r>
            <w:proofErr w:type="spellEnd"/>
          </w:p>
        </w:tc>
        <w:tc>
          <w:tcPr>
            <w:tcW w:w="1627" w:type="dxa"/>
            <w:hideMark/>
          </w:tcPr>
          <w:p w14:paraId="22938767" w14:textId="77777777" w:rsidR="005324AF" w:rsidRPr="00EC61BE" w:rsidRDefault="00EC109A" w:rsidP="00F3158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p>
        </w:tc>
        <w:tc>
          <w:tcPr>
            <w:tcW w:w="2090" w:type="dxa"/>
            <w:hideMark/>
          </w:tcPr>
          <w:p w14:paraId="22938768"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70" w:type="dxa"/>
            <w:hideMark/>
          </w:tcPr>
          <w:p w14:paraId="22938769" w14:textId="77777777" w:rsidR="005324AF" w:rsidRPr="00EC61BE" w:rsidRDefault="005324A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Portability status for </w:t>
            </w:r>
            <w:proofErr w:type="spellStart"/>
            <w:r w:rsidRPr="00EC61BE">
              <w:rPr>
                <w:sz w:val="24"/>
                <w:szCs w:val="24"/>
              </w:rPr>
              <w:t>e.g</w:t>
            </w:r>
            <w:proofErr w:type="spellEnd"/>
            <w:r w:rsidRPr="00EC61BE">
              <w:rPr>
                <w:sz w:val="24"/>
                <w:szCs w:val="24"/>
              </w:rPr>
              <w:t xml:space="preserve"> yes or no. It is used to track whether the equipment is portable or not.</w:t>
            </w:r>
          </w:p>
        </w:tc>
      </w:tr>
    </w:tbl>
    <w:p w14:paraId="2293876B" w14:textId="77777777" w:rsidR="0069139A" w:rsidRDefault="0069139A" w:rsidP="00BD58A2">
      <w:pPr>
        <w:rPr>
          <w:b/>
          <w:color w:val="0D0D0D" w:themeColor="text1" w:themeTint="F2"/>
          <w:sz w:val="32"/>
          <w:szCs w:val="32"/>
        </w:rPr>
      </w:pPr>
    </w:p>
    <w:p w14:paraId="2293876C" w14:textId="77777777" w:rsidR="008C51F5" w:rsidRDefault="008C51F5" w:rsidP="00BD58A2">
      <w:pPr>
        <w:rPr>
          <w:b/>
          <w:color w:val="0D0D0D" w:themeColor="text1" w:themeTint="F2"/>
          <w:sz w:val="32"/>
          <w:szCs w:val="32"/>
        </w:rPr>
      </w:pPr>
      <w:r>
        <w:rPr>
          <w:b/>
          <w:color w:val="0D0D0D" w:themeColor="text1" w:themeTint="F2"/>
          <w:sz w:val="32"/>
          <w:szCs w:val="32"/>
        </w:rPr>
        <w:t>EQUIPMENT_LOCATION_HISTORY –</w:t>
      </w:r>
    </w:p>
    <w:p w14:paraId="2293876D" w14:textId="77777777" w:rsidR="000A2428" w:rsidRPr="009D79AE" w:rsidRDefault="009D79AE" w:rsidP="00BD58A2">
      <w:pPr>
        <w:rPr>
          <w:color w:val="0D0D0D" w:themeColor="text1" w:themeTint="F2"/>
          <w:sz w:val="24"/>
          <w:szCs w:val="24"/>
        </w:rPr>
      </w:pPr>
      <w:r>
        <w:rPr>
          <w:color w:val="0D0D0D" w:themeColor="text1" w:themeTint="F2"/>
          <w:sz w:val="24"/>
          <w:szCs w:val="24"/>
        </w:rPr>
        <w:t xml:space="preserve">This entity provides </w:t>
      </w:r>
      <w:r w:rsidR="000A2428">
        <w:rPr>
          <w:color w:val="0D0D0D" w:themeColor="text1" w:themeTint="F2"/>
          <w:sz w:val="24"/>
          <w:szCs w:val="24"/>
        </w:rPr>
        <w:t>important information regarding location of the equipment. It tracks the date on which particular equipment moved from one entity to another.</w:t>
      </w:r>
    </w:p>
    <w:tbl>
      <w:tblPr>
        <w:tblStyle w:val="ListTable3-Accent11"/>
        <w:tblW w:w="9464" w:type="dxa"/>
        <w:tblLook w:val="04A0" w:firstRow="1" w:lastRow="0" w:firstColumn="1" w:lastColumn="0" w:noHBand="0" w:noVBand="1"/>
      </w:tblPr>
      <w:tblGrid>
        <w:gridCol w:w="2029"/>
        <w:gridCol w:w="1583"/>
        <w:gridCol w:w="2067"/>
        <w:gridCol w:w="3785"/>
      </w:tblGrid>
      <w:tr w:rsidR="008C51F5" w:rsidRPr="00EC61BE" w14:paraId="22938772" w14:textId="77777777" w:rsidTr="00AD6921">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9" w:type="dxa"/>
            <w:shd w:val="clear" w:color="auto" w:fill="BDD6EE" w:themeFill="accent1" w:themeFillTint="66"/>
          </w:tcPr>
          <w:p w14:paraId="2293876E" w14:textId="77777777" w:rsidR="008C51F5" w:rsidRPr="00B63413" w:rsidRDefault="008C51F5" w:rsidP="009B13FC">
            <w:pPr>
              <w:rPr>
                <w:color w:val="000000" w:themeColor="text1"/>
                <w:sz w:val="24"/>
                <w:szCs w:val="24"/>
              </w:rPr>
            </w:pPr>
            <w:r w:rsidRPr="00B63413">
              <w:rPr>
                <w:color w:val="000000" w:themeColor="text1"/>
                <w:sz w:val="24"/>
                <w:szCs w:val="24"/>
              </w:rPr>
              <w:t>ATTRIBUTE</w:t>
            </w:r>
          </w:p>
        </w:tc>
        <w:tc>
          <w:tcPr>
            <w:tcW w:w="1583" w:type="dxa"/>
            <w:shd w:val="clear" w:color="auto" w:fill="BDD6EE" w:themeFill="accent1" w:themeFillTint="66"/>
          </w:tcPr>
          <w:p w14:paraId="2293876F" w14:textId="77777777" w:rsidR="008C51F5" w:rsidRPr="00B63413" w:rsidRDefault="008C51F5"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67" w:type="dxa"/>
            <w:shd w:val="clear" w:color="auto" w:fill="BDD6EE" w:themeFill="accent1" w:themeFillTint="66"/>
          </w:tcPr>
          <w:p w14:paraId="22938770" w14:textId="77777777" w:rsidR="008C51F5" w:rsidRPr="00B63413" w:rsidRDefault="008C51F5"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785" w:type="dxa"/>
            <w:shd w:val="clear" w:color="auto" w:fill="BDD6EE" w:themeFill="accent1" w:themeFillTint="66"/>
          </w:tcPr>
          <w:p w14:paraId="22938771" w14:textId="77777777" w:rsidR="008C51F5" w:rsidRPr="00B63413" w:rsidRDefault="008C51F5" w:rsidP="009B13FC">
            <w:pPr>
              <w:ind w:right="-391"/>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8C51F5" w:rsidRPr="00EC61BE" w14:paraId="22938784" w14:textId="77777777" w:rsidTr="00AD692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9" w:type="dxa"/>
          </w:tcPr>
          <w:p w14:paraId="22938773" w14:textId="77777777" w:rsidR="008C51F5" w:rsidRDefault="008C51F5" w:rsidP="009B13FC">
            <w:pPr>
              <w:rPr>
                <w:color w:val="000000" w:themeColor="text1"/>
                <w:sz w:val="24"/>
                <w:szCs w:val="24"/>
              </w:rPr>
            </w:pPr>
            <w:proofErr w:type="spellStart"/>
            <w:r>
              <w:rPr>
                <w:b w:val="0"/>
                <w:bCs w:val="0"/>
                <w:color w:val="000000" w:themeColor="text1"/>
                <w:sz w:val="24"/>
                <w:szCs w:val="24"/>
              </w:rPr>
              <w:t>Equipment</w:t>
            </w:r>
            <w:r w:rsidRPr="00B63413">
              <w:rPr>
                <w:b w:val="0"/>
                <w:bCs w:val="0"/>
                <w:color w:val="000000" w:themeColor="text1"/>
                <w:sz w:val="24"/>
                <w:szCs w:val="24"/>
              </w:rPr>
              <w:t>_ID</w:t>
            </w:r>
            <w:proofErr w:type="spellEnd"/>
          </w:p>
          <w:p w14:paraId="22938774" w14:textId="77777777" w:rsidR="00AD6921" w:rsidRDefault="00AD6921" w:rsidP="009B13FC">
            <w:pPr>
              <w:rPr>
                <w:color w:val="000000" w:themeColor="text1"/>
                <w:sz w:val="24"/>
                <w:szCs w:val="24"/>
              </w:rPr>
            </w:pPr>
          </w:p>
          <w:p w14:paraId="22938775" w14:textId="77777777" w:rsidR="00AD6921" w:rsidRDefault="00AD6921" w:rsidP="009B13FC">
            <w:pPr>
              <w:rPr>
                <w:color w:val="000000" w:themeColor="text1"/>
                <w:sz w:val="24"/>
                <w:szCs w:val="24"/>
              </w:rPr>
            </w:pPr>
          </w:p>
          <w:p w14:paraId="22938776" w14:textId="77777777" w:rsidR="00AD6921" w:rsidRDefault="00AD6921" w:rsidP="009B13FC">
            <w:pPr>
              <w:rPr>
                <w:b w:val="0"/>
                <w:bCs w:val="0"/>
                <w:color w:val="000000" w:themeColor="text1"/>
                <w:sz w:val="24"/>
                <w:szCs w:val="24"/>
              </w:rPr>
            </w:pPr>
          </w:p>
          <w:p w14:paraId="22938777" w14:textId="77777777" w:rsidR="00AD6921" w:rsidRDefault="00AD6921" w:rsidP="009B13FC">
            <w:pPr>
              <w:rPr>
                <w:color w:val="000000" w:themeColor="text1"/>
                <w:sz w:val="24"/>
                <w:szCs w:val="24"/>
              </w:rPr>
            </w:pPr>
          </w:p>
          <w:p w14:paraId="22938778" w14:textId="77777777" w:rsidR="00AD6921" w:rsidRPr="00B63413" w:rsidRDefault="00AD6921" w:rsidP="009B13FC">
            <w:pPr>
              <w:rPr>
                <w:b w:val="0"/>
                <w:bCs w:val="0"/>
                <w:color w:val="000000" w:themeColor="text1"/>
                <w:sz w:val="24"/>
                <w:szCs w:val="24"/>
              </w:rPr>
            </w:pPr>
            <w:proofErr w:type="spellStart"/>
            <w:r>
              <w:rPr>
                <w:b w:val="0"/>
                <w:bCs w:val="0"/>
                <w:color w:val="000000" w:themeColor="text1"/>
                <w:sz w:val="24"/>
                <w:szCs w:val="24"/>
              </w:rPr>
              <w:t>Last_Moved_Date</w:t>
            </w:r>
            <w:proofErr w:type="spellEnd"/>
          </w:p>
        </w:tc>
        <w:tc>
          <w:tcPr>
            <w:tcW w:w="1583" w:type="dxa"/>
          </w:tcPr>
          <w:p w14:paraId="22938779" w14:textId="77777777" w:rsidR="008C51F5" w:rsidRDefault="008C51F5"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p w14:paraId="2293877A" w14:textId="77777777"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p w14:paraId="2293877B" w14:textId="77777777"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p w14:paraId="2293877C" w14:textId="77777777"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p w14:paraId="2293877D" w14:textId="77777777"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p w14:paraId="2293877E" w14:textId="77777777" w:rsidR="00AD6921" w:rsidRPr="00EC61BE"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067" w:type="dxa"/>
          </w:tcPr>
          <w:p w14:paraId="2293877F" w14:textId="77777777" w:rsidR="008C51F5"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Composite Primary Key </w:t>
            </w:r>
          </w:p>
          <w:p w14:paraId="22938780" w14:textId="77777777" w:rsidR="00AD6921"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roofErr w:type="spellStart"/>
            <w:r>
              <w:rPr>
                <w:sz w:val="24"/>
                <w:szCs w:val="24"/>
              </w:rPr>
              <w:t>Equipment_ID</w:t>
            </w:r>
            <w:proofErr w:type="spellEnd"/>
            <w:r>
              <w:rPr>
                <w:sz w:val="24"/>
                <w:szCs w:val="24"/>
              </w:rPr>
              <w:t>,</w:t>
            </w:r>
          </w:p>
          <w:p w14:paraId="22938781" w14:textId="77777777" w:rsidR="00AD6921" w:rsidRPr="00EC61BE"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Last_Moved_Date</w:t>
            </w:r>
            <w:proofErr w:type="spellEnd"/>
            <w:r>
              <w:rPr>
                <w:sz w:val="24"/>
                <w:szCs w:val="24"/>
              </w:rPr>
              <w:t>)</w:t>
            </w:r>
          </w:p>
        </w:tc>
        <w:tc>
          <w:tcPr>
            <w:tcW w:w="3785" w:type="dxa"/>
          </w:tcPr>
          <w:p w14:paraId="22938782" w14:textId="77777777" w:rsidR="008C51F5"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 uniquely identify Equipment’s current location/room and its current location/room to the date</w:t>
            </w:r>
            <w:r w:rsidR="008C51F5" w:rsidRPr="00EC61BE">
              <w:rPr>
                <w:sz w:val="24"/>
                <w:szCs w:val="24"/>
              </w:rPr>
              <w:t xml:space="preserve"> </w:t>
            </w:r>
          </w:p>
          <w:p w14:paraId="22938783" w14:textId="77777777" w:rsidR="00AD6921" w:rsidRPr="00EC61BE"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p>
        </w:tc>
      </w:tr>
      <w:tr w:rsidR="008C51F5" w:rsidRPr="00EC61BE" w14:paraId="22938789" w14:textId="77777777" w:rsidTr="00AD6921">
        <w:trPr>
          <w:trHeight w:val="444"/>
        </w:trPr>
        <w:tc>
          <w:tcPr>
            <w:cnfStyle w:val="001000000000" w:firstRow="0" w:lastRow="0" w:firstColumn="1" w:lastColumn="0" w:oddVBand="0" w:evenVBand="0" w:oddHBand="0" w:evenHBand="0" w:firstRowFirstColumn="0" w:firstRowLastColumn="0" w:lastRowFirstColumn="0" w:lastRowLastColumn="0"/>
            <w:tcW w:w="2029" w:type="dxa"/>
          </w:tcPr>
          <w:p w14:paraId="22938785" w14:textId="77777777" w:rsidR="008C51F5" w:rsidRPr="00B63413" w:rsidRDefault="00AD6921" w:rsidP="009B13FC">
            <w:pPr>
              <w:rPr>
                <w:b w:val="0"/>
                <w:bCs w:val="0"/>
                <w:color w:val="000000" w:themeColor="text1"/>
                <w:sz w:val="24"/>
                <w:szCs w:val="24"/>
              </w:rPr>
            </w:pPr>
            <w:proofErr w:type="spellStart"/>
            <w:r>
              <w:rPr>
                <w:b w:val="0"/>
                <w:bCs w:val="0"/>
                <w:color w:val="000000" w:themeColor="text1"/>
                <w:sz w:val="24"/>
                <w:szCs w:val="24"/>
              </w:rPr>
              <w:t>Location_ID</w:t>
            </w:r>
            <w:proofErr w:type="spellEnd"/>
          </w:p>
        </w:tc>
        <w:tc>
          <w:tcPr>
            <w:tcW w:w="1583" w:type="dxa"/>
          </w:tcPr>
          <w:p w14:paraId="22938786" w14:textId="77777777" w:rsidR="008C51F5" w:rsidRPr="00EC61BE" w:rsidRDefault="00AD6921"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small</w:t>
            </w:r>
            <w:r w:rsidR="008C51F5" w:rsidRPr="00EC61BE">
              <w:rPr>
                <w:sz w:val="24"/>
                <w:szCs w:val="24"/>
              </w:rPr>
              <w:t>Int</w:t>
            </w:r>
            <w:proofErr w:type="spellEnd"/>
          </w:p>
        </w:tc>
        <w:tc>
          <w:tcPr>
            <w:tcW w:w="2067" w:type="dxa"/>
          </w:tcPr>
          <w:p w14:paraId="22938787" w14:textId="77777777" w:rsidR="008C51F5" w:rsidRPr="00EC61BE" w:rsidRDefault="00AD6921"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85" w:type="dxa"/>
          </w:tcPr>
          <w:p w14:paraId="22938788" w14:textId="77777777" w:rsidR="008C51F5" w:rsidRPr="00EC61BE" w:rsidRDefault="008C51F5"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Quantity of the supply item. E.g. 500</w:t>
            </w:r>
          </w:p>
        </w:tc>
      </w:tr>
      <w:tr w:rsidR="008C51F5" w:rsidRPr="00EC61BE" w14:paraId="2293878F" w14:textId="77777777" w:rsidTr="00AD6921">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29" w:type="dxa"/>
          </w:tcPr>
          <w:p w14:paraId="2293878A" w14:textId="77777777" w:rsidR="008C51F5" w:rsidRPr="00B63413" w:rsidRDefault="00AD6921" w:rsidP="009B13FC">
            <w:pPr>
              <w:rPr>
                <w:b w:val="0"/>
                <w:bCs w:val="0"/>
                <w:color w:val="000000" w:themeColor="text1"/>
                <w:sz w:val="24"/>
                <w:szCs w:val="24"/>
              </w:rPr>
            </w:pPr>
            <w:proofErr w:type="spellStart"/>
            <w:r>
              <w:rPr>
                <w:b w:val="0"/>
                <w:bCs w:val="0"/>
                <w:color w:val="000000" w:themeColor="text1"/>
                <w:sz w:val="24"/>
                <w:szCs w:val="24"/>
              </w:rPr>
              <w:t>Room_ID</w:t>
            </w:r>
            <w:proofErr w:type="spellEnd"/>
          </w:p>
        </w:tc>
        <w:tc>
          <w:tcPr>
            <w:tcW w:w="1583" w:type="dxa"/>
          </w:tcPr>
          <w:p w14:paraId="2293878B" w14:textId="77777777" w:rsidR="008C51F5" w:rsidRPr="00EC61BE" w:rsidRDefault="00AD6921"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67" w:type="dxa"/>
          </w:tcPr>
          <w:p w14:paraId="2293878C" w14:textId="77777777" w:rsidR="008C51F5" w:rsidRPr="00EC61BE" w:rsidRDefault="008C51F5"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85" w:type="dxa"/>
          </w:tcPr>
          <w:p w14:paraId="2293878D" w14:textId="77777777" w:rsidR="008C51F5" w:rsidRPr="00EC61BE" w:rsidRDefault="008C51F5"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cost associated with supply item</w:t>
            </w:r>
          </w:p>
          <w:p w14:paraId="2293878E" w14:textId="77777777" w:rsidR="008C51F5" w:rsidRPr="00EC61BE" w:rsidRDefault="008C51F5"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e.g.  $700</w:t>
            </w:r>
          </w:p>
        </w:tc>
      </w:tr>
    </w:tbl>
    <w:p w14:paraId="22938790" w14:textId="77777777" w:rsidR="008C51F5" w:rsidRDefault="008C51F5" w:rsidP="00BD58A2">
      <w:pPr>
        <w:rPr>
          <w:b/>
          <w:color w:val="0D0D0D" w:themeColor="text1" w:themeTint="F2"/>
          <w:sz w:val="32"/>
          <w:szCs w:val="32"/>
        </w:rPr>
      </w:pPr>
    </w:p>
    <w:p w14:paraId="22938791" w14:textId="77777777" w:rsidR="00BD58A2" w:rsidRDefault="00BD58A2" w:rsidP="00BD58A2">
      <w:pPr>
        <w:rPr>
          <w:b/>
          <w:color w:val="0D0D0D" w:themeColor="text1" w:themeTint="F2"/>
          <w:sz w:val="32"/>
          <w:szCs w:val="32"/>
        </w:rPr>
      </w:pPr>
      <w:r>
        <w:rPr>
          <w:b/>
          <w:color w:val="0D0D0D" w:themeColor="text1" w:themeTint="F2"/>
          <w:sz w:val="32"/>
          <w:szCs w:val="32"/>
        </w:rPr>
        <w:lastRenderedPageBreak/>
        <w:t>S</w:t>
      </w:r>
      <w:r w:rsidR="00132D9D">
        <w:rPr>
          <w:b/>
          <w:color w:val="0D0D0D" w:themeColor="text1" w:themeTint="F2"/>
          <w:sz w:val="32"/>
          <w:szCs w:val="32"/>
        </w:rPr>
        <w:t>UPPLIES -</w:t>
      </w:r>
    </w:p>
    <w:p w14:paraId="22938792" w14:textId="77777777" w:rsidR="00620757" w:rsidRPr="0061341C" w:rsidRDefault="00577EDA" w:rsidP="00577EDA">
      <w:pPr>
        <w:rPr>
          <w:color w:val="0D0D0D" w:themeColor="text1" w:themeTint="F2"/>
          <w:sz w:val="24"/>
          <w:szCs w:val="24"/>
        </w:rPr>
      </w:pPr>
      <w:r w:rsidRPr="0061341C">
        <w:rPr>
          <w:color w:val="0D0D0D" w:themeColor="text1" w:themeTint="F2"/>
          <w:sz w:val="24"/>
          <w:szCs w:val="24"/>
        </w:rPr>
        <w:t xml:space="preserve">Includes all the items that are required during a dental treatment. </w:t>
      </w:r>
    </w:p>
    <w:p w14:paraId="22938793" w14:textId="77777777" w:rsidR="00577EDA" w:rsidRPr="0061341C" w:rsidRDefault="00620757" w:rsidP="00577EDA">
      <w:pPr>
        <w:rPr>
          <w:color w:val="0D0D0D" w:themeColor="text1" w:themeTint="F2"/>
          <w:sz w:val="24"/>
          <w:szCs w:val="24"/>
        </w:rPr>
      </w:pPr>
      <w:r w:rsidRPr="0061341C">
        <w:rPr>
          <w:color w:val="0D0D0D" w:themeColor="text1" w:themeTint="F2"/>
          <w:sz w:val="24"/>
          <w:szCs w:val="24"/>
        </w:rPr>
        <w:t xml:space="preserve">Basic information regarding supplies are stored to keep a track for </w:t>
      </w:r>
      <w:r w:rsidR="00AA4573" w:rsidRPr="0061341C">
        <w:rPr>
          <w:color w:val="0D0D0D" w:themeColor="text1" w:themeTint="F2"/>
          <w:sz w:val="24"/>
          <w:szCs w:val="24"/>
        </w:rPr>
        <w:t>restocking. These</w:t>
      </w:r>
      <w:r w:rsidR="00577EDA" w:rsidRPr="0061341C">
        <w:rPr>
          <w:color w:val="0D0D0D" w:themeColor="text1" w:themeTint="F2"/>
          <w:sz w:val="24"/>
          <w:szCs w:val="24"/>
        </w:rPr>
        <w:t xml:space="preserve"> items are not included in the billing statement of the treatment.</w:t>
      </w:r>
    </w:p>
    <w:p w14:paraId="22938794" w14:textId="77777777" w:rsidR="00AA4573" w:rsidRDefault="00AA4573" w:rsidP="00577EDA">
      <w:pPr>
        <w:rPr>
          <w:color w:val="0D0D0D" w:themeColor="text1" w:themeTint="F2"/>
          <w:sz w:val="26"/>
          <w:szCs w:val="26"/>
        </w:rPr>
      </w:pPr>
    </w:p>
    <w:tbl>
      <w:tblPr>
        <w:tblStyle w:val="ListTable3-Accent11"/>
        <w:tblW w:w="9464" w:type="dxa"/>
        <w:tblLook w:val="04A0" w:firstRow="1" w:lastRow="0" w:firstColumn="1" w:lastColumn="0" w:noHBand="0" w:noVBand="1"/>
      </w:tblPr>
      <w:tblGrid>
        <w:gridCol w:w="2029"/>
        <w:gridCol w:w="1590"/>
        <w:gridCol w:w="2030"/>
        <w:gridCol w:w="3815"/>
      </w:tblGrid>
      <w:tr w:rsidR="00AA4573" w:rsidRPr="00EC61BE" w14:paraId="22938799" w14:textId="77777777" w:rsidTr="00AA4573">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29" w:type="dxa"/>
            <w:shd w:val="clear" w:color="auto" w:fill="BDD6EE" w:themeFill="accent1" w:themeFillTint="66"/>
          </w:tcPr>
          <w:p w14:paraId="22938795" w14:textId="77777777" w:rsidR="00AA4573" w:rsidRPr="00B63413" w:rsidRDefault="00AA4573" w:rsidP="00F3158F">
            <w:pPr>
              <w:rPr>
                <w:color w:val="000000" w:themeColor="text1"/>
                <w:sz w:val="24"/>
                <w:szCs w:val="24"/>
              </w:rPr>
            </w:pPr>
            <w:r w:rsidRPr="00B63413">
              <w:rPr>
                <w:color w:val="000000" w:themeColor="text1"/>
                <w:sz w:val="24"/>
                <w:szCs w:val="24"/>
              </w:rPr>
              <w:t>ATTRIBUTE</w:t>
            </w:r>
          </w:p>
        </w:tc>
        <w:tc>
          <w:tcPr>
            <w:tcW w:w="1590" w:type="dxa"/>
            <w:shd w:val="clear" w:color="auto" w:fill="BDD6EE" w:themeFill="accent1" w:themeFillTint="66"/>
          </w:tcPr>
          <w:p w14:paraId="22938796" w14:textId="77777777"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30" w:type="dxa"/>
            <w:shd w:val="clear" w:color="auto" w:fill="BDD6EE" w:themeFill="accent1" w:themeFillTint="66"/>
          </w:tcPr>
          <w:p w14:paraId="22938797" w14:textId="77777777"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815" w:type="dxa"/>
            <w:shd w:val="clear" w:color="auto" w:fill="BDD6EE" w:themeFill="accent1" w:themeFillTint="66"/>
          </w:tcPr>
          <w:p w14:paraId="22938798" w14:textId="77777777" w:rsidR="00AA4573" w:rsidRPr="00B63413" w:rsidRDefault="00AA4573" w:rsidP="00F3158F">
            <w:pPr>
              <w:ind w:right="-391"/>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AA4573" w:rsidRPr="00EC61BE" w14:paraId="2293879E" w14:textId="77777777" w:rsidTr="00AA457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29" w:type="dxa"/>
          </w:tcPr>
          <w:p w14:paraId="2293879A" w14:textId="77777777"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SupplyItem_ID</w:t>
            </w:r>
            <w:proofErr w:type="spellEnd"/>
          </w:p>
        </w:tc>
        <w:tc>
          <w:tcPr>
            <w:tcW w:w="1590" w:type="dxa"/>
          </w:tcPr>
          <w:p w14:paraId="2293879B" w14:textId="77777777"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30" w:type="dxa"/>
          </w:tcPr>
          <w:p w14:paraId="2293879C" w14:textId="77777777"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815" w:type="dxa"/>
          </w:tcPr>
          <w:p w14:paraId="2293879D" w14:textId="77777777"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supply Item to uniquely identify supply item. E.g. All the Syringes will be under one ID 2.  </w:t>
            </w:r>
          </w:p>
        </w:tc>
      </w:tr>
      <w:tr w:rsidR="00AA4573" w:rsidRPr="00EC61BE" w14:paraId="229387A3" w14:textId="77777777" w:rsidTr="00AA4573">
        <w:trPr>
          <w:trHeight w:val="444"/>
        </w:trPr>
        <w:tc>
          <w:tcPr>
            <w:cnfStyle w:val="001000000000" w:firstRow="0" w:lastRow="0" w:firstColumn="1" w:lastColumn="0" w:oddVBand="0" w:evenVBand="0" w:oddHBand="0" w:evenHBand="0" w:firstRowFirstColumn="0" w:firstRowLastColumn="0" w:lastRowFirstColumn="0" w:lastRowLastColumn="0"/>
            <w:tcW w:w="2029" w:type="dxa"/>
          </w:tcPr>
          <w:p w14:paraId="2293879F" w14:textId="77777777"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SupplyItem_name</w:t>
            </w:r>
            <w:proofErr w:type="spellEnd"/>
          </w:p>
        </w:tc>
        <w:tc>
          <w:tcPr>
            <w:tcW w:w="1590" w:type="dxa"/>
          </w:tcPr>
          <w:p w14:paraId="229387A0" w14:textId="77777777"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Varchar(15)</w:t>
            </w:r>
          </w:p>
        </w:tc>
        <w:tc>
          <w:tcPr>
            <w:tcW w:w="2030" w:type="dxa"/>
          </w:tcPr>
          <w:p w14:paraId="229387A1" w14:textId="77777777"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815" w:type="dxa"/>
          </w:tcPr>
          <w:p w14:paraId="229387A2" w14:textId="77777777"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Supply item name. E.g. Syringes, Gloves</w:t>
            </w:r>
          </w:p>
        </w:tc>
      </w:tr>
      <w:tr w:rsidR="00AA4573" w:rsidRPr="00EC61BE" w14:paraId="229387A8" w14:textId="77777777" w:rsidTr="00AA457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29" w:type="dxa"/>
          </w:tcPr>
          <w:p w14:paraId="229387A4" w14:textId="77777777" w:rsidR="00AA4573" w:rsidRPr="00B63413" w:rsidRDefault="00AA4573" w:rsidP="00F3158F">
            <w:pPr>
              <w:rPr>
                <w:b w:val="0"/>
                <w:bCs w:val="0"/>
                <w:color w:val="000000" w:themeColor="text1"/>
                <w:sz w:val="24"/>
                <w:szCs w:val="24"/>
              </w:rPr>
            </w:pPr>
            <w:r w:rsidRPr="00B63413">
              <w:rPr>
                <w:b w:val="0"/>
                <w:bCs w:val="0"/>
                <w:color w:val="000000" w:themeColor="text1"/>
                <w:sz w:val="24"/>
                <w:szCs w:val="24"/>
              </w:rPr>
              <w:t>Quantity</w:t>
            </w:r>
          </w:p>
        </w:tc>
        <w:tc>
          <w:tcPr>
            <w:tcW w:w="1590" w:type="dxa"/>
          </w:tcPr>
          <w:p w14:paraId="229387A5" w14:textId="77777777"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30" w:type="dxa"/>
          </w:tcPr>
          <w:p w14:paraId="229387A6" w14:textId="77777777"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815" w:type="dxa"/>
          </w:tcPr>
          <w:p w14:paraId="229387A7" w14:textId="77777777"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Quantity of the supply item. E.g. 500</w:t>
            </w:r>
          </w:p>
        </w:tc>
      </w:tr>
      <w:tr w:rsidR="00AA4573" w:rsidRPr="00EC61BE" w14:paraId="229387AE" w14:textId="77777777" w:rsidTr="00AA4573">
        <w:trPr>
          <w:trHeight w:val="444"/>
        </w:trPr>
        <w:tc>
          <w:tcPr>
            <w:cnfStyle w:val="001000000000" w:firstRow="0" w:lastRow="0" w:firstColumn="1" w:lastColumn="0" w:oddVBand="0" w:evenVBand="0" w:oddHBand="0" w:evenHBand="0" w:firstRowFirstColumn="0" w:firstRowLastColumn="0" w:lastRowFirstColumn="0" w:lastRowLastColumn="0"/>
            <w:tcW w:w="2029" w:type="dxa"/>
          </w:tcPr>
          <w:p w14:paraId="229387A9" w14:textId="77777777" w:rsidR="00AA4573" w:rsidRPr="00B63413" w:rsidRDefault="00AA4573" w:rsidP="00F3158F">
            <w:pPr>
              <w:rPr>
                <w:b w:val="0"/>
                <w:bCs w:val="0"/>
                <w:color w:val="000000" w:themeColor="text1"/>
                <w:sz w:val="24"/>
                <w:szCs w:val="24"/>
              </w:rPr>
            </w:pPr>
            <w:r w:rsidRPr="00B63413">
              <w:rPr>
                <w:b w:val="0"/>
                <w:bCs w:val="0"/>
                <w:color w:val="000000" w:themeColor="text1"/>
                <w:sz w:val="24"/>
                <w:szCs w:val="24"/>
              </w:rPr>
              <w:t>Price</w:t>
            </w:r>
          </w:p>
        </w:tc>
        <w:tc>
          <w:tcPr>
            <w:tcW w:w="1590" w:type="dxa"/>
          </w:tcPr>
          <w:p w14:paraId="229387AA" w14:textId="77777777"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030" w:type="dxa"/>
          </w:tcPr>
          <w:p w14:paraId="229387AB" w14:textId="77777777"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815" w:type="dxa"/>
          </w:tcPr>
          <w:p w14:paraId="229387AC" w14:textId="77777777"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A cost associated with supply item</w:t>
            </w:r>
          </w:p>
          <w:p w14:paraId="229387AD" w14:textId="77777777" w:rsidR="00AA4573" w:rsidRPr="00EC61BE" w:rsidRDefault="00AA457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e.g.  $700</w:t>
            </w:r>
          </w:p>
        </w:tc>
      </w:tr>
      <w:tr w:rsidR="00AA4573" w:rsidRPr="00EC61BE" w14:paraId="229387B3" w14:textId="77777777" w:rsidTr="00AA457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29" w:type="dxa"/>
          </w:tcPr>
          <w:p w14:paraId="229387AF" w14:textId="77777777"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Last_order_date</w:t>
            </w:r>
            <w:proofErr w:type="spellEnd"/>
          </w:p>
        </w:tc>
        <w:tc>
          <w:tcPr>
            <w:tcW w:w="1590" w:type="dxa"/>
          </w:tcPr>
          <w:p w14:paraId="229387B0" w14:textId="77777777"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w:t>
            </w:r>
          </w:p>
        </w:tc>
        <w:tc>
          <w:tcPr>
            <w:tcW w:w="2030" w:type="dxa"/>
          </w:tcPr>
          <w:p w14:paraId="229387B1" w14:textId="77777777"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815" w:type="dxa"/>
          </w:tcPr>
          <w:p w14:paraId="229387B2" w14:textId="77777777" w:rsidR="00AA4573" w:rsidRPr="00EC61BE" w:rsidRDefault="00AA457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Last date on which particular supply is restocked. E.g. 08/24/2018</w:t>
            </w:r>
          </w:p>
        </w:tc>
      </w:tr>
    </w:tbl>
    <w:p w14:paraId="229387B4" w14:textId="77777777" w:rsidR="00AA4573" w:rsidRPr="00AA4573" w:rsidRDefault="00AA4573" w:rsidP="00577EDA">
      <w:pPr>
        <w:rPr>
          <w:color w:val="0D0D0D" w:themeColor="text1" w:themeTint="F2"/>
          <w:sz w:val="26"/>
          <w:szCs w:val="26"/>
        </w:rPr>
      </w:pPr>
    </w:p>
    <w:p w14:paraId="229387B5" w14:textId="77777777" w:rsidR="00BD58A2" w:rsidRPr="00CD6EEC" w:rsidRDefault="00BD58A2" w:rsidP="00415187">
      <w:pPr>
        <w:rPr>
          <w:b/>
          <w:sz w:val="32"/>
          <w:szCs w:val="32"/>
        </w:rPr>
      </w:pPr>
    </w:p>
    <w:p w14:paraId="229387B6" w14:textId="77777777" w:rsidR="00CD6EEC" w:rsidRDefault="00CD6EEC" w:rsidP="00415187">
      <w:pPr>
        <w:rPr>
          <w:b/>
          <w:sz w:val="32"/>
          <w:szCs w:val="32"/>
        </w:rPr>
      </w:pPr>
      <w:r w:rsidRPr="00CD6EEC">
        <w:rPr>
          <w:b/>
          <w:sz w:val="32"/>
          <w:szCs w:val="32"/>
        </w:rPr>
        <w:t>SUPPLIES_INVENTOR</w:t>
      </w:r>
      <w:r>
        <w:rPr>
          <w:b/>
          <w:sz w:val="32"/>
          <w:szCs w:val="32"/>
        </w:rPr>
        <w:t>Y –</w:t>
      </w:r>
    </w:p>
    <w:p w14:paraId="229387B7" w14:textId="77777777" w:rsidR="000A2428" w:rsidRPr="000A2428" w:rsidRDefault="000A2428" w:rsidP="00415187">
      <w:pPr>
        <w:rPr>
          <w:sz w:val="24"/>
          <w:szCs w:val="24"/>
        </w:rPr>
      </w:pPr>
      <w:r>
        <w:rPr>
          <w:sz w:val="24"/>
          <w:szCs w:val="24"/>
        </w:rPr>
        <w:t>This entity tracks information quantity of a particular item available at a particular location.</w:t>
      </w:r>
    </w:p>
    <w:tbl>
      <w:tblPr>
        <w:tblStyle w:val="ListTable3-Accent11"/>
        <w:tblW w:w="9242" w:type="dxa"/>
        <w:tblLook w:val="04A0" w:firstRow="1" w:lastRow="0" w:firstColumn="1" w:lastColumn="0" w:noHBand="0" w:noVBand="1"/>
      </w:tblPr>
      <w:tblGrid>
        <w:gridCol w:w="2100"/>
        <w:gridCol w:w="1574"/>
        <w:gridCol w:w="2025"/>
        <w:gridCol w:w="3543"/>
      </w:tblGrid>
      <w:tr w:rsidR="00CD6EEC" w:rsidRPr="00EC61BE" w14:paraId="229387BC" w14:textId="77777777"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14:paraId="229387B8" w14:textId="77777777" w:rsidR="00CD6EEC" w:rsidRPr="00B63413" w:rsidRDefault="00CD6EEC"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14:paraId="229387B9" w14:textId="77777777" w:rsidR="00CD6EEC" w:rsidRPr="00B63413" w:rsidRDefault="00CD6EE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14:paraId="229387BA" w14:textId="77777777" w:rsidR="00CD6EEC" w:rsidRPr="00B63413" w:rsidRDefault="00CD6EE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14:paraId="229387BB" w14:textId="77777777" w:rsidR="00CD6EEC" w:rsidRPr="00B63413" w:rsidRDefault="00CD6EE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CD6EEC" w:rsidRPr="00EC61BE" w14:paraId="229387C2" w14:textId="77777777"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7BD" w14:textId="77777777" w:rsidR="00CD6EEC" w:rsidRPr="00B63413" w:rsidRDefault="00CD6EEC" w:rsidP="009B13FC">
            <w:pPr>
              <w:rPr>
                <w:b w:val="0"/>
                <w:bCs w:val="0"/>
                <w:color w:val="000000" w:themeColor="text1"/>
                <w:sz w:val="24"/>
                <w:szCs w:val="24"/>
              </w:rPr>
            </w:pPr>
            <w:proofErr w:type="spellStart"/>
            <w:r>
              <w:rPr>
                <w:b w:val="0"/>
                <w:bCs w:val="0"/>
                <w:color w:val="000000" w:themeColor="text1"/>
                <w:sz w:val="24"/>
                <w:szCs w:val="24"/>
              </w:rPr>
              <w:t>Quantity_Available</w:t>
            </w:r>
            <w:proofErr w:type="spellEnd"/>
          </w:p>
        </w:tc>
        <w:tc>
          <w:tcPr>
            <w:tcW w:w="1574" w:type="dxa"/>
          </w:tcPr>
          <w:p w14:paraId="229387BE" w14:textId="77777777"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7BF" w14:textId="77777777"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43" w:type="dxa"/>
          </w:tcPr>
          <w:p w14:paraId="229387C0" w14:textId="77777777" w:rsidR="00CD6EEC"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w:t>
            </w:r>
            <w:r w:rsidR="00B7592F">
              <w:rPr>
                <w:sz w:val="24"/>
                <w:szCs w:val="24"/>
              </w:rPr>
              <w:t xml:space="preserve">indicate available quantity of particular Item at the </w:t>
            </w:r>
            <w:proofErr w:type="spellStart"/>
            <w:r w:rsidR="00B7592F">
              <w:rPr>
                <w:sz w:val="24"/>
                <w:szCs w:val="24"/>
              </w:rPr>
              <w:t>paritculare</w:t>
            </w:r>
            <w:proofErr w:type="spellEnd"/>
            <w:r w:rsidR="00B7592F">
              <w:rPr>
                <w:sz w:val="24"/>
                <w:szCs w:val="24"/>
              </w:rPr>
              <w:t xml:space="preserve"> location.</w:t>
            </w:r>
          </w:p>
          <w:p w14:paraId="229387C1" w14:textId="77777777" w:rsidR="00B7592F" w:rsidRPr="00EC61BE" w:rsidRDefault="00B7592F"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250</w:t>
            </w:r>
          </w:p>
        </w:tc>
      </w:tr>
      <w:tr w:rsidR="00CD6EEC" w:rsidRPr="00EC61BE" w14:paraId="229387C7" w14:textId="77777777"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7C3" w14:textId="77777777" w:rsidR="00CD6EEC" w:rsidRPr="00B63413" w:rsidRDefault="00CD6EEC" w:rsidP="009B13FC">
            <w:pPr>
              <w:rPr>
                <w:b w:val="0"/>
                <w:bCs w:val="0"/>
                <w:color w:val="000000" w:themeColor="text1"/>
                <w:sz w:val="24"/>
                <w:szCs w:val="24"/>
              </w:rPr>
            </w:pPr>
            <w:proofErr w:type="spellStart"/>
            <w:r>
              <w:rPr>
                <w:b w:val="0"/>
                <w:bCs w:val="0"/>
                <w:color w:val="000000" w:themeColor="text1"/>
                <w:sz w:val="24"/>
                <w:szCs w:val="24"/>
              </w:rPr>
              <w:t>Location_ID</w:t>
            </w:r>
            <w:proofErr w:type="spellEnd"/>
          </w:p>
        </w:tc>
        <w:tc>
          <w:tcPr>
            <w:tcW w:w="1574" w:type="dxa"/>
          </w:tcPr>
          <w:p w14:paraId="229387C4" w14:textId="77777777" w:rsidR="00CD6EEC" w:rsidRPr="00EC61BE" w:rsidRDefault="00CD6EEC"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smallInt</w:t>
            </w:r>
            <w:proofErr w:type="spellEnd"/>
          </w:p>
        </w:tc>
        <w:tc>
          <w:tcPr>
            <w:tcW w:w="2025" w:type="dxa"/>
          </w:tcPr>
          <w:p w14:paraId="229387C5" w14:textId="77777777" w:rsidR="00CD6EEC" w:rsidRPr="00EC61BE" w:rsidRDefault="00CD6EEC"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14:paraId="229387C6" w14:textId="77777777" w:rsidR="00CD6EEC" w:rsidRPr="00EC61BE" w:rsidRDefault="00CD6EEC"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Location_ID</w:t>
            </w:r>
            <w:proofErr w:type="spellEnd"/>
            <w:r>
              <w:rPr>
                <w:sz w:val="24"/>
                <w:szCs w:val="24"/>
              </w:rPr>
              <w:t xml:space="preserve"> from the Location</w:t>
            </w:r>
            <w:r w:rsidRPr="00EC61BE">
              <w:rPr>
                <w:sz w:val="24"/>
                <w:szCs w:val="24"/>
              </w:rPr>
              <w:t xml:space="preserve"> entity.</w:t>
            </w:r>
          </w:p>
        </w:tc>
      </w:tr>
      <w:tr w:rsidR="00CD6EEC" w:rsidRPr="00EC61BE" w14:paraId="229387CC" w14:textId="77777777"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7C8" w14:textId="77777777" w:rsidR="00CD6EEC" w:rsidRPr="009B410D" w:rsidRDefault="00CD6EEC" w:rsidP="009B13FC">
            <w:pPr>
              <w:rPr>
                <w:b w:val="0"/>
                <w:bCs w:val="0"/>
                <w:color w:val="000000" w:themeColor="text1"/>
                <w:sz w:val="24"/>
                <w:szCs w:val="24"/>
              </w:rPr>
            </w:pPr>
            <w:proofErr w:type="spellStart"/>
            <w:r>
              <w:rPr>
                <w:b w:val="0"/>
                <w:bCs w:val="0"/>
                <w:color w:val="000000" w:themeColor="text1"/>
                <w:sz w:val="24"/>
                <w:szCs w:val="24"/>
              </w:rPr>
              <w:t>Supply_Item</w:t>
            </w:r>
            <w:r w:rsidRPr="009B410D">
              <w:rPr>
                <w:b w:val="0"/>
                <w:bCs w:val="0"/>
                <w:color w:val="000000" w:themeColor="text1"/>
                <w:sz w:val="24"/>
                <w:szCs w:val="24"/>
              </w:rPr>
              <w:t>_ID</w:t>
            </w:r>
            <w:proofErr w:type="spellEnd"/>
          </w:p>
        </w:tc>
        <w:tc>
          <w:tcPr>
            <w:tcW w:w="1574" w:type="dxa"/>
          </w:tcPr>
          <w:p w14:paraId="229387C9" w14:textId="77777777"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7CA" w14:textId="77777777"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PFK,NN</w:t>
            </w:r>
            <w:proofErr w:type="gramEnd"/>
          </w:p>
        </w:tc>
        <w:tc>
          <w:tcPr>
            <w:tcW w:w="3543" w:type="dxa"/>
          </w:tcPr>
          <w:p w14:paraId="229387CB" w14:textId="77777777" w:rsidR="00CD6EEC" w:rsidRPr="00EC61BE" w:rsidRDefault="00CD6EEC"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Supply_Item_ID</w:t>
            </w:r>
            <w:proofErr w:type="spellEnd"/>
            <w:r>
              <w:rPr>
                <w:sz w:val="24"/>
                <w:szCs w:val="24"/>
              </w:rPr>
              <w:t xml:space="preserve"> from the Suppli</w:t>
            </w:r>
            <w:r w:rsidR="00B7592F">
              <w:rPr>
                <w:sz w:val="24"/>
                <w:szCs w:val="24"/>
              </w:rPr>
              <w:t>es</w:t>
            </w:r>
            <w:r w:rsidRPr="00EC61BE">
              <w:rPr>
                <w:sz w:val="24"/>
                <w:szCs w:val="24"/>
              </w:rPr>
              <w:t xml:space="preserve"> entity.</w:t>
            </w:r>
          </w:p>
        </w:tc>
      </w:tr>
    </w:tbl>
    <w:p w14:paraId="229387CD" w14:textId="77777777" w:rsidR="00CD6EEC" w:rsidRPr="00CD6EEC" w:rsidRDefault="00CD6EEC" w:rsidP="00415187">
      <w:pPr>
        <w:rPr>
          <w:b/>
          <w:sz w:val="32"/>
          <w:szCs w:val="32"/>
        </w:rPr>
      </w:pPr>
    </w:p>
    <w:p w14:paraId="229387CE" w14:textId="77777777" w:rsidR="000355EC" w:rsidRDefault="000355EC" w:rsidP="00FE463D">
      <w:pPr>
        <w:rPr>
          <w:b/>
          <w:color w:val="0D0D0D" w:themeColor="text1" w:themeTint="F2"/>
          <w:sz w:val="32"/>
          <w:szCs w:val="32"/>
        </w:rPr>
      </w:pPr>
    </w:p>
    <w:p w14:paraId="229387CF" w14:textId="77777777" w:rsidR="000355EC" w:rsidRDefault="000355EC" w:rsidP="00FE463D">
      <w:pPr>
        <w:rPr>
          <w:b/>
          <w:color w:val="0D0D0D" w:themeColor="text1" w:themeTint="F2"/>
          <w:sz w:val="32"/>
          <w:szCs w:val="32"/>
        </w:rPr>
      </w:pPr>
    </w:p>
    <w:p w14:paraId="229387D0" w14:textId="77777777" w:rsidR="000355EC" w:rsidRDefault="000355EC" w:rsidP="00FE463D">
      <w:pPr>
        <w:rPr>
          <w:b/>
          <w:color w:val="0D0D0D" w:themeColor="text1" w:themeTint="F2"/>
          <w:sz w:val="32"/>
          <w:szCs w:val="32"/>
        </w:rPr>
      </w:pPr>
    </w:p>
    <w:p w14:paraId="229387D1" w14:textId="77777777" w:rsidR="007678FF" w:rsidRDefault="007678FF" w:rsidP="00FE463D">
      <w:pPr>
        <w:rPr>
          <w:b/>
          <w:color w:val="0D0D0D" w:themeColor="text1" w:themeTint="F2"/>
          <w:sz w:val="32"/>
          <w:szCs w:val="32"/>
        </w:rPr>
      </w:pPr>
    </w:p>
    <w:p w14:paraId="229387D2" w14:textId="77777777" w:rsidR="000355EC" w:rsidRDefault="000355EC" w:rsidP="00FE463D">
      <w:pPr>
        <w:rPr>
          <w:b/>
          <w:color w:val="0D0D0D" w:themeColor="text1" w:themeTint="F2"/>
          <w:sz w:val="32"/>
          <w:szCs w:val="32"/>
        </w:rPr>
      </w:pPr>
    </w:p>
    <w:p w14:paraId="229387D3" w14:textId="77777777" w:rsidR="00FE463D" w:rsidRDefault="00132D9D" w:rsidP="00FE463D">
      <w:pPr>
        <w:rPr>
          <w:b/>
          <w:color w:val="0D0D0D" w:themeColor="text1" w:themeTint="F2"/>
          <w:sz w:val="32"/>
          <w:szCs w:val="32"/>
        </w:rPr>
      </w:pPr>
      <w:r>
        <w:rPr>
          <w:b/>
          <w:color w:val="0D0D0D" w:themeColor="text1" w:themeTint="F2"/>
          <w:sz w:val="32"/>
          <w:szCs w:val="32"/>
        </w:rPr>
        <w:lastRenderedPageBreak/>
        <w:t>PATIENT HISTORY -</w:t>
      </w:r>
    </w:p>
    <w:p w14:paraId="229387D4" w14:textId="77777777" w:rsidR="00A20F65" w:rsidRPr="0061341C" w:rsidRDefault="00A20F65" w:rsidP="00A20F65">
      <w:pPr>
        <w:rPr>
          <w:color w:val="0D0D0D" w:themeColor="text1" w:themeTint="F2"/>
          <w:sz w:val="24"/>
          <w:szCs w:val="24"/>
        </w:rPr>
      </w:pPr>
      <w:r w:rsidRPr="0061341C">
        <w:rPr>
          <w:color w:val="0D0D0D" w:themeColor="text1" w:themeTint="F2"/>
          <w:sz w:val="24"/>
          <w:szCs w:val="24"/>
        </w:rPr>
        <w:t>A summary of the patient’s medical history that is updated when first visiting the practice and yearly or per visit thereafter. It comprises of the list of medications given to the person or any other medical conditions of the person and if the person has any type of allergies. Count of lower &amp; upper teeth are recorded too.</w:t>
      </w:r>
    </w:p>
    <w:p w14:paraId="229387D5" w14:textId="77777777" w:rsidR="00FE463D" w:rsidRDefault="00FE463D" w:rsidP="00FE463D">
      <w:pPr>
        <w:rPr>
          <w:b/>
          <w:color w:val="0D0D0D" w:themeColor="text1" w:themeTint="F2"/>
          <w:sz w:val="32"/>
          <w:szCs w:val="32"/>
        </w:rPr>
      </w:pPr>
    </w:p>
    <w:tbl>
      <w:tblPr>
        <w:tblStyle w:val="ListTable3-Accent11"/>
        <w:tblW w:w="9513" w:type="dxa"/>
        <w:tblLook w:val="04A0" w:firstRow="1" w:lastRow="0" w:firstColumn="1" w:lastColumn="0" w:noHBand="0" w:noVBand="1"/>
      </w:tblPr>
      <w:tblGrid>
        <w:gridCol w:w="2726"/>
        <w:gridCol w:w="1620"/>
        <w:gridCol w:w="1960"/>
        <w:gridCol w:w="3207"/>
      </w:tblGrid>
      <w:tr w:rsidR="00AA4573" w:rsidRPr="00B63413" w14:paraId="229387DA" w14:textId="77777777" w:rsidTr="0038720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726" w:type="dxa"/>
            <w:shd w:val="clear" w:color="auto" w:fill="BDD6EE" w:themeFill="accent1" w:themeFillTint="66"/>
          </w:tcPr>
          <w:p w14:paraId="229387D6" w14:textId="77777777" w:rsidR="00AA4573" w:rsidRPr="00B63413" w:rsidRDefault="00AA4573" w:rsidP="00F3158F">
            <w:pPr>
              <w:rPr>
                <w:color w:val="000000" w:themeColor="text1"/>
                <w:sz w:val="24"/>
                <w:szCs w:val="24"/>
              </w:rPr>
            </w:pPr>
            <w:r w:rsidRPr="00B63413">
              <w:rPr>
                <w:color w:val="000000" w:themeColor="text1"/>
                <w:sz w:val="24"/>
                <w:szCs w:val="24"/>
              </w:rPr>
              <w:t>ATTRIBUTE</w:t>
            </w:r>
          </w:p>
        </w:tc>
        <w:tc>
          <w:tcPr>
            <w:tcW w:w="1620" w:type="dxa"/>
            <w:shd w:val="clear" w:color="auto" w:fill="BDD6EE" w:themeFill="accent1" w:themeFillTint="66"/>
          </w:tcPr>
          <w:p w14:paraId="229387D7" w14:textId="77777777"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1960" w:type="dxa"/>
            <w:shd w:val="clear" w:color="auto" w:fill="BDD6EE" w:themeFill="accent1" w:themeFillTint="66"/>
          </w:tcPr>
          <w:p w14:paraId="229387D8" w14:textId="77777777"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207" w:type="dxa"/>
            <w:shd w:val="clear" w:color="auto" w:fill="BDD6EE" w:themeFill="accent1" w:themeFillTint="66"/>
          </w:tcPr>
          <w:p w14:paraId="229387D9" w14:textId="77777777" w:rsidR="00AA4573" w:rsidRPr="00B63413" w:rsidRDefault="00AA457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AA4573" w:rsidRPr="00B63413" w14:paraId="229387DF" w14:textId="77777777" w:rsidTr="0038720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726" w:type="dxa"/>
          </w:tcPr>
          <w:p w14:paraId="229387DB" w14:textId="77777777"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Patient_ID</w:t>
            </w:r>
            <w:proofErr w:type="spellEnd"/>
          </w:p>
        </w:tc>
        <w:tc>
          <w:tcPr>
            <w:tcW w:w="1620" w:type="dxa"/>
          </w:tcPr>
          <w:p w14:paraId="229387DC" w14:textId="77777777" w:rsidR="00AA4573" w:rsidRPr="00B63413" w:rsidRDefault="00AA4573"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B63413">
              <w:rPr>
                <w:color w:val="000000" w:themeColor="text1"/>
                <w:sz w:val="24"/>
                <w:szCs w:val="24"/>
              </w:rPr>
              <w:t>Int</w:t>
            </w:r>
          </w:p>
        </w:tc>
        <w:tc>
          <w:tcPr>
            <w:tcW w:w="1960" w:type="dxa"/>
          </w:tcPr>
          <w:p w14:paraId="229387DD" w14:textId="77777777" w:rsidR="00AA4573" w:rsidRPr="00B63413" w:rsidRDefault="00B47B9F"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PFK</w:t>
            </w:r>
            <w:r w:rsidR="00AA4573" w:rsidRPr="00B63413">
              <w:rPr>
                <w:color w:val="000000" w:themeColor="text1"/>
                <w:sz w:val="24"/>
                <w:szCs w:val="24"/>
              </w:rPr>
              <w:t xml:space="preserve"> (NN)</w:t>
            </w:r>
          </w:p>
        </w:tc>
        <w:tc>
          <w:tcPr>
            <w:tcW w:w="3207" w:type="dxa"/>
          </w:tcPr>
          <w:p w14:paraId="229387DE" w14:textId="77777777" w:rsidR="00AA4573" w:rsidRPr="00B63413" w:rsidRDefault="00AA4573"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B63413">
              <w:rPr>
                <w:color w:val="000000" w:themeColor="text1"/>
                <w:sz w:val="24"/>
                <w:szCs w:val="24"/>
              </w:rPr>
              <w:t xml:space="preserve">A Unique ID of the patient          </w:t>
            </w:r>
          </w:p>
        </w:tc>
      </w:tr>
      <w:tr w:rsidR="00AA4573" w:rsidRPr="00B63413" w14:paraId="229387E4" w14:textId="77777777" w:rsidTr="0038720C">
        <w:trPr>
          <w:trHeight w:val="444"/>
        </w:trPr>
        <w:tc>
          <w:tcPr>
            <w:cnfStyle w:val="001000000000" w:firstRow="0" w:lastRow="0" w:firstColumn="1" w:lastColumn="0" w:oddVBand="0" w:evenVBand="0" w:oddHBand="0" w:evenHBand="0" w:firstRowFirstColumn="0" w:firstRowLastColumn="0" w:lastRowFirstColumn="0" w:lastRowLastColumn="0"/>
            <w:tcW w:w="2726" w:type="dxa"/>
          </w:tcPr>
          <w:p w14:paraId="229387E0" w14:textId="77777777" w:rsidR="00AA4573" w:rsidRPr="00B63413" w:rsidRDefault="00AA4573" w:rsidP="00F3158F">
            <w:pPr>
              <w:rPr>
                <w:b w:val="0"/>
                <w:bCs w:val="0"/>
                <w:color w:val="000000" w:themeColor="text1"/>
                <w:sz w:val="24"/>
                <w:szCs w:val="24"/>
              </w:rPr>
            </w:pPr>
            <w:proofErr w:type="spellStart"/>
            <w:r w:rsidRPr="00B63413">
              <w:rPr>
                <w:b w:val="0"/>
                <w:bCs w:val="0"/>
                <w:color w:val="000000" w:themeColor="text1"/>
                <w:sz w:val="24"/>
                <w:szCs w:val="24"/>
              </w:rPr>
              <w:t>Last_updated</w:t>
            </w:r>
            <w:proofErr w:type="spellEnd"/>
          </w:p>
        </w:tc>
        <w:tc>
          <w:tcPr>
            <w:tcW w:w="1620" w:type="dxa"/>
          </w:tcPr>
          <w:p w14:paraId="229387E1" w14:textId="77777777" w:rsidR="00AA4573" w:rsidRPr="00B63413" w:rsidRDefault="00AA4573"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Date</w:t>
            </w:r>
          </w:p>
        </w:tc>
        <w:tc>
          <w:tcPr>
            <w:tcW w:w="1960" w:type="dxa"/>
          </w:tcPr>
          <w:p w14:paraId="229387E2" w14:textId="77777777" w:rsidR="00AA4573" w:rsidRPr="00B63413" w:rsidRDefault="00AA4573"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NN</w:t>
            </w:r>
          </w:p>
        </w:tc>
        <w:tc>
          <w:tcPr>
            <w:tcW w:w="3207" w:type="dxa"/>
          </w:tcPr>
          <w:p w14:paraId="229387E3" w14:textId="77777777" w:rsidR="00AA4573" w:rsidRPr="00B63413" w:rsidRDefault="00AA4573"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Last date on which patient history is updated. E.g. 08/19/2015</w:t>
            </w:r>
          </w:p>
        </w:tc>
      </w:tr>
      <w:tr w:rsidR="00AA4573" w:rsidRPr="00B63413" w14:paraId="229387E9" w14:textId="77777777" w:rsidTr="0038720C">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726" w:type="dxa"/>
          </w:tcPr>
          <w:p w14:paraId="229387E5" w14:textId="77777777" w:rsidR="00AA4573" w:rsidRPr="00B63413" w:rsidRDefault="00D50AC4" w:rsidP="00F3158F">
            <w:pPr>
              <w:rPr>
                <w:b w:val="0"/>
                <w:bCs w:val="0"/>
                <w:color w:val="000000" w:themeColor="text1"/>
                <w:sz w:val="24"/>
                <w:szCs w:val="24"/>
              </w:rPr>
            </w:pPr>
            <w:proofErr w:type="spellStart"/>
            <w:r>
              <w:rPr>
                <w:b w:val="0"/>
                <w:bCs w:val="0"/>
                <w:color w:val="000000" w:themeColor="text1"/>
                <w:sz w:val="24"/>
                <w:szCs w:val="24"/>
              </w:rPr>
              <w:t>Medical_Condition</w:t>
            </w:r>
            <w:proofErr w:type="spellEnd"/>
          </w:p>
        </w:tc>
        <w:tc>
          <w:tcPr>
            <w:tcW w:w="1620" w:type="dxa"/>
          </w:tcPr>
          <w:p w14:paraId="229387E6" w14:textId="77777777" w:rsidR="00AA4573" w:rsidRPr="00B63413" w:rsidRDefault="00AA4573"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B63413">
              <w:rPr>
                <w:color w:val="000000" w:themeColor="text1"/>
                <w:sz w:val="24"/>
                <w:szCs w:val="24"/>
              </w:rPr>
              <w:t>Varchar(200)</w:t>
            </w:r>
          </w:p>
        </w:tc>
        <w:tc>
          <w:tcPr>
            <w:tcW w:w="1960" w:type="dxa"/>
          </w:tcPr>
          <w:p w14:paraId="229387E7" w14:textId="77777777" w:rsidR="00AA4573" w:rsidRPr="00B63413" w:rsidRDefault="00AA4573"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3207" w:type="dxa"/>
          </w:tcPr>
          <w:p w14:paraId="229387E8" w14:textId="77777777" w:rsidR="00AA4573" w:rsidRPr="00B63413" w:rsidRDefault="00D50AC4" w:rsidP="00F3158F">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Medical conditions</w:t>
            </w:r>
            <w:r w:rsidR="00AA4573" w:rsidRPr="00B63413">
              <w:rPr>
                <w:color w:val="000000" w:themeColor="text1"/>
                <w:sz w:val="24"/>
                <w:szCs w:val="24"/>
              </w:rPr>
              <w:t xml:space="preserve"> of the patient.</w:t>
            </w:r>
          </w:p>
        </w:tc>
      </w:tr>
      <w:tr w:rsidR="00D50AC4" w:rsidRPr="00B63413" w14:paraId="229387EF" w14:textId="77777777" w:rsidTr="0038720C">
        <w:trPr>
          <w:trHeight w:val="698"/>
        </w:trPr>
        <w:tc>
          <w:tcPr>
            <w:cnfStyle w:val="001000000000" w:firstRow="0" w:lastRow="0" w:firstColumn="1" w:lastColumn="0" w:oddVBand="0" w:evenVBand="0" w:oddHBand="0" w:evenHBand="0" w:firstRowFirstColumn="0" w:firstRowLastColumn="0" w:lastRowFirstColumn="0" w:lastRowLastColumn="0"/>
            <w:tcW w:w="2726" w:type="dxa"/>
          </w:tcPr>
          <w:p w14:paraId="229387EA" w14:textId="77777777" w:rsidR="00D50AC4" w:rsidRDefault="00D50AC4" w:rsidP="00F3158F">
            <w:pPr>
              <w:rPr>
                <w:b w:val="0"/>
                <w:bCs w:val="0"/>
                <w:color w:val="000000" w:themeColor="text1"/>
                <w:sz w:val="24"/>
                <w:szCs w:val="24"/>
              </w:rPr>
            </w:pPr>
            <w:r>
              <w:rPr>
                <w:b w:val="0"/>
                <w:bCs w:val="0"/>
                <w:color w:val="000000" w:themeColor="text1"/>
                <w:sz w:val="24"/>
                <w:szCs w:val="24"/>
              </w:rPr>
              <w:t>Allergies</w:t>
            </w:r>
          </w:p>
        </w:tc>
        <w:tc>
          <w:tcPr>
            <w:tcW w:w="1620" w:type="dxa"/>
          </w:tcPr>
          <w:p w14:paraId="229387EB" w14:textId="77777777" w:rsidR="00D50AC4" w:rsidRPr="00B63413" w:rsidRDefault="00D50AC4"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Char(1)</w:t>
            </w:r>
          </w:p>
        </w:tc>
        <w:tc>
          <w:tcPr>
            <w:tcW w:w="1960" w:type="dxa"/>
          </w:tcPr>
          <w:p w14:paraId="229387EC" w14:textId="77777777" w:rsidR="00D50AC4" w:rsidRPr="00B63413" w:rsidRDefault="00D50AC4"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NN</w:t>
            </w:r>
          </w:p>
        </w:tc>
        <w:tc>
          <w:tcPr>
            <w:tcW w:w="3207" w:type="dxa"/>
          </w:tcPr>
          <w:p w14:paraId="229387ED" w14:textId="77777777" w:rsidR="00D50AC4" w:rsidRDefault="00D50AC4"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Allergies present or not.</w:t>
            </w:r>
          </w:p>
          <w:p w14:paraId="229387EE" w14:textId="77777777" w:rsidR="00D50AC4" w:rsidRDefault="00D50AC4" w:rsidP="00F3158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E.g. “Y” = Present or “N”= Not present.</w:t>
            </w:r>
          </w:p>
        </w:tc>
      </w:tr>
      <w:tr w:rsidR="0038720C" w:rsidRPr="00EC61BE" w14:paraId="229387F4" w14:textId="77777777" w:rsidTr="0038720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726" w:type="dxa"/>
          </w:tcPr>
          <w:p w14:paraId="229387F0" w14:textId="77777777" w:rsidR="0038720C" w:rsidRPr="00B63413" w:rsidRDefault="0038720C" w:rsidP="009B13FC">
            <w:pPr>
              <w:rPr>
                <w:b w:val="0"/>
                <w:bCs w:val="0"/>
                <w:color w:val="000000" w:themeColor="text1"/>
                <w:sz w:val="24"/>
                <w:szCs w:val="24"/>
              </w:rPr>
            </w:pPr>
            <w:proofErr w:type="spellStart"/>
            <w:r>
              <w:rPr>
                <w:b w:val="0"/>
                <w:bCs w:val="0"/>
                <w:color w:val="000000" w:themeColor="text1"/>
                <w:sz w:val="24"/>
                <w:szCs w:val="24"/>
              </w:rPr>
              <w:t>Teeth_Condition</w:t>
            </w:r>
            <w:proofErr w:type="spellEnd"/>
          </w:p>
        </w:tc>
        <w:tc>
          <w:tcPr>
            <w:tcW w:w="1620" w:type="dxa"/>
          </w:tcPr>
          <w:p w14:paraId="229387F1" w14:textId="77777777" w:rsidR="0038720C" w:rsidRPr="00EC61BE"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p>
        </w:tc>
        <w:tc>
          <w:tcPr>
            <w:tcW w:w="1960" w:type="dxa"/>
          </w:tcPr>
          <w:p w14:paraId="229387F2" w14:textId="77777777" w:rsidR="0038720C" w:rsidRPr="00EC61BE"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207" w:type="dxa"/>
          </w:tcPr>
          <w:p w14:paraId="229387F3" w14:textId="77777777" w:rsidR="0038720C" w:rsidRPr="00EC61BE"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Teeth condition E.g. “B” =Bad or “G” =Good.</w:t>
            </w:r>
          </w:p>
        </w:tc>
      </w:tr>
      <w:tr w:rsidR="0038720C" w14:paraId="229387FA" w14:textId="77777777" w:rsidTr="0038720C">
        <w:trPr>
          <w:trHeight w:val="444"/>
        </w:trPr>
        <w:tc>
          <w:tcPr>
            <w:cnfStyle w:val="001000000000" w:firstRow="0" w:lastRow="0" w:firstColumn="1" w:lastColumn="0" w:oddVBand="0" w:evenVBand="0" w:oddHBand="0" w:evenHBand="0" w:firstRowFirstColumn="0" w:firstRowLastColumn="0" w:lastRowFirstColumn="0" w:lastRowLastColumn="0"/>
            <w:tcW w:w="2726" w:type="dxa"/>
          </w:tcPr>
          <w:p w14:paraId="229387F5" w14:textId="77777777" w:rsidR="0038720C" w:rsidRDefault="0038720C" w:rsidP="009B13FC">
            <w:pPr>
              <w:rPr>
                <w:b w:val="0"/>
                <w:bCs w:val="0"/>
                <w:color w:val="000000" w:themeColor="text1"/>
                <w:sz w:val="24"/>
                <w:szCs w:val="24"/>
              </w:rPr>
            </w:pPr>
            <w:r>
              <w:rPr>
                <w:b w:val="0"/>
                <w:bCs w:val="0"/>
                <w:color w:val="000000" w:themeColor="text1"/>
                <w:sz w:val="24"/>
                <w:szCs w:val="24"/>
              </w:rPr>
              <w:t>Inflammation</w:t>
            </w:r>
          </w:p>
        </w:tc>
        <w:tc>
          <w:tcPr>
            <w:tcW w:w="1620" w:type="dxa"/>
          </w:tcPr>
          <w:p w14:paraId="229387F6" w14:textId="77777777"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p>
        </w:tc>
        <w:tc>
          <w:tcPr>
            <w:tcW w:w="1960" w:type="dxa"/>
          </w:tcPr>
          <w:p w14:paraId="229387F7" w14:textId="77777777"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207" w:type="dxa"/>
          </w:tcPr>
          <w:p w14:paraId="229387F8" w14:textId="77777777"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Inflammation condition</w:t>
            </w:r>
          </w:p>
          <w:p w14:paraId="229387F9" w14:textId="77777777"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E.g. “</w:t>
            </w:r>
            <w:proofErr w:type="gramStart"/>
            <w:r>
              <w:rPr>
                <w:sz w:val="24"/>
                <w:szCs w:val="24"/>
              </w:rPr>
              <w:t>S”=</w:t>
            </w:r>
            <w:proofErr w:type="gramEnd"/>
            <w:r>
              <w:rPr>
                <w:sz w:val="24"/>
                <w:szCs w:val="24"/>
              </w:rPr>
              <w:t xml:space="preserve"> Severe or “N” = Normal or “G”= Good.</w:t>
            </w:r>
          </w:p>
        </w:tc>
      </w:tr>
      <w:tr w:rsidR="0038720C" w14:paraId="22938800" w14:textId="77777777" w:rsidTr="0038720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726" w:type="dxa"/>
          </w:tcPr>
          <w:p w14:paraId="229387FB" w14:textId="77777777" w:rsidR="0038720C" w:rsidRDefault="0038720C" w:rsidP="009B13FC">
            <w:pPr>
              <w:rPr>
                <w:b w:val="0"/>
                <w:bCs w:val="0"/>
                <w:color w:val="000000" w:themeColor="text1"/>
                <w:sz w:val="24"/>
                <w:szCs w:val="24"/>
              </w:rPr>
            </w:pPr>
            <w:r>
              <w:rPr>
                <w:b w:val="0"/>
                <w:bCs w:val="0"/>
                <w:color w:val="000000" w:themeColor="text1"/>
                <w:sz w:val="24"/>
                <w:szCs w:val="24"/>
              </w:rPr>
              <w:t>Plaque</w:t>
            </w:r>
          </w:p>
        </w:tc>
        <w:tc>
          <w:tcPr>
            <w:tcW w:w="1620" w:type="dxa"/>
          </w:tcPr>
          <w:p w14:paraId="229387FC" w14:textId="77777777"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p>
        </w:tc>
        <w:tc>
          <w:tcPr>
            <w:tcW w:w="1960" w:type="dxa"/>
          </w:tcPr>
          <w:p w14:paraId="229387FD" w14:textId="77777777"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207" w:type="dxa"/>
          </w:tcPr>
          <w:p w14:paraId="229387FE" w14:textId="77777777"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Plaque Status</w:t>
            </w:r>
          </w:p>
          <w:p w14:paraId="229387FF" w14:textId="77777777"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“Y” =Present or “</w:t>
            </w:r>
            <w:proofErr w:type="gramStart"/>
            <w:r>
              <w:rPr>
                <w:sz w:val="24"/>
                <w:szCs w:val="24"/>
              </w:rPr>
              <w:t>N”=</w:t>
            </w:r>
            <w:proofErr w:type="gramEnd"/>
            <w:r>
              <w:rPr>
                <w:sz w:val="24"/>
                <w:szCs w:val="24"/>
              </w:rPr>
              <w:t xml:space="preserve"> Not Present.</w:t>
            </w:r>
          </w:p>
        </w:tc>
      </w:tr>
      <w:tr w:rsidR="0038720C" w14:paraId="22938807" w14:textId="77777777" w:rsidTr="0038720C">
        <w:trPr>
          <w:trHeight w:val="444"/>
        </w:trPr>
        <w:tc>
          <w:tcPr>
            <w:cnfStyle w:val="001000000000" w:firstRow="0" w:lastRow="0" w:firstColumn="1" w:lastColumn="0" w:oddVBand="0" w:evenVBand="0" w:oddHBand="0" w:evenHBand="0" w:firstRowFirstColumn="0" w:firstRowLastColumn="0" w:lastRowFirstColumn="0" w:lastRowLastColumn="0"/>
            <w:tcW w:w="2726" w:type="dxa"/>
          </w:tcPr>
          <w:p w14:paraId="22938801" w14:textId="77777777" w:rsidR="0038720C" w:rsidRDefault="0038720C" w:rsidP="009B13FC">
            <w:pPr>
              <w:rPr>
                <w:b w:val="0"/>
                <w:bCs w:val="0"/>
                <w:color w:val="000000" w:themeColor="text1"/>
                <w:sz w:val="24"/>
                <w:szCs w:val="24"/>
              </w:rPr>
            </w:pPr>
            <w:proofErr w:type="spellStart"/>
            <w:r>
              <w:rPr>
                <w:b w:val="0"/>
                <w:bCs w:val="0"/>
                <w:color w:val="000000" w:themeColor="text1"/>
                <w:sz w:val="24"/>
                <w:szCs w:val="24"/>
              </w:rPr>
              <w:t>Palate_Condition</w:t>
            </w:r>
            <w:proofErr w:type="spellEnd"/>
          </w:p>
        </w:tc>
        <w:tc>
          <w:tcPr>
            <w:tcW w:w="1620" w:type="dxa"/>
          </w:tcPr>
          <w:p w14:paraId="22938802" w14:textId="77777777"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Pr>
                <w:sz w:val="24"/>
                <w:szCs w:val="24"/>
              </w:rPr>
              <w:t xml:space="preserve">1) </w:t>
            </w:r>
          </w:p>
        </w:tc>
        <w:tc>
          <w:tcPr>
            <w:tcW w:w="1960" w:type="dxa"/>
          </w:tcPr>
          <w:p w14:paraId="22938803" w14:textId="77777777"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207" w:type="dxa"/>
          </w:tcPr>
          <w:p w14:paraId="22938804" w14:textId="77777777"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Palate Condition</w:t>
            </w:r>
          </w:p>
          <w:p w14:paraId="22938805" w14:textId="77777777"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E.g. “H” = Hard or “S” =Soft or </w:t>
            </w:r>
          </w:p>
          <w:p w14:paraId="22938806" w14:textId="77777777" w:rsidR="0038720C" w:rsidRDefault="0038720C"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 = Normal</w:t>
            </w:r>
          </w:p>
        </w:tc>
      </w:tr>
      <w:tr w:rsidR="0038720C" w14:paraId="2293880C" w14:textId="77777777" w:rsidTr="0038720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726" w:type="dxa"/>
          </w:tcPr>
          <w:p w14:paraId="22938808" w14:textId="77777777" w:rsidR="0038720C" w:rsidRDefault="0038720C" w:rsidP="009B13FC">
            <w:pPr>
              <w:rPr>
                <w:b w:val="0"/>
                <w:bCs w:val="0"/>
                <w:color w:val="000000" w:themeColor="text1"/>
                <w:sz w:val="24"/>
                <w:szCs w:val="24"/>
              </w:rPr>
            </w:pPr>
            <w:proofErr w:type="spellStart"/>
            <w:r>
              <w:rPr>
                <w:b w:val="0"/>
                <w:bCs w:val="0"/>
                <w:color w:val="000000" w:themeColor="text1"/>
                <w:sz w:val="24"/>
                <w:szCs w:val="24"/>
              </w:rPr>
              <w:t>Teeth_color</w:t>
            </w:r>
            <w:proofErr w:type="spellEnd"/>
          </w:p>
        </w:tc>
        <w:tc>
          <w:tcPr>
            <w:tcW w:w="1620" w:type="dxa"/>
          </w:tcPr>
          <w:p w14:paraId="22938809" w14:textId="77777777"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Varchar(</w:t>
            </w:r>
            <w:proofErr w:type="gramEnd"/>
            <w:r>
              <w:rPr>
                <w:sz w:val="24"/>
                <w:szCs w:val="24"/>
              </w:rPr>
              <w:t>25)</w:t>
            </w:r>
          </w:p>
        </w:tc>
        <w:tc>
          <w:tcPr>
            <w:tcW w:w="1960" w:type="dxa"/>
          </w:tcPr>
          <w:p w14:paraId="2293880A" w14:textId="77777777"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207" w:type="dxa"/>
          </w:tcPr>
          <w:p w14:paraId="2293880B" w14:textId="77777777" w:rsidR="0038720C" w:rsidRDefault="0038720C"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 of the teeth. E.g. white, light-yellow, etc.</w:t>
            </w:r>
          </w:p>
        </w:tc>
      </w:tr>
    </w:tbl>
    <w:p w14:paraId="2293880D" w14:textId="77777777" w:rsidR="00F64BAD" w:rsidRDefault="00F64BAD" w:rsidP="00FE463D">
      <w:pPr>
        <w:rPr>
          <w:b/>
          <w:color w:val="0D0D0D" w:themeColor="text1" w:themeTint="F2"/>
          <w:sz w:val="32"/>
          <w:szCs w:val="32"/>
        </w:rPr>
      </w:pPr>
    </w:p>
    <w:p w14:paraId="2293880E" w14:textId="77777777" w:rsidR="00F64BAD" w:rsidRDefault="00F64BAD" w:rsidP="00FE463D">
      <w:pPr>
        <w:rPr>
          <w:b/>
          <w:color w:val="0D0D0D" w:themeColor="text1" w:themeTint="F2"/>
          <w:sz w:val="32"/>
          <w:szCs w:val="32"/>
        </w:rPr>
      </w:pPr>
    </w:p>
    <w:p w14:paraId="2293880F" w14:textId="77777777" w:rsidR="00132D9D" w:rsidRDefault="00132D9D" w:rsidP="00FE463D">
      <w:pPr>
        <w:rPr>
          <w:b/>
          <w:color w:val="0D0D0D" w:themeColor="text1" w:themeTint="F2"/>
          <w:sz w:val="32"/>
          <w:szCs w:val="32"/>
        </w:rPr>
      </w:pPr>
    </w:p>
    <w:p w14:paraId="22938810" w14:textId="77777777" w:rsidR="00364CF2" w:rsidRDefault="00364CF2" w:rsidP="00FE463D">
      <w:pPr>
        <w:rPr>
          <w:b/>
          <w:color w:val="0D0D0D" w:themeColor="text1" w:themeTint="F2"/>
          <w:sz w:val="32"/>
          <w:szCs w:val="32"/>
        </w:rPr>
      </w:pPr>
    </w:p>
    <w:p w14:paraId="22938811" w14:textId="77777777" w:rsidR="00364CF2" w:rsidRDefault="00364CF2" w:rsidP="00FE463D">
      <w:pPr>
        <w:rPr>
          <w:b/>
          <w:color w:val="0D0D0D" w:themeColor="text1" w:themeTint="F2"/>
          <w:sz w:val="32"/>
          <w:szCs w:val="32"/>
        </w:rPr>
      </w:pPr>
    </w:p>
    <w:p w14:paraId="22938812" w14:textId="77777777" w:rsidR="00364CF2" w:rsidRDefault="00364CF2" w:rsidP="00FE463D">
      <w:pPr>
        <w:rPr>
          <w:b/>
          <w:color w:val="0D0D0D" w:themeColor="text1" w:themeTint="F2"/>
          <w:sz w:val="32"/>
          <w:szCs w:val="32"/>
        </w:rPr>
      </w:pPr>
    </w:p>
    <w:p w14:paraId="22938813" w14:textId="77777777" w:rsidR="00364CF2" w:rsidRDefault="00364CF2" w:rsidP="00FE463D">
      <w:pPr>
        <w:rPr>
          <w:b/>
          <w:color w:val="0D0D0D" w:themeColor="text1" w:themeTint="F2"/>
          <w:sz w:val="32"/>
          <w:szCs w:val="32"/>
        </w:rPr>
      </w:pPr>
    </w:p>
    <w:p w14:paraId="22938814" w14:textId="77777777" w:rsidR="00364CF2" w:rsidRDefault="00364CF2" w:rsidP="00FE463D">
      <w:pPr>
        <w:rPr>
          <w:b/>
          <w:color w:val="0D0D0D" w:themeColor="text1" w:themeTint="F2"/>
          <w:sz w:val="32"/>
          <w:szCs w:val="32"/>
        </w:rPr>
      </w:pPr>
    </w:p>
    <w:p w14:paraId="22938815" w14:textId="77777777" w:rsidR="004757C6" w:rsidRDefault="004757C6" w:rsidP="00FE463D">
      <w:pPr>
        <w:rPr>
          <w:b/>
          <w:color w:val="0D0D0D" w:themeColor="text1" w:themeTint="F2"/>
          <w:sz w:val="32"/>
          <w:szCs w:val="32"/>
        </w:rPr>
      </w:pPr>
    </w:p>
    <w:p w14:paraId="22938816" w14:textId="77777777" w:rsidR="00950716" w:rsidRDefault="00132D9D" w:rsidP="00FE463D">
      <w:pPr>
        <w:rPr>
          <w:b/>
          <w:color w:val="0D0D0D" w:themeColor="text1" w:themeTint="F2"/>
          <w:sz w:val="32"/>
          <w:szCs w:val="32"/>
        </w:rPr>
      </w:pPr>
      <w:r>
        <w:rPr>
          <w:b/>
          <w:color w:val="0D0D0D" w:themeColor="text1" w:themeTint="F2"/>
          <w:sz w:val="32"/>
          <w:szCs w:val="32"/>
        </w:rPr>
        <w:lastRenderedPageBreak/>
        <w:t>TREATMENT CATALOG -</w:t>
      </w:r>
    </w:p>
    <w:p w14:paraId="22938817" w14:textId="77777777" w:rsidR="000B6790" w:rsidRPr="0061341C" w:rsidRDefault="000B6790" w:rsidP="000B6790">
      <w:pPr>
        <w:rPr>
          <w:color w:val="0D0D0D" w:themeColor="text1" w:themeTint="F2"/>
          <w:sz w:val="24"/>
          <w:szCs w:val="24"/>
        </w:rPr>
      </w:pPr>
      <w:r w:rsidRPr="0061341C">
        <w:rPr>
          <w:color w:val="0D0D0D" w:themeColor="text1" w:themeTint="F2"/>
          <w:sz w:val="24"/>
          <w:szCs w:val="24"/>
        </w:rPr>
        <w:t>An organized collection of all the different types of treatments available</w:t>
      </w:r>
      <w:r w:rsidR="008E02E5" w:rsidRPr="0061341C">
        <w:rPr>
          <w:color w:val="0D0D0D" w:themeColor="text1" w:themeTint="F2"/>
          <w:sz w:val="24"/>
          <w:szCs w:val="24"/>
        </w:rPr>
        <w:t xml:space="preserve"> </w:t>
      </w:r>
      <w:r w:rsidRPr="0061341C">
        <w:rPr>
          <w:color w:val="0D0D0D" w:themeColor="text1" w:themeTint="F2"/>
          <w:sz w:val="24"/>
          <w:szCs w:val="24"/>
        </w:rPr>
        <w:t xml:space="preserve">in the dental clinic. A cost can be associated with every treatment. </w:t>
      </w:r>
    </w:p>
    <w:p w14:paraId="22938818" w14:textId="77777777" w:rsidR="008E02E5" w:rsidRDefault="008E02E5" w:rsidP="000B6790">
      <w:pPr>
        <w:rPr>
          <w:color w:val="0D0D0D" w:themeColor="text1" w:themeTint="F2"/>
          <w:sz w:val="26"/>
          <w:szCs w:val="26"/>
        </w:rPr>
      </w:pPr>
    </w:p>
    <w:tbl>
      <w:tblPr>
        <w:tblStyle w:val="ListTable3-Accent11"/>
        <w:tblW w:w="9513" w:type="dxa"/>
        <w:tblLook w:val="04A0" w:firstRow="1" w:lastRow="0" w:firstColumn="1" w:lastColumn="0" w:noHBand="0" w:noVBand="1"/>
      </w:tblPr>
      <w:tblGrid>
        <w:gridCol w:w="2103"/>
        <w:gridCol w:w="1613"/>
        <w:gridCol w:w="2084"/>
        <w:gridCol w:w="3713"/>
      </w:tblGrid>
      <w:tr w:rsidR="008E02E5" w:rsidRPr="00EC61BE" w14:paraId="2293881D" w14:textId="77777777" w:rsidTr="008E02E5">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3" w:type="dxa"/>
            <w:shd w:val="clear" w:color="auto" w:fill="BDD6EE" w:themeFill="accent1" w:themeFillTint="66"/>
            <w:hideMark/>
          </w:tcPr>
          <w:p w14:paraId="22938819" w14:textId="77777777" w:rsidR="008E02E5" w:rsidRPr="00B63413" w:rsidRDefault="008E02E5" w:rsidP="00F3158F">
            <w:pPr>
              <w:rPr>
                <w:color w:val="000000" w:themeColor="text1"/>
                <w:sz w:val="24"/>
                <w:szCs w:val="24"/>
              </w:rPr>
            </w:pPr>
            <w:r w:rsidRPr="00B63413">
              <w:rPr>
                <w:color w:val="000000" w:themeColor="text1"/>
                <w:sz w:val="24"/>
                <w:szCs w:val="24"/>
              </w:rPr>
              <w:t>ATTRIBUTE</w:t>
            </w:r>
          </w:p>
        </w:tc>
        <w:tc>
          <w:tcPr>
            <w:tcW w:w="1613" w:type="dxa"/>
            <w:shd w:val="clear" w:color="auto" w:fill="BDD6EE" w:themeFill="accent1" w:themeFillTint="66"/>
            <w:hideMark/>
          </w:tcPr>
          <w:p w14:paraId="2293881A" w14:textId="77777777"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84" w:type="dxa"/>
            <w:shd w:val="clear" w:color="auto" w:fill="BDD6EE" w:themeFill="accent1" w:themeFillTint="66"/>
            <w:hideMark/>
          </w:tcPr>
          <w:p w14:paraId="2293881B" w14:textId="77777777"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713" w:type="dxa"/>
            <w:shd w:val="clear" w:color="auto" w:fill="BDD6EE" w:themeFill="accent1" w:themeFillTint="66"/>
            <w:hideMark/>
          </w:tcPr>
          <w:p w14:paraId="2293881C" w14:textId="77777777"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DEFINITION WITH EXAMPLE</w:t>
            </w:r>
          </w:p>
        </w:tc>
      </w:tr>
      <w:tr w:rsidR="008E02E5" w:rsidRPr="00EC61BE" w14:paraId="22938822" w14:textId="77777777" w:rsidTr="008E02E5">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3" w:type="dxa"/>
            <w:hideMark/>
          </w:tcPr>
          <w:p w14:paraId="2293881E" w14:textId="77777777" w:rsidR="008E02E5" w:rsidRPr="00B63413" w:rsidRDefault="008E02E5" w:rsidP="00F3158F">
            <w:pPr>
              <w:rPr>
                <w:b w:val="0"/>
                <w:bCs w:val="0"/>
                <w:color w:val="000000" w:themeColor="text1"/>
                <w:sz w:val="24"/>
                <w:szCs w:val="24"/>
              </w:rPr>
            </w:pPr>
            <w:proofErr w:type="spellStart"/>
            <w:r w:rsidRPr="00B63413">
              <w:rPr>
                <w:b w:val="0"/>
                <w:bCs w:val="0"/>
                <w:color w:val="000000" w:themeColor="text1"/>
                <w:sz w:val="24"/>
                <w:szCs w:val="24"/>
              </w:rPr>
              <w:t>Treatment_ID</w:t>
            </w:r>
            <w:proofErr w:type="spellEnd"/>
          </w:p>
        </w:tc>
        <w:tc>
          <w:tcPr>
            <w:tcW w:w="1613" w:type="dxa"/>
            <w:hideMark/>
          </w:tcPr>
          <w:p w14:paraId="2293881F" w14:textId="77777777"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Integer</w:t>
            </w:r>
          </w:p>
        </w:tc>
        <w:tc>
          <w:tcPr>
            <w:tcW w:w="2084" w:type="dxa"/>
            <w:hideMark/>
          </w:tcPr>
          <w:p w14:paraId="22938820" w14:textId="77777777"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713" w:type="dxa"/>
            <w:hideMark/>
          </w:tcPr>
          <w:p w14:paraId="22938821" w14:textId="77777777"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to identify and store the kinds of treatments</w:t>
            </w:r>
          </w:p>
        </w:tc>
      </w:tr>
      <w:tr w:rsidR="008E02E5" w:rsidRPr="00EC61BE" w14:paraId="22938827" w14:textId="77777777" w:rsidTr="008E02E5">
        <w:trPr>
          <w:trHeight w:val="386"/>
        </w:trPr>
        <w:tc>
          <w:tcPr>
            <w:cnfStyle w:val="001000000000" w:firstRow="0" w:lastRow="0" w:firstColumn="1" w:lastColumn="0" w:oddVBand="0" w:evenVBand="0" w:oddHBand="0" w:evenHBand="0" w:firstRowFirstColumn="0" w:firstRowLastColumn="0" w:lastRowFirstColumn="0" w:lastRowLastColumn="0"/>
            <w:tcW w:w="2103" w:type="dxa"/>
            <w:hideMark/>
          </w:tcPr>
          <w:p w14:paraId="22938823" w14:textId="77777777" w:rsidR="008E02E5" w:rsidRPr="00B63413" w:rsidRDefault="008E02E5" w:rsidP="00F3158F">
            <w:pPr>
              <w:rPr>
                <w:b w:val="0"/>
                <w:bCs w:val="0"/>
                <w:color w:val="000000" w:themeColor="text1"/>
                <w:sz w:val="24"/>
                <w:szCs w:val="24"/>
              </w:rPr>
            </w:pPr>
            <w:proofErr w:type="spellStart"/>
            <w:r w:rsidRPr="00B63413">
              <w:rPr>
                <w:b w:val="0"/>
                <w:bCs w:val="0"/>
                <w:color w:val="000000" w:themeColor="text1"/>
                <w:sz w:val="24"/>
                <w:szCs w:val="24"/>
              </w:rPr>
              <w:t>Treatment_Name</w:t>
            </w:r>
            <w:proofErr w:type="spellEnd"/>
          </w:p>
        </w:tc>
        <w:tc>
          <w:tcPr>
            <w:tcW w:w="1613" w:type="dxa"/>
            <w:hideMark/>
          </w:tcPr>
          <w:p w14:paraId="22938824" w14:textId="77777777"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Varchar(30)</w:t>
            </w:r>
          </w:p>
        </w:tc>
        <w:tc>
          <w:tcPr>
            <w:tcW w:w="2084" w:type="dxa"/>
            <w:hideMark/>
          </w:tcPr>
          <w:p w14:paraId="22938825" w14:textId="77777777"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713" w:type="dxa"/>
            <w:hideMark/>
          </w:tcPr>
          <w:p w14:paraId="22938826" w14:textId="77777777"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Name of the treatment E.g. Braces. </w:t>
            </w:r>
          </w:p>
        </w:tc>
      </w:tr>
      <w:tr w:rsidR="008E02E5" w:rsidRPr="00EC61BE" w14:paraId="2293882C" w14:textId="77777777" w:rsidTr="008E02E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3" w:type="dxa"/>
            <w:hideMark/>
          </w:tcPr>
          <w:p w14:paraId="22938828" w14:textId="77777777" w:rsidR="008E02E5" w:rsidRPr="00B63413" w:rsidRDefault="008E02E5" w:rsidP="00F3158F">
            <w:pPr>
              <w:rPr>
                <w:b w:val="0"/>
                <w:bCs w:val="0"/>
                <w:color w:val="000000" w:themeColor="text1"/>
                <w:sz w:val="24"/>
                <w:szCs w:val="24"/>
              </w:rPr>
            </w:pPr>
            <w:r w:rsidRPr="00B63413">
              <w:rPr>
                <w:b w:val="0"/>
                <w:bCs w:val="0"/>
                <w:color w:val="000000" w:themeColor="text1"/>
                <w:sz w:val="24"/>
                <w:szCs w:val="24"/>
              </w:rPr>
              <w:t>Cost</w:t>
            </w:r>
          </w:p>
        </w:tc>
        <w:tc>
          <w:tcPr>
            <w:tcW w:w="1613" w:type="dxa"/>
            <w:hideMark/>
          </w:tcPr>
          <w:p w14:paraId="22938829" w14:textId="77777777"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Money</w:t>
            </w:r>
          </w:p>
        </w:tc>
        <w:tc>
          <w:tcPr>
            <w:tcW w:w="2084" w:type="dxa"/>
            <w:hideMark/>
          </w:tcPr>
          <w:p w14:paraId="2293882A" w14:textId="77777777"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713" w:type="dxa"/>
            <w:hideMark/>
          </w:tcPr>
          <w:p w14:paraId="2293882B" w14:textId="77777777"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Cost of the treatment E.g. $150.50</w:t>
            </w:r>
          </w:p>
        </w:tc>
      </w:tr>
      <w:tr w:rsidR="008E02E5" w:rsidRPr="00EC61BE" w14:paraId="22938831" w14:textId="77777777" w:rsidTr="008E02E5">
        <w:trPr>
          <w:trHeight w:val="444"/>
        </w:trPr>
        <w:tc>
          <w:tcPr>
            <w:cnfStyle w:val="001000000000" w:firstRow="0" w:lastRow="0" w:firstColumn="1" w:lastColumn="0" w:oddVBand="0" w:evenVBand="0" w:oddHBand="0" w:evenHBand="0" w:firstRowFirstColumn="0" w:firstRowLastColumn="0" w:lastRowFirstColumn="0" w:lastRowLastColumn="0"/>
            <w:tcW w:w="2103" w:type="dxa"/>
          </w:tcPr>
          <w:p w14:paraId="2293882D" w14:textId="77777777" w:rsidR="008E02E5" w:rsidRPr="00B63413" w:rsidRDefault="008E02E5" w:rsidP="00F3158F">
            <w:pPr>
              <w:rPr>
                <w:b w:val="0"/>
                <w:bCs w:val="0"/>
                <w:color w:val="000000" w:themeColor="text1"/>
                <w:sz w:val="24"/>
                <w:szCs w:val="24"/>
              </w:rPr>
            </w:pPr>
            <w:r w:rsidRPr="00B63413">
              <w:rPr>
                <w:b w:val="0"/>
                <w:bCs w:val="0"/>
                <w:color w:val="000000" w:themeColor="text1"/>
                <w:sz w:val="24"/>
                <w:szCs w:val="24"/>
              </w:rPr>
              <w:t>Description</w:t>
            </w:r>
          </w:p>
        </w:tc>
        <w:tc>
          <w:tcPr>
            <w:tcW w:w="1613" w:type="dxa"/>
          </w:tcPr>
          <w:p w14:paraId="2293882E" w14:textId="77777777"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Varchar(300)</w:t>
            </w:r>
          </w:p>
        </w:tc>
        <w:tc>
          <w:tcPr>
            <w:tcW w:w="2084" w:type="dxa"/>
          </w:tcPr>
          <w:p w14:paraId="2293882F" w14:textId="77777777"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713" w:type="dxa"/>
          </w:tcPr>
          <w:p w14:paraId="22938830" w14:textId="77777777" w:rsidR="008E02E5" w:rsidRPr="00EC61BE" w:rsidRDefault="008E02E5"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Description for every treatment in the catalog. E.g. Braces – A dental brace is a device used to correct the alignment of teeth and bite-related problems. Braces straighten teeth by exerting steady pressure on the teeth.  </w:t>
            </w:r>
          </w:p>
        </w:tc>
      </w:tr>
    </w:tbl>
    <w:p w14:paraId="22938832" w14:textId="77777777" w:rsidR="008E02E5" w:rsidRPr="00214703" w:rsidRDefault="008E02E5" w:rsidP="000B6790">
      <w:pPr>
        <w:rPr>
          <w:color w:val="0D0D0D" w:themeColor="text1" w:themeTint="F2"/>
          <w:sz w:val="26"/>
          <w:szCs w:val="26"/>
        </w:rPr>
      </w:pPr>
    </w:p>
    <w:p w14:paraId="22938833" w14:textId="77777777" w:rsidR="00950716" w:rsidRDefault="00950716" w:rsidP="00FE463D">
      <w:pPr>
        <w:rPr>
          <w:b/>
          <w:color w:val="0D0D0D" w:themeColor="text1" w:themeTint="F2"/>
          <w:sz w:val="32"/>
          <w:szCs w:val="32"/>
        </w:rPr>
      </w:pPr>
    </w:p>
    <w:p w14:paraId="22938834" w14:textId="77777777" w:rsidR="00F05D30" w:rsidRDefault="00132D9D" w:rsidP="00F05D30">
      <w:pPr>
        <w:rPr>
          <w:b/>
          <w:color w:val="0D0D0D" w:themeColor="text1" w:themeTint="F2"/>
          <w:sz w:val="32"/>
          <w:szCs w:val="32"/>
        </w:rPr>
      </w:pPr>
      <w:r>
        <w:rPr>
          <w:b/>
          <w:color w:val="0D0D0D" w:themeColor="text1" w:themeTint="F2"/>
          <w:sz w:val="32"/>
          <w:szCs w:val="32"/>
        </w:rPr>
        <w:t>PRESCRIPTION -</w:t>
      </w:r>
    </w:p>
    <w:p w14:paraId="22938835" w14:textId="77777777" w:rsidR="005E67B7" w:rsidRPr="0061341C" w:rsidRDefault="005E67B7" w:rsidP="005E67B7">
      <w:pPr>
        <w:rPr>
          <w:color w:val="0D0D0D" w:themeColor="text1" w:themeTint="F2"/>
          <w:sz w:val="24"/>
          <w:szCs w:val="24"/>
        </w:rPr>
      </w:pPr>
      <w:r w:rsidRPr="0061341C">
        <w:rPr>
          <w:color w:val="0D0D0D" w:themeColor="text1" w:themeTint="F2"/>
          <w:sz w:val="24"/>
          <w:szCs w:val="24"/>
        </w:rPr>
        <w:t xml:space="preserve">A dentist’s order for the preparation and administration of a drug or device for a patient after the patient has received a dental service. This entity contains the drugs list and a schedule for those drugs along with </w:t>
      </w:r>
      <w:proofErr w:type="spellStart"/>
      <w:proofErr w:type="gramStart"/>
      <w:r w:rsidRPr="0061341C">
        <w:rPr>
          <w:color w:val="0D0D0D" w:themeColor="text1" w:themeTint="F2"/>
          <w:sz w:val="24"/>
          <w:szCs w:val="24"/>
        </w:rPr>
        <w:t>it’s</w:t>
      </w:r>
      <w:proofErr w:type="spellEnd"/>
      <w:proofErr w:type="gramEnd"/>
      <w:r w:rsidRPr="0061341C">
        <w:rPr>
          <w:color w:val="0D0D0D" w:themeColor="text1" w:themeTint="F2"/>
          <w:sz w:val="24"/>
          <w:szCs w:val="24"/>
        </w:rPr>
        <w:t xml:space="preserve"> usage details. Pharmacy to which it will be sent, will be shown.</w:t>
      </w:r>
    </w:p>
    <w:p w14:paraId="22938836" w14:textId="77777777" w:rsidR="00F05D30" w:rsidRDefault="00F05D30" w:rsidP="00415187">
      <w:pPr>
        <w:rPr>
          <w:sz w:val="32"/>
          <w:szCs w:val="32"/>
        </w:rPr>
      </w:pPr>
    </w:p>
    <w:tbl>
      <w:tblPr>
        <w:tblStyle w:val="ListTable3-Accent11"/>
        <w:tblW w:w="9242" w:type="dxa"/>
        <w:tblLook w:val="04A0" w:firstRow="1" w:lastRow="0" w:firstColumn="1" w:lastColumn="0" w:noHBand="0" w:noVBand="1"/>
      </w:tblPr>
      <w:tblGrid>
        <w:gridCol w:w="2094"/>
        <w:gridCol w:w="1575"/>
        <w:gridCol w:w="2026"/>
        <w:gridCol w:w="3547"/>
      </w:tblGrid>
      <w:tr w:rsidR="008E02E5" w:rsidRPr="00EC61BE" w14:paraId="2293883B" w14:textId="77777777" w:rsidTr="008E02E5">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094" w:type="dxa"/>
            <w:shd w:val="clear" w:color="auto" w:fill="BDD6EE" w:themeFill="accent1" w:themeFillTint="66"/>
          </w:tcPr>
          <w:p w14:paraId="22938837" w14:textId="77777777" w:rsidR="008E02E5" w:rsidRPr="00B63413" w:rsidRDefault="008E02E5" w:rsidP="00F3158F">
            <w:pPr>
              <w:rPr>
                <w:color w:val="000000" w:themeColor="text1"/>
                <w:sz w:val="24"/>
                <w:szCs w:val="24"/>
              </w:rPr>
            </w:pPr>
            <w:r w:rsidRPr="00B63413">
              <w:rPr>
                <w:color w:val="000000" w:themeColor="text1"/>
                <w:sz w:val="24"/>
                <w:szCs w:val="24"/>
              </w:rPr>
              <w:t>ATTRIBUTE</w:t>
            </w:r>
          </w:p>
        </w:tc>
        <w:tc>
          <w:tcPr>
            <w:tcW w:w="1575" w:type="dxa"/>
            <w:shd w:val="clear" w:color="auto" w:fill="BDD6EE" w:themeFill="accent1" w:themeFillTint="66"/>
          </w:tcPr>
          <w:p w14:paraId="22938838" w14:textId="77777777"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6" w:type="dxa"/>
            <w:shd w:val="clear" w:color="auto" w:fill="BDD6EE" w:themeFill="accent1" w:themeFillTint="66"/>
          </w:tcPr>
          <w:p w14:paraId="22938839" w14:textId="77777777"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7" w:type="dxa"/>
            <w:shd w:val="clear" w:color="auto" w:fill="BDD6EE" w:themeFill="accent1" w:themeFillTint="66"/>
          </w:tcPr>
          <w:p w14:paraId="2293883A" w14:textId="77777777" w:rsidR="008E02E5" w:rsidRPr="00B63413" w:rsidRDefault="008E02E5"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8E02E5" w:rsidRPr="00EC61BE" w14:paraId="22938840" w14:textId="77777777" w:rsidTr="008E02E5">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94" w:type="dxa"/>
          </w:tcPr>
          <w:p w14:paraId="2293883C" w14:textId="77777777" w:rsidR="008E02E5" w:rsidRPr="00B63413" w:rsidRDefault="008E02E5" w:rsidP="00F3158F">
            <w:pPr>
              <w:rPr>
                <w:b w:val="0"/>
                <w:bCs w:val="0"/>
                <w:color w:val="000000" w:themeColor="text1"/>
                <w:sz w:val="24"/>
                <w:szCs w:val="24"/>
              </w:rPr>
            </w:pPr>
            <w:proofErr w:type="spellStart"/>
            <w:r w:rsidRPr="00B63413">
              <w:rPr>
                <w:b w:val="0"/>
                <w:bCs w:val="0"/>
                <w:color w:val="000000" w:themeColor="text1"/>
                <w:sz w:val="24"/>
                <w:szCs w:val="24"/>
              </w:rPr>
              <w:t>Prescription_ID</w:t>
            </w:r>
            <w:proofErr w:type="spellEnd"/>
          </w:p>
        </w:tc>
        <w:tc>
          <w:tcPr>
            <w:tcW w:w="1575" w:type="dxa"/>
          </w:tcPr>
          <w:p w14:paraId="2293883D" w14:textId="77777777"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26" w:type="dxa"/>
          </w:tcPr>
          <w:p w14:paraId="2293883E" w14:textId="77777777"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PK(NN)</w:t>
            </w:r>
          </w:p>
        </w:tc>
        <w:tc>
          <w:tcPr>
            <w:tcW w:w="3547" w:type="dxa"/>
          </w:tcPr>
          <w:p w14:paraId="2293883F" w14:textId="77777777" w:rsidR="008E02E5" w:rsidRPr="00EC61BE" w:rsidRDefault="008E02E5"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assigned to prescription to uniquely identify prescription.</w:t>
            </w:r>
            <w:r w:rsidR="00756B08">
              <w:rPr>
                <w:sz w:val="24"/>
                <w:szCs w:val="24"/>
              </w:rPr>
              <w:t xml:space="preserve"> E.g. 5</w:t>
            </w:r>
          </w:p>
        </w:tc>
      </w:tr>
      <w:tr w:rsidR="00756B08" w:rsidRPr="00EC61BE" w14:paraId="22938846" w14:textId="77777777" w:rsidTr="008E02E5">
        <w:trPr>
          <w:trHeight w:val="444"/>
        </w:trPr>
        <w:tc>
          <w:tcPr>
            <w:cnfStyle w:val="001000000000" w:firstRow="0" w:lastRow="0" w:firstColumn="1" w:lastColumn="0" w:oddVBand="0" w:evenVBand="0" w:oddHBand="0" w:evenHBand="0" w:firstRowFirstColumn="0" w:firstRowLastColumn="0" w:lastRowFirstColumn="0" w:lastRowLastColumn="0"/>
            <w:tcW w:w="2094" w:type="dxa"/>
          </w:tcPr>
          <w:p w14:paraId="22938841" w14:textId="77777777" w:rsidR="00756B08" w:rsidRPr="00B63413" w:rsidRDefault="00756B08" w:rsidP="00F3158F">
            <w:pPr>
              <w:rPr>
                <w:b w:val="0"/>
                <w:bCs w:val="0"/>
                <w:color w:val="000000" w:themeColor="text1"/>
                <w:sz w:val="24"/>
                <w:szCs w:val="24"/>
              </w:rPr>
            </w:pPr>
            <w:r w:rsidRPr="00B63413">
              <w:rPr>
                <w:b w:val="0"/>
                <w:bCs w:val="0"/>
                <w:color w:val="000000" w:themeColor="text1"/>
                <w:sz w:val="24"/>
                <w:szCs w:val="24"/>
              </w:rPr>
              <w:t>Date</w:t>
            </w:r>
          </w:p>
        </w:tc>
        <w:tc>
          <w:tcPr>
            <w:tcW w:w="1575" w:type="dxa"/>
          </w:tcPr>
          <w:p w14:paraId="22938842" w14:textId="77777777" w:rsidR="00756B08" w:rsidRPr="00EC61BE"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26" w:type="dxa"/>
          </w:tcPr>
          <w:p w14:paraId="22938843" w14:textId="77777777" w:rsidR="00756B08" w:rsidRPr="00EC61BE"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7" w:type="dxa"/>
          </w:tcPr>
          <w:p w14:paraId="22938844" w14:textId="77777777" w:rsidR="00756B08"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 on which prescription is given to patient by dentist.</w:t>
            </w:r>
          </w:p>
          <w:p w14:paraId="22938845" w14:textId="77777777" w:rsidR="00756B08" w:rsidRPr="00EC61BE"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E.g. 11/28/2019</w:t>
            </w:r>
          </w:p>
        </w:tc>
      </w:tr>
      <w:tr w:rsidR="00756B08" w:rsidRPr="00EC61BE" w14:paraId="2293884B" w14:textId="77777777" w:rsidTr="008E02E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94" w:type="dxa"/>
          </w:tcPr>
          <w:p w14:paraId="22938847" w14:textId="77777777" w:rsidR="00756B08" w:rsidRPr="00B63413" w:rsidRDefault="00756B08" w:rsidP="00F3158F">
            <w:pPr>
              <w:rPr>
                <w:b w:val="0"/>
                <w:bCs w:val="0"/>
                <w:color w:val="000000" w:themeColor="text1"/>
                <w:sz w:val="24"/>
                <w:szCs w:val="24"/>
              </w:rPr>
            </w:pPr>
            <w:r w:rsidRPr="00B63413">
              <w:rPr>
                <w:b w:val="0"/>
                <w:bCs w:val="0"/>
                <w:color w:val="000000" w:themeColor="text1"/>
                <w:sz w:val="24"/>
                <w:szCs w:val="24"/>
              </w:rPr>
              <w:t>Details</w:t>
            </w:r>
          </w:p>
        </w:tc>
        <w:tc>
          <w:tcPr>
            <w:tcW w:w="1575" w:type="dxa"/>
          </w:tcPr>
          <w:p w14:paraId="22938848" w14:textId="77777777" w:rsidR="00756B08" w:rsidRPr="00EC61BE" w:rsidRDefault="00756B08"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Varchar(500)</w:t>
            </w:r>
          </w:p>
        </w:tc>
        <w:tc>
          <w:tcPr>
            <w:tcW w:w="2026" w:type="dxa"/>
          </w:tcPr>
          <w:p w14:paraId="22938849" w14:textId="77777777" w:rsidR="00756B08" w:rsidRPr="00EC61BE" w:rsidRDefault="00756B08"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547" w:type="dxa"/>
          </w:tcPr>
          <w:p w14:paraId="2293884A" w14:textId="77777777" w:rsidR="00756B08" w:rsidRPr="00EC61BE" w:rsidRDefault="00756B08"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Information regarding drugs, meditation prescribed by the dentist to the patient.</w:t>
            </w:r>
          </w:p>
        </w:tc>
      </w:tr>
      <w:tr w:rsidR="003054B2" w:rsidRPr="00EC61BE" w14:paraId="22938850" w14:textId="77777777" w:rsidTr="008E02E5">
        <w:trPr>
          <w:trHeight w:val="444"/>
        </w:trPr>
        <w:tc>
          <w:tcPr>
            <w:cnfStyle w:val="001000000000" w:firstRow="0" w:lastRow="0" w:firstColumn="1" w:lastColumn="0" w:oddVBand="0" w:evenVBand="0" w:oddHBand="0" w:evenHBand="0" w:firstRowFirstColumn="0" w:firstRowLastColumn="0" w:lastRowFirstColumn="0" w:lastRowLastColumn="0"/>
            <w:tcW w:w="2094" w:type="dxa"/>
          </w:tcPr>
          <w:p w14:paraId="2293884C" w14:textId="77777777" w:rsidR="003054B2" w:rsidRPr="009B410D" w:rsidRDefault="003054B2" w:rsidP="003054B2">
            <w:pPr>
              <w:rPr>
                <w:b w:val="0"/>
                <w:bCs w:val="0"/>
                <w:color w:val="000000" w:themeColor="text1"/>
                <w:sz w:val="24"/>
                <w:szCs w:val="24"/>
              </w:rPr>
            </w:pPr>
            <w:proofErr w:type="spellStart"/>
            <w:r>
              <w:rPr>
                <w:b w:val="0"/>
                <w:bCs w:val="0"/>
                <w:color w:val="000000" w:themeColor="text1"/>
                <w:sz w:val="24"/>
                <w:szCs w:val="24"/>
              </w:rPr>
              <w:t>Appointment</w:t>
            </w:r>
            <w:r w:rsidRPr="009B410D">
              <w:rPr>
                <w:b w:val="0"/>
                <w:bCs w:val="0"/>
                <w:color w:val="000000" w:themeColor="text1"/>
                <w:sz w:val="24"/>
                <w:szCs w:val="24"/>
              </w:rPr>
              <w:t>_ID</w:t>
            </w:r>
            <w:proofErr w:type="spellEnd"/>
          </w:p>
        </w:tc>
        <w:tc>
          <w:tcPr>
            <w:tcW w:w="1575" w:type="dxa"/>
          </w:tcPr>
          <w:p w14:paraId="2293884D" w14:textId="77777777" w:rsidR="003054B2" w:rsidRPr="00EC61BE" w:rsidRDefault="003054B2" w:rsidP="003054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6" w:type="dxa"/>
          </w:tcPr>
          <w:p w14:paraId="2293884E" w14:textId="77777777" w:rsidR="003054B2" w:rsidRPr="00EC61BE" w:rsidRDefault="003054B2" w:rsidP="003054B2">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FK,NN</w:t>
            </w:r>
            <w:proofErr w:type="gramEnd"/>
          </w:p>
        </w:tc>
        <w:tc>
          <w:tcPr>
            <w:tcW w:w="3547" w:type="dxa"/>
          </w:tcPr>
          <w:p w14:paraId="2293884F" w14:textId="77777777" w:rsidR="003054B2" w:rsidRPr="00EC61BE" w:rsidRDefault="003054B2" w:rsidP="003054B2">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Appointment_ID</w:t>
            </w:r>
            <w:proofErr w:type="spellEnd"/>
            <w:r>
              <w:rPr>
                <w:sz w:val="24"/>
                <w:szCs w:val="24"/>
              </w:rPr>
              <w:t xml:space="preserve"> from the Appointment</w:t>
            </w:r>
            <w:r w:rsidRPr="00EC61BE">
              <w:rPr>
                <w:sz w:val="24"/>
                <w:szCs w:val="24"/>
              </w:rPr>
              <w:t xml:space="preserve"> entity.</w:t>
            </w:r>
          </w:p>
        </w:tc>
      </w:tr>
    </w:tbl>
    <w:p w14:paraId="22938851" w14:textId="77777777" w:rsidR="007D45A9" w:rsidRDefault="007D45A9" w:rsidP="00415187">
      <w:pPr>
        <w:rPr>
          <w:sz w:val="32"/>
          <w:szCs w:val="32"/>
        </w:rPr>
      </w:pPr>
    </w:p>
    <w:p w14:paraId="22938852" w14:textId="77777777" w:rsidR="00927D69" w:rsidRDefault="00927D69" w:rsidP="00DE7714">
      <w:pPr>
        <w:rPr>
          <w:b/>
          <w:color w:val="0D0D0D" w:themeColor="text1" w:themeTint="F2"/>
          <w:sz w:val="32"/>
          <w:szCs w:val="32"/>
        </w:rPr>
      </w:pPr>
    </w:p>
    <w:p w14:paraId="22938853" w14:textId="77777777" w:rsidR="00DE7714" w:rsidRDefault="00132D9D" w:rsidP="00DE7714">
      <w:pPr>
        <w:rPr>
          <w:b/>
          <w:color w:val="0D0D0D" w:themeColor="text1" w:themeTint="F2"/>
          <w:sz w:val="32"/>
          <w:szCs w:val="32"/>
        </w:rPr>
      </w:pPr>
      <w:r>
        <w:rPr>
          <w:b/>
          <w:color w:val="0D0D0D" w:themeColor="text1" w:themeTint="F2"/>
          <w:sz w:val="32"/>
          <w:szCs w:val="32"/>
        </w:rPr>
        <w:lastRenderedPageBreak/>
        <w:t>INSURANCE</w:t>
      </w:r>
      <w:r w:rsidR="003054B2">
        <w:rPr>
          <w:b/>
          <w:color w:val="0D0D0D" w:themeColor="text1" w:themeTint="F2"/>
          <w:sz w:val="32"/>
          <w:szCs w:val="32"/>
        </w:rPr>
        <w:t xml:space="preserve"> CATALOG</w:t>
      </w:r>
      <w:r>
        <w:rPr>
          <w:b/>
          <w:color w:val="0D0D0D" w:themeColor="text1" w:themeTint="F2"/>
          <w:sz w:val="32"/>
          <w:szCs w:val="32"/>
        </w:rPr>
        <w:t xml:space="preserve"> -</w:t>
      </w:r>
    </w:p>
    <w:p w14:paraId="22938854" w14:textId="77777777" w:rsidR="005E67B7" w:rsidRPr="0061341C" w:rsidRDefault="005E67B7" w:rsidP="005E67B7">
      <w:pPr>
        <w:rPr>
          <w:color w:val="0D0D0D" w:themeColor="text1" w:themeTint="F2"/>
          <w:sz w:val="24"/>
          <w:szCs w:val="24"/>
        </w:rPr>
      </w:pPr>
      <w:r w:rsidRPr="0061341C">
        <w:rPr>
          <w:color w:val="0D0D0D" w:themeColor="text1" w:themeTint="F2"/>
          <w:sz w:val="24"/>
          <w:szCs w:val="24"/>
        </w:rPr>
        <w:t>This entity holds the information about the insurance plans a patient has. A person can have one or more insurance plans but a maximum of three. It will also track the insurance related information for further policy renewal.</w:t>
      </w:r>
    </w:p>
    <w:p w14:paraId="22938855" w14:textId="77777777" w:rsidR="00543F23" w:rsidRDefault="00543F23" w:rsidP="005E67B7">
      <w:pPr>
        <w:rPr>
          <w:color w:val="0D0D0D" w:themeColor="text1" w:themeTint="F2"/>
          <w:sz w:val="26"/>
          <w:szCs w:val="26"/>
        </w:rPr>
      </w:pPr>
    </w:p>
    <w:tbl>
      <w:tblPr>
        <w:tblStyle w:val="ListTable3-Accent11"/>
        <w:tblW w:w="9513" w:type="dxa"/>
        <w:tblLook w:val="04A0" w:firstRow="1" w:lastRow="0" w:firstColumn="1" w:lastColumn="0" w:noHBand="0" w:noVBand="1"/>
      </w:tblPr>
      <w:tblGrid>
        <w:gridCol w:w="2789"/>
        <w:gridCol w:w="1577"/>
        <w:gridCol w:w="1981"/>
        <w:gridCol w:w="3166"/>
      </w:tblGrid>
      <w:tr w:rsidR="00543F23" w:rsidRPr="00EC61BE" w14:paraId="2293885A" w14:textId="77777777" w:rsidTr="00543F23">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11" w:type="dxa"/>
            <w:shd w:val="clear" w:color="auto" w:fill="BDD6EE" w:themeFill="accent1" w:themeFillTint="66"/>
          </w:tcPr>
          <w:p w14:paraId="22938856" w14:textId="77777777" w:rsidR="00543F23" w:rsidRPr="00B63413" w:rsidRDefault="00543F23" w:rsidP="00F3158F">
            <w:pPr>
              <w:rPr>
                <w:color w:val="000000" w:themeColor="text1"/>
                <w:sz w:val="24"/>
                <w:szCs w:val="24"/>
              </w:rPr>
            </w:pPr>
            <w:r w:rsidRPr="00B63413">
              <w:rPr>
                <w:color w:val="000000" w:themeColor="text1"/>
                <w:sz w:val="24"/>
                <w:szCs w:val="24"/>
              </w:rPr>
              <w:t>ATTRIBUTE</w:t>
            </w:r>
          </w:p>
        </w:tc>
        <w:tc>
          <w:tcPr>
            <w:tcW w:w="1604" w:type="dxa"/>
            <w:shd w:val="clear" w:color="auto" w:fill="BDD6EE" w:themeFill="accent1" w:themeFillTint="66"/>
          </w:tcPr>
          <w:p w14:paraId="22938857" w14:textId="77777777" w:rsidR="00543F23" w:rsidRPr="00B63413" w:rsidRDefault="00543F2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88" w:type="dxa"/>
            <w:shd w:val="clear" w:color="auto" w:fill="BDD6EE" w:themeFill="accent1" w:themeFillTint="66"/>
          </w:tcPr>
          <w:p w14:paraId="22938858" w14:textId="77777777" w:rsidR="00543F23" w:rsidRPr="00B63413" w:rsidRDefault="00543F2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710" w:type="dxa"/>
            <w:shd w:val="clear" w:color="auto" w:fill="BDD6EE" w:themeFill="accent1" w:themeFillTint="66"/>
          </w:tcPr>
          <w:p w14:paraId="22938859" w14:textId="77777777" w:rsidR="00543F23" w:rsidRPr="00B63413" w:rsidRDefault="00543F23"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543F23" w:rsidRPr="00EC61BE" w14:paraId="2293885F" w14:textId="77777777" w:rsidTr="00543F2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11" w:type="dxa"/>
          </w:tcPr>
          <w:p w14:paraId="2293885B" w14:textId="77777777" w:rsidR="00543F23" w:rsidRPr="00B63413" w:rsidRDefault="00543F23" w:rsidP="00F3158F">
            <w:pPr>
              <w:rPr>
                <w:b w:val="0"/>
                <w:bCs w:val="0"/>
                <w:color w:val="000000" w:themeColor="text1"/>
                <w:sz w:val="24"/>
                <w:szCs w:val="24"/>
              </w:rPr>
            </w:pPr>
            <w:proofErr w:type="spellStart"/>
            <w:r w:rsidRPr="00B63413">
              <w:rPr>
                <w:b w:val="0"/>
                <w:bCs w:val="0"/>
                <w:color w:val="000000" w:themeColor="text1"/>
                <w:sz w:val="24"/>
                <w:szCs w:val="24"/>
              </w:rPr>
              <w:t>Insurance_</w:t>
            </w:r>
            <w:r w:rsidR="003054B2">
              <w:rPr>
                <w:b w:val="0"/>
                <w:bCs w:val="0"/>
                <w:color w:val="000000" w:themeColor="text1"/>
                <w:sz w:val="24"/>
                <w:szCs w:val="24"/>
              </w:rPr>
              <w:t>ID</w:t>
            </w:r>
            <w:proofErr w:type="spellEnd"/>
          </w:p>
        </w:tc>
        <w:tc>
          <w:tcPr>
            <w:tcW w:w="1604" w:type="dxa"/>
          </w:tcPr>
          <w:p w14:paraId="2293885C" w14:textId="77777777"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Int</w:t>
            </w:r>
          </w:p>
        </w:tc>
        <w:tc>
          <w:tcPr>
            <w:tcW w:w="2088" w:type="dxa"/>
          </w:tcPr>
          <w:p w14:paraId="2293885D" w14:textId="77777777"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710" w:type="dxa"/>
          </w:tcPr>
          <w:p w14:paraId="2293885E" w14:textId="77777777"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assigned to insurance to uniquely identify insurance. E.g. 55</w:t>
            </w:r>
          </w:p>
        </w:tc>
      </w:tr>
      <w:tr w:rsidR="00543F23" w:rsidRPr="00EC61BE" w14:paraId="22938864" w14:textId="77777777" w:rsidTr="00543F23">
        <w:trPr>
          <w:trHeight w:val="444"/>
        </w:trPr>
        <w:tc>
          <w:tcPr>
            <w:cnfStyle w:val="001000000000" w:firstRow="0" w:lastRow="0" w:firstColumn="1" w:lastColumn="0" w:oddVBand="0" w:evenVBand="0" w:oddHBand="0" w:evenHBand="0" w:firstRowFirstColumn="0" w:firstRowLastColumn="0" w:lastRowFirstColumn="0" w:lastRowLastColumn="0"/>
            <w:tcW w:w="2111" w:type="dxa"/>
          </w:tcPr>
          <w:p w14:paraId="22938860" w14:textId="77777777" w:rsidR="00543F23" w:rsidRPr="00B63413" w:rsidRDefault="00543F23" w:rsidP="00F3158F">
            <w:pPr>
              <w:rPr>
                <w:b w:val="0"/>
                <w:bCs w:val="0"/>
                <w:color w:val="000000" w:themeColor="text1"/>
                <w:sz w:val="24"/>
                <w:szCs w:val="24"/>
              </w:rPr>
            </w:pPr>
            <w:proofErr w:type="spellStart"/>
            <w:r w:rsidRPr="00B63413">
              <w:rPr>
                <w:b w:val="0"/>
                <w:bCs w:val="0"/>
                <w:color w:val="000000" w:themeColor="text1"/>
                <w:sz w:val="24"/>
                <w:szCs w:val="24"/>
              </w:rPr>
              <w:t>Insurance_pr</w:t>
            </w:r>
            <w:r w:rsidR="003054B2">
              <w:rPr>
                <w:b w:val="0"/>
                <w:bCs w:val="0"/>
                <w:color w:val="000000" w:themeColor="text1"/>
                <w:sz w:val="24"/>
                <w:szCs w:val="24"/>
              </w:rPr>
              <w:t>ovi</w:t>
            </w:r>
            <w:r w:rsidRPr="00B63413">
              <w:rPr>
                <w:b w:val="0"/>
                <w:bCs w:val="0"/>
                <w:color w:val="000000" w:themeColor="text1"/>
                <w:sz w:val="24"/>
                <w:szCs w:val="24"/>
              </w:rPr>
              <w:t>der_name</w:t>
            </w:r>
            <w:proofErr w:type="spellEnd"/>
          </w:p>
        </w:tc>
        <w:tc>
          <w:tcPr>
            <w:tcW w:w="1604" w:type="dxa"/>
          </w:tcPr>
          <w:p w14:paraId="22938861" w14:textId="77777777" w:rsidR="00543F23" w:rsidRPr="00EC61BE" w:rsidRDefault="00543F2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Varchar(30)</w:t>
            </w:r>
          </w:p>
        </w:tc>
        <w:tc>
          <w:tcPr>
            <w:tcW w:w="2088" w:type="dxa"/>
          </w:tcPr>
          <w:p w14:paraId="22938862" w14:textId="77777777" w:rsidR="00543F23" w:rsidRPr="00EC61BE" w:rsidRDefault="00861F9B"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10" w:type="dxa"/>
          </w:tcPr>
          <w:p w14:paraId="22938863" w14:textId="77777777" w:rsidR="00543F23" w:rsidRPr="00EC61BE" w:rsidRDefault="00543F2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Name of the insurance.</w:t>
            </w:r>
          </w:p>
        </w:tc>
      </w:tr>
      <w:tr w:rsidR="00543F23" w:rsidRPr="00EC61BE" w14:paraId="22938869" w14:textId="77777777" w:rsidTr="00543F2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11" w:type="dxa"/>
          </w:tcPr>
          <w:p w14:paraId="22938865" w14:textId="77777777" w:rsidR="00543F23" w:rsidRPr="00B63413" w:rsidRDefault="00543F23" w:rsidP="00F3158F">
            <w:pPr>
              <w:rPr>
                <w:b w:val="0"/>
                <w:bCs w:val="0"/>
                <w:color w:val="000000" w:themeColor="text1"/>
                <w:sz w:val="24"/>
                <w:szCs w:val="24"/>
              </w:rPr>
            </w:pPr>
            <w:r w:rsidRPr="00B63413">
              <w:rPr>
                <w:b w:val="0"/>
                <w:bCs w:val="0"/>
                <w:color w:val="000000" w:themeColor="text1"/>
                <w:sz w:val="24"/>
                <w:szCs w:val="24"/>
              </w:rPr>
              <w:t xml:space="preserve">Description </w:t>
            </w:r>
          </w:p>
        </w:tc>
        <w:tc>
          <w:tcPr>
            <w:tcW w:w="1604" w:type="dxa"/>
          </w:tcPr>
          <w:p w14:paraId="22938866" w14:textId="77777777"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Varchar(500)</w:t>
            </w:r>
          </w:p>
        </w:tc>
        <w:tc>
          <w:tcPr>
            <w:tcW w:w="2088" w:type="dxa"/>
          </w:tcPr>
          <w:p w14:paraId="22938867" w14:textId="77777777" w:rsidR="00543F23" w:rsidRPr="00EC61BE" w:rsidRDefault="003054B2"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710" w:type="dxa"/>
          </w:tcPr>
          <w:p w14:paraId="22938868" w14:textId="77777777"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Details about the insurance like what the insurance covers, the coverage amount, how much is the cover e</w:t>
            </w:r>
            <w:r w:rsidR="00756B08">
              <w:rPr>
                <w:sz w:val="24"/>
                <w:szCs w:val="24"/>
              </w:rPr>
              <w:t xml:space="preserve">tc. E.g. This insurance </w:t>
            </w:r>
            <w:proofErr w:type="gramStart"/>
            <w:r w:rsidR="00756B08">
              <w:rPr>
                <w:sz w:val="24"/>
                <w:szCs w:val="24"/>
              </w:rPr>
              <w:t>covers  50</w:t>
            </w:r>
            <w:proofErr w:type="gramEnd"/>
            <w:r w:rsidRPr="00EC61BE">
              <w:rPr>
                <w:sz w:val="24"/>
                <w:szCs w:val="24"/>
              </w:rPr>
              <w:t>% o</w:t>
            </w:r>
            <w:r w:rsidR="00756B08">
              <w:rPr>
                <w:sz w:val="24"/>
                <w:szCs w:val="24"/>
              </w:rPr>
              <w:t>f the cost for braces up to a 7</w:t>
            </w:r>
            <w:r w:rsidRPr="00EC61BE">
              <w:rPr>
                <w:sz w:val="24"/>
                <w:szCs w:val="24"/>
              </w:rPr>
              <w:t>00$.</w:t>
            </w:r>
          </w:p>
        </w:tc>
      </w:tr>
      <w:tr w:rsidR="00543F23" w:rsidRPr="00EC61BE" w14:paraId="2293886E" w14:textId="77777777" w:rsidTr="00543F23">
        <w:trPr>
          <w:trHeight w:val="698"/>
        </w:trPr>
        <w:tc>
          <w:tcPr>
            <w:cnfStyle w:val="001000000000" w:firstRow="0" w:lastRow="0" w:firstColumn="1" w:lastColumn="0" w:oddVBand="0" w:evenVBand="0" w:oddHBand="0" w:evenHBand="0" w:firstRowFirstColumn="0" w:firstRowLastColumn="0" w:lastRowFirstColumn="0" w:lastRowLastColumn="0"/>
            <w:tcW w:w="2111" w:type="dxa"/>
          </w:tcPr>
          <w:p w14:paraId="2293886A" w14:textId="77777777" w:rsidR="00543F23" w:rsidRPr="00B63413" w:rsidRDefault="00543F23" w:rsidP="00F3158F">
            <w:pPr>
              <w:rPr>
                <w:b w:val="0"/>
                <w:bCs w:val="0"/>
                <w:color w:val="000000" w:themeColor="text1"/>
                <w:sz w:val="24"/>
                <w:szCs w:val="24"/>
              </w:rPr>
            </w:pPr>
            <w:proofErr w:type="spellStart"/>
            <w:r w:rsidRPr="00B63413">
              <w:rPr>
                <w:b w:val="0"/>
                <w:bCs w:val="0"/>
                <w:color w:val="000000" w:themeColor="text1"/>
                <w:sz w:val="24"/>
                <w:szCs w:val="24"/>
              </w:rPr>
              <w:t>Expiry_date</w:t>
            </w:r>
            <w:proofErr w:type="spellEnd"/>
          </w:p>
        </w:tc>
        <w:tc>
          <w:tcPr>
            <w:tcW w:w="1604" w:type="dxa"/>
          </w:tcPr>
          <w:p w14:paraId="2293886B" w14:textId="77777777" w:rsidR="00543F23" w:rsidRPr="00EC61BE" w:rsidRDefault="00543F2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88" w:type="dxa"/>
          </w:tcPr>
          <w:p w14:paraId="2293886C" w14:textId="77777777" w:rsidR="00543F23" w:rsidRPr="00EC61BE" w:rsidRDefault="00861F9B"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710" w:type="dxa"/>
          </w:tcPr>
          <w:p w14:paraId="2293886D" w14:textId="77777777" w:rsidR="00543F23" w:rsidRPr="00EC61BE" w:rsidRDefault="00543F23"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Expiry date of the insurance.</w:t>
            </w:r>
          </w:p>
        </w:tc>
      </w:tr>
      <w:tr w:rsidR="00543F23" w:rsidRPr="00EC61BE" w14:paraId="22938873" w14:textId="77777777" w:rsidTr="00543F2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111" w:type="dxa"/>
          </w:tcPr>
          <w:p w14:paraId="2293886F" w14:textId="77777777" w:rsidR="00543F23" w:rsidRPr="00B63413" w:rsidRDefault="00543F23" w:rsidP="00F3158F">
            <w:pPr>
              <w:rPr>
                <w:b w:val="0"/>
                <w:bCs w:val="0"/>
                <w:color w:val="000000" w:themeColor="text1"/>
              </w:rPr>
            </w:pPr>
            <w:proofErr w:type="spellStart"/>
            <w:r w:rsidRPr="00B63413">
              <w:rPr>
                <w:b w:val="0"/>
                <w:bCs w:val="0"/>
                <w:color w:val="000000" w:themeColor="text1"/>
              </w:rPr>
              <w:t>Patient_ID</w:t>
            </w:r>
            <w:proofErr w:type="spellEnd"/>
          </w:p>
        </w:tc>
        <w:tc>
          <w:tcPr>
            <w:tcW w:w="1604" w:type="dxa"/>
          </w:tcPr>
          <w:p w14:paraId="22938870" w14:textId="77777777"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pPr>
            <w:r w:rsidRPr="00EC61BE">
              <w:t xml:space="preserve">Int </w:t>
            </w:r>
          </w:p>
        </w:tc>
        <w:tc>
          <w:tcPr>
            <w:tcW w:w="2088" w:type="dxa"/>
          </w:tcPr>
          <w:p w14:paraId="22938871" w14:textId="77777777"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pPr>
            <w:r w:rsidRPr="00EC61BE">
              <w:t>FK</w:t>
            </w:r>
          </w:p>
        </w:tc>
        <w:tc>
          <w:tcPr>
            <w:tcW w:w="3710" w:type="dxa"/>
          </w:tcPr>
          <w:p w14:paraId="22938872" w14:textId="77777777" w:rsidR="00543F23" w:rsidRPr="00EC61BE" w:rsidRDefault="00543F23" w:rsidP="00F3158F">
            <w:pPr>
              <w:cnfStyle w:val="000000100000" w:firstRow="0" w:lastRow="0" w:firstColumn="0" w:lastColumn="0" w:oddVBand="0" w:evenVBand="0" w:oddHBand="1" w:evenHBand="0" w:firstRowFirstColumn="0" w:firstRowLastColumn="0" w:lastRowFirstColumn="0" w:lastRowLastColumn="0"/>
            </w:pPr>
            <w:r w:rsidRPr="00EC61BE">
              <w:rPr>
                <w:sz w:val="24"/>
                <w:szCs w:val="24"/>
              </w:rPr>
              <w:t xml:space="preserve">This will be a reference to the </w:t>
            </w:r>
            <w:proofErr w:type="spellStart"/>
            <w:r w:rsidRPr="00EC61BE">
              <w:rPr>
                <w:sz w:val="24"/>
                <w:szCs w:val="24"/>
              </w:rPr>
              <w:t>Patient_ID</w:t>
            </w:r>
            <w:proofErr w:type="spellEnd"/>
            <w:r w:rsidRPr="00EC61BE">
              <w:rPr>
                <w:sz w:val="24"/>
                <w:szCs w:val="24"/>
              </w:rPr>
              <w:t xml:space="preserve"> from the patient entity.</w:t>
            </w:r>
          </w:p>
        </w:tc>
      </w:tr>
    </w:tbl>
    <w:p w14:paraId="22938874" w14:textId="77777777" w:rsidR="00543F23" w:rsidRPr="00543F23" w:rsidRDefault="00543F23" w:rsidP="005E67B7">
      <w:pPr>
        <w:rPr>
          <w:color w:val="0D0D0D" w:themeColor="text1" w:themeTint="F2"/>
          <w:sz w:val="26"/>
          <w:szCs w:val="26"/>
        </w:rPr>
      </w:pPr>
    </w:p>
    <w:p w14:paraId="22938875" w14:textId="77777777" w:rsidR="00132D9D" w:rsidRDefault="00333CF1" w:rsidP="00DE7714">
      <w:pPr>
        <w:rPr>
          <w:b/>
          <w:color w:val="0D0D0D" w:themeColor="text1" w:themeTint="F2"/>
          <w:sz w:val="32"/>
          <w:szCs w:val="32"/>
        </w:rPr>
      </w:pPr>
      <w:r>
        <w:rPr>
          <w:b/>
          <w:color w:val="0D0D0D" w:themeColor="text1" w:themeTint="F2"/>
          <w:sz w:val="32"/>
          <w:szCs w:val="32"/>
        </w:rPr>
        <w:t>INVOICE</w:t>
      </w:r>
      <w:r w:rsidR="00132D9D">
        <w:rPr>
          <w:b/>
          <w:color w:val="0D0D0D" w:themeColor="text1" w:themeTint="F2"/>
          <w:sz w:val="32"/>
          <w:szCs w:val="32"/>
        </w:rPr>
        <w:t xml:space="preserve"> -</w:t>
      </w:r>
    </w:p>
    <w:p w14:paraId="22938876" w14:textId="77777777" w:rsidR="000D0FE8" w:rsidRPr="0061341C" w:rsidRDefault="000D0FE8" w:rsidP="000D0FE8">
      <w:pPr>
        <w:rPr>
          <w:color w:val="0D0D0D" w:themeColor="text1" w:themeTint="F2"/>
          <w:sz w:val="24"/>
          <w:szCs w:val="24"/>
        </w:rPr>
      </w:pPr>
      <w:r w:rsidRPr="0061341C">
        <w:rPr>
          <w:color w:val="0D0D0D" w:themeColor="text1" w:themeTint="F2"/>
          <w:sz w:val="24"/>
          <w:szCs w:val="24"/>
        </w:rPr>
        <w:t>A bill generated for the treatment taken by the patient. This entity is represented by the list of the treatments that the patient has undergone and the associated price total for those</w:t>
      </w:r>
      <w:r w:rsidR="00543F23" w:rsidRPr="0061341C">
        <w:rPr>
          <w:color w:val="0D0D0D" w:themeColor="text1" w:themeTint="F2"/>
          <w:sz w:val="24"/>
          <w:szCs w:val="24"/>
        </w:rPr>
        <w:t xml:space="preserve"> t</w:t>
      </w:r>
      <w:r w:rsidRPr="0061341C">
        <w:rPr>
          <w:color w:val="0D0D0D" w:themeColor="text1" w:themeTint="F2"/>
          <w:sz w:val="24"/>
          <w:szCs w:val="24"/>
        </w:rPr>
        <w:t>reatments along with payment mode chosen.</w:t>
      </w:r>
    </w:p>
    <w:p w14:paraId="22938877" w14:textId="77777777" w:rsidR="00A30675" w:rsidRDefault="00A30675" w:rsidP="000D0FE8">
      <w:pPr>
        <w:rPr>
          <w:color w:val="0D0D0D" w:themeColor="text1" w:themeTint="F2"/>
          <w:sz w:val="26"/>
          <w:szCs w:val="26"/>
        </w:rPr>
      </w:pPr>
    </w:p>
    <w:tbl>
      <w:tblPr>
        <w:tblStyle w:val="ListTable3-Accent11"/>
        <w:tblW w:w="9242" w:type="dxa"/>
        <w:tblLook w:val="04A0" w:firstRow="1" w:lastRow="0" w:firstColumn="1" w:lastColumn="0" w:noHBand="0" w:noVBand="1"/>
      </w:tblPr>
      <w:tblGrid>
        <w:gridCol w:w="2100"/>
        <w:gridCol w:w="1574"/>
        <w:gridCol w:w="2025"/>
        <w:gridCol w:w="3543"/>
      </w:tblGrid>
      <w:tr w:rsidR="007018EF" w:rsidRPr="00EC61BE" w14:paraId="2293887C" w14:textId="77777777" w:rsidTr="007018EF">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14:paraId="22938878" w14:textId="77777777" w:rsidR="007018EF" w:rsidRPr="00B63413" w:rsidRDefault="007018EF" w:rsidP="00F3158F">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14:paraId="22938879" w14:textId="77777777" w:rsidR="007018EF" w:rsidRPr="00B63413" w:rsidRDefault="007018E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14:paraId="2293887A" w14:textId="77777777" w:rsidR="007018EF" w:rsidRPr="00B63413" w:rsidRDefault="007018E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14:paraId="2293887B" w14:textId="77777777" w:rsidR="007018EF" w:rsidRPr="00B63413" w:rsidRDefault="007018EF" w:rsidP="00F3158F">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7018EF" w:rsidRPr="00EC61BE" w14:paraId="22938882" w14:textId="77777777" w:rsidTr="007018E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0" w:type="dxa"/>
          </w:tcPr>
          <w:p w14:paraId="2293887D" w14:textId="77777777" w:rsidR="007018EF" w:rsidRPr="00B63413" w:rsidRDefault="007018EF" w:rsidP="00F3158F">
            <w:pPr>
              <w:rPr>
                <w:b w:val="0"/>
                <w:bCs w:val="0"/>
                <w:color w:val="000000" w:themeColor="text1"/>
                <w:sz w:val="24"/>
                <w:szCs w:val="24"/>
              </w:rPr>
            </w:pPr>
            <w:proofErr w:type="spellStart"/>
            <w:r w:rsidRPr="00B63413">
              <w:rPr>
                <w:b w:val="0"/>
                <w:bCs w:val="0"/>
                <w:color w:val="000000" w:themeColor="text1"/>
                <w:sz w:val="24"/>
                <w:szCs w:val="24"/>
              </w:rPr>
              <w:t>Invoice_</w:t>
            </w:r>
            <w:r w:rsidR="003054B2">
              <w:rPr>
                <w:b w:val="0"/>
                <w:bCs w:val="0"/>
                <w:color w:val="000000" w:themeColor="text1"/>
                <w:sz w:val="24"/>
                <w:szCs w:val="24"/>
              </w:rPr>
              <w:t>ID</w:t>
            </w:r>
            <w:proofErr w:type="spellEnd"/>
          </w:p>
        </w:tc>
        <w:tc>
          <w:tcPr>
            <w:tcW w:w="1574" w:type="dxa"/>
          </w:tcPr>
          <w:p w14:paraId="2293887E" w14:textId="77777777" w:rsidR="007018EF" w:rsidRPr="00EC61BE" w:rsidRDefault="0098782F"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87F" w14:textId="77777777" w:rsidR="007018EF" w:rsidRPr="00EC61BE" w:rsidRDefault="00613FC9"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007018EF" w:rsidRPr="00EC61BE">
              <w:rPr>
                <w:sz w:val="24"/>
                <w:szCs w:val="24"/>
              </w:rPr>
              <w:t>(NN)</w:t>
            </w:r>
          </w:p>
        </w:tc>
        <w:tc>
          <w:tcPr>
            <w:tcW w:w="3543" w:type="dxa"/>
          </w:tcPr>
          <w:p w14:paraId="22938880" w14:textId="77777777" w:rsidR="007018EF" w:rsidRDefault="007018E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Unique ID assigned to invoice to uniquely identify invoice.</w:t>
            </w:r>
          </w:p>
          <w:p w14:paraId="22938881" w14:textId="77777777" w:rsidR="00756B08" w:rsidRPr="00EC61BE" w:rsidRDefault="00756B08" w:rsidP="00F315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125</w:t>
            </w:r>
          </w:p>
        </w:tc>
      </w:tr>
      <w:tr w:rsidR="007018EF" w:rsidRPr="00EC61BE" w14:paraId="22938888" w14:textId="77777777" w:rsidTr="007018EF">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883" w14:textId="77777777" w:rsidR="007018EF" w:rsidRPr="00B63413" w:rsidRDefault="007018EF" w:rsidP="00F3158F">
            <w:pPr>
              <w:rPr>
                <w:b w:val="0"/>
                <w:bCs w:val="0"/>
                <w:color w:val="000000" w:themeColor="text1"/>
                <w:sz w:val="24"/>
                <w:szCs w:val="24"/>
              </w:rPr>
            </w:pPr>
            <w:r w:rsidRPr="00B63413">
              <w:rPr>
                <w:b w:val="0"/>
                <w:bCs w:val="0"/>
                <w:color w:val="000000" w:themeColor="text1"/>
                <w:sz w:val="24"/>
                <w:szCs w:val="24"/>
              </w:rPr>
              <w:t>Amount</w:t>
            </w:r>
          </w:p>
        </w:tc>
        <w:tc>
          <w:tcPr>
            <w:tcW w:w="1574" w:type="dxa"/>
          </w:tcPr>
          <w:p w14:paraId="22938884" w14:textId="77777777" w:rsidR="007018EF" w:rsidRPr="00EC61BE" w:rsidRDefault="003054B2"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025" w:type="dxa"/>
          </w:tcPr>
          <w:p w14:paraId="22938885" w14:textId="77777777" w:rsidR="007018EF" w:rsidRPr="00EC61BE"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3" w:type="dxa"/>
          </w:tcPr>
          <w:p w14:paraId="22938886" w14:textId="77777777" w:rsidR="007018EF"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Amount paid by the patient.</w:t>
            </w:r>
          </w:p>
          <w:p w14:paraId="22938887" w14:textId="77777777" w:rsidR="00756B08" w:rsidRPr="00EC61BE" w:rsidRDefault="00756B08"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E.g. $550</w:t>
            </w:r>
          </w:p>
        </w:tc>
      </w:tr>
      <w:tr w:rsidR="007018EF" w:rsidRPr="00EC61BE" w14:paraId="2293888D" w14:textId="77777777" w:rsidTr="007018E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889" w14:textId="77777777" w:rsidR="007018EF" w:rsidRPr="00B63413" w:rsidRDefault="007018EF" w:rsidP="00F3158F">
            <w:pPr>
              <w:rPr>
                <w:b w:val="0"/>
                <w:bCs w:val="0"/>
                <w:color w:val="000000" w:themeColor="text1"/>
                <w:sz w:val="24"/>
                <w:szCs w:val="24"/>
              </w:rPr>
            </w:pPr>
            <w:r w:rsidRPr="00B63413">
              <w:rPr>
                <w:b w:val="0"/>
                <w:bCs w:val="0"/>
                <w:color w:val="000000" w:themeColor="text1"/>
                <w:sz w:val="24"/>
                <w:szCs w:val="24"/>
              </w:rPr>
              <w:t>Date</w:t>
            </w:r>
          </w:p>
        </w:tc>
        <w:tc>
          <w:tcPr>
            <w:tcW w:w="1574" w:type="dxa"/>
          </w:tcPr>
          <w:p w14:paraId="2293888A" w14:textId="77777777" w:rsidR="007018EF" w:rsidRPr="00EC61BE" w:rsidRDefault="007018E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w:t>
            </w:r>
          </w:p>
        </w:tc>
        <w:tc>
          <w:tcPr>
            <w:tcW w:w="2025" w:type="dxa"/>
          </w:tcPr>
          <w:p w14:paraId="2293888B" w14:textId="77777777" w:rsidR="007018EF" w:rsidRPr="00EC61BE" w:rsidRDefault="007018E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43" w:type="dxa"/>
          </w:tcPr>
          <w:p w14:paraId="2293888C" w14:textId="77777777" w:rsidR="007018EF" w:rsidRPr="00EC61BE" w:rsidRDefault="007018EF" w:rsidP="00F3158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Date on which invoice is generated.</w:t>
            </w:r>
          </w:p>
        </w:tc>
      </w:tr>
      <w:tr w:rsidR="007018EF" w:rsidRPr="00EC61BE" w14:paraId="22938892" w14:textId="77777777" w:rsidTr="007018EF">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88E" w14:textId="77777777" w:rsidR="007018EF" w:rsidRPr="009B410D" w:rsidRDefault="007018EF" w:rsidP="00F3158F">
            <w:pPr>
              <w:rPr>
                <w:b w:val="0"/>
                <w:bCs w:val="0"/>
                <w:color w:val="000000" w:themeColor="text1"/>
                <w:sz w:val="24"/>
                <w:szCs w:val="24"/>
              </w:rPr>
            </w:pPr>
            <w:bookmarkStart w:id="14" w:name="_Hlk27081792"/>
            <w:proofErr w:type="spellStart"/>
            <w:r>
              <w:rPr>
                <w:b w:val="0"/>
                <w:bCs w:val="0"/>
                <w:color w:val="000000" w:themeColor="text1"/>
                <w:sz w:val="24"/>
                <w:szCs w:val="24"/>
              </w:rPr>
              <w:t>Appointment</w:t>
            </w:r>
            <w:r w:rsidRPr="009B410D">
              <w:rPr>
                <w:b w:val="0"/>
                <w:bCs w:val="0"/>
                <w:color w:val="000000" w:themeColor="text1"/>
                <w:sz w:val="24"/>
                <w:szCs w:val="24"/>
              </w:rPr>
              <w:t>_ID</w:t>
            </w:r>
            <w:proofErr w:type="spellEnd"/>
          </w:p>
        </w:tc>
        <w:tc>
          <w:tcPr>
            <w:tcW w:w="1574" w:type="dxa"/>
          </w:tcPr>
          <w:p w14:paraId="2293888F" w14:textId="77777777" w:rsidR="007018EF" w:rsidRPr="00EC61BE"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14:paraId="22938890" w14:textId="77777777" w:rsidR="007018EF" w:rsidRPr="00EC61BE"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FK,</w:t>
            </w:r>
            <w:r w:rsidR="003054B2">
              <w:rPr>
                <w:sz w:val="24"/>
                <w:szCs w:val="24"/>
              </w:rPr>
              <w:t>UNIQUE</w:t>
            </w:r>
            <w:proofErr w:type="gramEnd"/>
            <w:r w:rsidR="003054B2">
              <w:rPr>
                <w:sz w:val="24"/>
                <w:szCs w:val="24"/>
              </w:rPr>
              <w:t xml:space="preserve">, </w:t>
            </w:r>
            <w:r>
              <w:rPr>
                <w:sz w:val="24"/>
                <w:szCs w:val="24"/>
              </w:rPr>
              <w:t>NN</w:t>
            </w:r>
          </w:p>
        </w:tc>
        <w:tc>
          <w:tcPr>
            <w:tcW w:w="3543" w:type="dxa"/>
          </w:tcPr>
          <w:p w14:paraId="22938891" w14:textId="77777777" w:rsidR="007018EF" w:rsidRPr="00EC61BE" w:rsidRDefault="007018EF" w:rsidP="00F3158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Appointment_ID</w:t>
            </w:r>
            <w:proofErr w:type="spellEnd"/>
            <w:r>
              <w:rPr>
                <w:sz w:val="24"/>
                <w:szCs w:val="24"/>
              </w:rPr>
              <w:t xml:space="preserve"> from the Appointment</w:t>
            </w:r>
            <w:r w:rsidRPr="00EC61BE">
              <w:rPr>
                <w:sz w:val="24"/>
                <w:szCs w:val="24"/>
              </w:rPr>
              <w:t xml:space="preserve"> entity.</w:t>
            </w:r>
          </w:p>
        </w:tc>
      </w:tr>
      <w:bookmarkEnd w:id="14"/>
    </w:tbl>
    <w:p w14:paraId="22938893" w14:textId="77777777" w:rsidR="00A30675" w:rsidRPr="00543F23" w:rsidRDefault="00A30675" w:rsidP="000D0FE8">
      <w:pPr>
        <w:rPr>
          <w:color w:val="0D0D0D" w:themeColor="text1" w:themeTint="F2"/>
          <w:sz w:val="26"/>
          <w:szCs w:val="26"/>
        </w:rPr>
      </w:pPr>
    </w:p>
    <w:p w14:paraId="22938894" w14:textId="77777777" w:rsidR="007D45A9" w:rsidRDefault="00B92D80" w:rsidP="007D45A9">
      <w:pPr>
        <w:rPr>
          <w:b/>
          <w:color w:val="0D0D0D" w:themeColor="text1" w:themeTint="F2"/>
          <w:sz w:val="32"/>
          <w:szCs w:val="32"/>
        </w:rPr>
      </w:pPr>
      <w:r>
        <w:rPr>
          <w:b/>
          <w:color w:val="0D0D0D" w:themeColor="text1" w:themeTint="F2"/>
          <w:sz w:val="32"/>
          <w:szCs w:val="32"/>
        </w:rPr>
        <w:lastRenderedPageBreak/>
        <w:t>PATIENT_INSURANCE –</w:t>
      </w:r>
    </w:p>
    <w:p w14:paraId="22938895" w14:textId="77777777" w:rsidR="00B92D80" w:rsidRDefault="000A2428" w:rsidP="007D45A9">
      <w:pPr>
        <w:rPr>
          <w:color w:val="0D0D0D" w:themeColor="text1" w:themeTint="F2"/>
          <w:sz w:val="24"/>
          <w:szCs w:val="24"/>
        </w:rPr>
      </w:pPr>
      <w:r>
        <w:rPr>
          <w:color w:val="0D0D0D" w:themeColor="text1" w:themeTint="F2"/>
          <w:sz w:val="24"/>
          <w:szCs w:val="24"/>
        </w:rPr>
        <w:t>This entity store information regarding patient’s insurance/s. Patient can use this insurance to make the payment of the invoice.</w:t>
      </w:r>
    </w:p>
    <w:p w14:paraId="22938896" w14:textId="77777777" w:rsidR="007678FF" w:rsidRPr="000A2428" w:rsidRDefault="007678FF" w:rsidP="007D45A9">
      <w:pPr>
        <w:rPr>
          <w:color w:val="0D0D0D" w:themeColor="text1" w:themeTint="F2"/>
          <w:sz w:val="24"/>
          <w:szCs w:val="24"/>
        </w:rPr>
      </w:pPr>
    </w:p>
    <w:tbl>
      <w:tblPr>
        <w:tblStyle w:val="ListTable3-Accent11"/>
        <w:tblW w:w="9242" w:type="dxa"/>
        <w:tblLook w:val="04A0" w:firstRow="1" w:lastRow="0" w:firstColumn="1" w:lastColumn="0" w:noHBand="0" w:noVBand="1"/>
      </w:tblPr>
      <w:tblGrid>
        <w:gridCol w:w="2100"/>
        <w:gridCol w:w="1574"/>
        <w:gridCol w:w="2025"/>
        <w:gridCol w:w="3543"/>
      </w:tblGrid>
      <w:tr w:rsidR="00B92D80" w:rsidRPr="00EC61BE" w14:paraId="2293889B" w14:textId="77777777"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14:paraId="22938897" w14:textId="77777777" w:rsidR="00B92D80" w:rsidRPr="00B63413" w:rsidRDefault="00B92D80"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14:paraId="22938898" w14:textId="77777777" w:rsidR="00B92D80" w:rsidRPr="00B63413" w:rsidRDefault="00B92D80"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14:paraId="22938899" w14:textId="77777777" w:rsidR="00B92D80" w:rsidRPr="00B63413" w:rsidRDefault="00B92D80"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14:paraId="2293889A" w14:textId="77777777" w:rsidR="00B92D80" w:rsidRPr="00B63413" w:rsidRDefault="00B92D80"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B92D80" w:rsidRPr="00EC61BE" w14:paraId="229388A1" w14:textId="77777777" w:rsidTr="009B13F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0" w:type="dxa"/>
          </w:tcPr>
          <w:p w14:paraId="2293889C" w14:textId="77777777" w:rsidR="00B92D80" w:rsidRPr="00B63413" w:rsidRDefault="00B92D80" w:rsidP="009B13FC">
            <w:pPr>
              <w:rPr>
                <w:b w:val="0"/>
                <w:bCs w:val="0"/>
                <w:color w:val="000000" w:themeColor="text1"/>
                <w:sz w:val="24"/>
                <w:szCs w:val="24"/>
              </w:rPr>
            </w:pPr>
            <w:proofErr w:type="spellStart"/>
            <w:r>
              <w:rPr>
                <w:b w:val="0"/>
                <w:bCs w:val="0"/>
                <w:color w:val="000000" w:themeColor="text1"/>
                <w:sz w:val="24"/>
                <w:szCs w:val="24"/>
              </w:rPr>
              <w:t>Insurance_Number</w:t>
            </w:r>
            <w:proofErr w:type="spellEnd"/>
          </w:p>
        </w:tc>
        <w:tc>
          <w:tcPr>
            <w:tcW w:w="1574" w:type="dxa"/>
          </w:tcPr>
          <w:p w14:paraId="2293889D" w14:textId="77777777"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Varchar(</w:t>
            </w:r>
            <w:proofErr w:type="gramEnd"/>
            <w:r>
              <w:rPr>
                <w:sz w:val="24"/>
                <w:szCs w:val="24"/>
              </w:rPr>
              <w:t>15)</w:t>
            </w:r>
          </w:p>
        </w:tc>
        <w:tc>
          <w:tcPr>
            <w:tcW w:w="2025" w:type="dxa"/>
          </w:tcPr>
          <w:p w14:paraId="2293889E" w14:textId="77777777"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Pr="00EC61BE">
              <w:rPr>
                <w:sz w:val="24"/>
                <w:szCs w:val="24"/>
              </w:rPr>
              <w:t>(NN)</w:t>
            </w:r>
          </w:p>
        </w:tc>
        <w:tc>
          <w:tcPr>
            <w:tcW w:w="3543" w:type="dxa"/>
          </w:tcPr>
          <w:p w14:paraId="2293889F" w14:textId="77777777" w:rsidR="00B92D80"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w:t>
            </w:r>
            <w:r>
              <w:rPr>
                <w:sz w:val="24"/>
                <w:szCs w:val="24"/>
              </w:rPr>
              <w:t>insurance</w:t>
            </w:r>
            <w:r w:rsidRPr="00EC61BE">
              <w:rPr>
                <w:sz w:val="24"/>
                <w:szCs w:val="24"/>
              </w:rPr>
              <w:t xml:space="preserve"> to uniquely identify in</w:t>
            </w:r>
            <w:r>
              <w:rPr>
                <w:sz w:val="24"/>
                <w:szCs w:val="24"/>
              </w:rPr>
              <w:t>surance</w:t>
            </w:r>
            <w:r w:rsidRPr="00EC61BE">
              <w:rPr>
                <w:sz w:val="24"/>
                <w:szCs w:val="24"/>
              </w:rPr>
              <w:t>.</w:t>
            </w:r>
          </w:p>
          <w:p w14:paraId="229388A0" w14:textId="77777777"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125</w:t>
            </w:r>
          </w:p>
        </w:tc>
      </w:tr>
      <w:tr w:rsidR="00B92D80" w:rsidRPr="00EC61BE" w14:paraId="229388A6" w14:textId="77777777"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8A2" w14:textId="77777777" w:rsidR="00B92D80" w:rsidRPr="00B63413" w:rsidRDefault="00B92D80" w:rsidP="009B13FC">
            <w:pPr>
              <w:rPr>
                <w:b w:val="0"/>
                <w:bCs w:val="0"/>
                <w:color w:val="000000" w:themeColor="text1"/>
                <w:sz w:val="24"/>
                <w:szCs w:val="24"/>
              </w:rPr>
            </w:pPr>
            <w:proofErr w:type="spellStart"/>
            <w:r>
              <w:rPr>
                <w:b w:val="0"/>
                <w:bCs w:val="0"/>
                <w:color w:val="000000" w:themeColor="text1"/>
                <w:sz w:val="24"/>
                <w:szCs w:val="24"/>
              </w:rPr>
              <w:t>Expiry_Date</w:t>
            </w:r>
            <w:proofErr w:type="spellEnd"/>
          </w:p>
        </w:tc>
        <w:tc>
          <w:tcPr>
            <w:tcW w:w="1574" w:type="dxa"/>
          </w:tcPr>
          <w:p w14:paraId="229388A3" w14:textId="77777777"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025" w:type="dxa"/>
          </w:tcPr>
          <w:p w14:paraId="229388A4" w14:textId="77777777"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3" w:type="dxa"/>
          </w:tcPr>
          <w:p w14:paraId="229388A5" w14:textId="77777777"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Date on which insurance will expire. </w:t>
            </w:r>
            <w:proofErr w:type="spellStart"/>
            <w:r>
              <w:rPr>
                <w:sz w:val="24"/>
                <w:szCs w:val="24"/>
              </w:rPr>
              <w:t>E.g</w:t>
            </w:r>
            <w:proofErr w:type="spellEnd"/>
            <w:r>
              <w:rPr>
                <w:sz w:val="24"/>
                <w:szCs w:val="24"/>
              </w:rPr>
              <w:t xml:space="preserve"> 20121112</w:t>
            </w:r>
          </w:p>
        </w:tc>
      </w:tr>
      <w:tr w:rsidR="00B92D80" w:rsidRPr="00EC61BE" w14:paraId="229388AB" w14:textId="77777777" w:rsidTr="00B92D8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00" w:type="dxa"/>
          </w:tcPr>
          <w:p w14:paraId="229388A7" w14:textId="77777777" w:rsidR="00B92D80" w:rsidRPr="00B63413" w:rsidRDefault="00B92D80" w:rsidP="009B13FC">
            <w:pPr>
              <w:rPr>
                <w:b w:val="0"/>
                <w:bCs w:val="0"/>
                <w:color w:val="000000" w:themeColor="text1"/>
                <w:sz w:val="24"/>
                <w:szCs w:val="24"/>
              </w:rPr>
            </w:pPr>
            <w:proofErr w:type="spellStart"/>
            <w:r>
              <w:rPr>
                <w:b w:val="0"/>
                <w:bCs w:val="0"/>
                <w:color w:val="000000" w:themeColor="text1"/>
                <w:sz w:val="24"/>
                <w:szCs w:val="24"/>
              </w:rPr>
              <w:t>Insurance_ID</w:t>
            </w:r>
            <w:proofErr w:type="spellEnd"/>
          </w:p>
        </w:tc>
        <w:tc>
          <w:tcPr>
            <w:tcW w:w="1574" w:type="dxa"/>
          </w:tcPr>
          <w:p w14:paraId="229388A8" w14:textId="77777777"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8A9" w14:textId="77777777"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FK,</w:t>
            </w:r>
            <w:r w:rsidRPr="00EC61BE">
              <w:rPr>
                <w:sz w:val="24"/>
                <w:szCs w:val="24"/>
              </w:rPr>
              <w:t>NN</w:t>
            </w:r>
            <w:proofErr w:type="gramEnd"/>
          </w:p>
        </w:tc>
        <w:tc>
          <w:tcPr>
            <w:tcW w:w="3543" w:type="dxa"/>
          </w:tcPr>
          <w:p w14:paraId="229388AA" w14:textId="77777777" w:rsidR="00B92D80" w:rsidRPr="00EC61BE" w:rsidRDefault="00B92D80" w:rsidP="009B13FC">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Insurance_ID</w:t>
            </w:r>
            <w:proofErr w:type="spellEnd"/>
            <w:r>
              <w:rPr>
                <w:sz w:val="24"/>
                <w:szCs w:val="24"/>
              </w:rPr>
              <w:t xml:space="preserve"> from the </w:t>
            </w:r>
            <w:proofErr w:type="spellStart"/>
            <w:r>
              <w:rPr>
                <w:sz w:val="24"/>
                <w:szCs w:val="24"/>
              </w:rPr>
              <w:t>Insurance_catalog</w:t>
            </w:r>
            <w:proofErr w:type="spellEnd"/>
            <w:r>
              <w:rPr>
                <w:sz w:val="24"/>
                <w:szCs w:val="24"/>
              </w:rPr>
              <w:t xml:space="preserve"> </w:t>
            </w:r>
            <w:r w:rsidRPr="00EC61BE">
              <w:rPr>
                <w:sz w:val="24"/>
                <w:szCs w:val="24"/>
              </w:rPr>
              <w:t>entity.</w:t>
            </w:r>
          </w:p>
        </w:tc>
      </w:tr>
      <w:tr w:rsidR="00B92D80" w:rsidRPr="00EC61BE" w14:paraId="229388B0" w14:textId="77777777"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8AC" w14:textId="77777777" w:rsidR="00B92D80" w:rsidRPr="009B410D" w:rsidRDefault="00B92D80" w:rsidP="009B13FC">
            <w:pPr>
              <w:rPr>
                <w:b w:val="0"/>
                <w:bCs w:val="0"/>
                <w:color w:val="000000" w:themeColor="text1"/>
                <w:sz w:val="24"/>
                <w:szCs w:val="24"/>
              </w:rPr>
            </w:pPr>
            <w:proofErr w:type="spellStart"/>
            <w:r>
              <w:rPr>
                <w:b w:val="0"/>
                <w:bCs w:val="0"/>
                <w:color w:val="000000" w:themeColor="text1"/>
                <w:sz w:val="24"/>
                <w:szCs w:val="24"/>
              </w:rPr>
              <w:t>Patient</w:t>
            </w:r>
            <w:r w:rsidRPr="009B410D">
              <w:rPr>
                <w:b w:val="0"/>
                <w:bCs w:val="0"/>
                <w:color w:val="000000" w:themeColor="text1"/>
                <w:sz w:val="24"/>
                <w:szCs w:val="24"/>
              </w:rPr>
              <w:t>_ID</w:t>
            </w:r>
            <w:proofErr w:type="spellEnd"/>
          </w:p>
        </w:tc>
        <w:tc>
          <w:tcPr>
            <w:tcW w:w="1574" w:type="dxa"/>
          </w:tcPr>
          <w:p w14:paraId="229388AD" w14:textId="77777777"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14:paraId="229388AE" w14:textId="77777777"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 NN</w:t>
            </w:r>
          </w:p>
        </w:tc>
        <w:tc>
          <w:tcPr>
            <w:tcW w:w="3543" w:type="dxa"/>
          </w:tcPr>
          <w:p w14:paraId="229388AF" w14:textId="77777777" w:rsidR="00B92D80" w:rsidRPr="00EC61BE" w:rsidRDefault="00B92D80" w:rsidP="009B13F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Patient_ID</w:t>
            </w:r>
            <w:proofErr w:type="spellEnd"/>
            <w:r>
              <w:rPr>
                <w:sz w:val="24"/>
                <w:szCs w:val="24"/>
              </w:rPr>
              <w:t xml:space="preserve"> from the Patient </w:t>
            </w:r>
            <w:r w:rsidRPr="00EC61BE">
              <w:rPr>
                <w:sz w:val="24"/>
                <w:szCs w:val="24"/>
              </w:rPr>
              <w:t>entity.</w:t>
            </w:r>
          </w:p>
        </w:tc>
      </w:tr>
    </w:tbl>
    <w:p w14:paraId="229388B1" w14:textId="77777777" w:rsidR="00B92D80" w:rsidRDefault="00B92D80" w:rsidP="007D45A9">
      <w:pPr>
        <w:rPr>
          <w:b/>
          <w:color w:val="0D0D0D" w:themeColor="text1" w:themeTint="F2"/>
          <w:sz w:val="32"/>
          <w:szCs w:val="32"/>
        </w:rPr>
      </w:pPr>
    </w:p>
    <w:p w14:paraId="229388B2" w14:textId="77777777" w:rsidR="00F836BA" w:rsidRDefault="00F836BA" w:rsidP="007D45A9">
      <w:pPr>
        <w:rPr>
          <w:b/>
          <w:color w:val="0D0D0D" w:themeColor="text1" w:themeTint="F2"/>
          <w:sz w:val="32"/>
          <w:szCs w:val="32"/>
        </w:rPr>
      </w:pPr>
    </w:p>
    <w:p w14:paraId="229388B3" w14:textId="77777777" w:rsidR="001A491B" w:rsidRDefault="001A491B" w:rsidP="001A491B">
      <w:pPr>
        <w:rPr>
          <w:b/>
          <w:color w:val="0D0D0D" w:themeColor="text1" w:themeTint="F2"/>
          <w:sz w:val="32"/>
          <w:szCs w:val="32"/>
        </w:rPr>
      </w:pPr>
    </w:p>
    <w:p w14:paraId="229388B4" w14:textId="77777777" w:rsidR="001A491B" w:rsidRDefault="001A491B" w:rsidP="001A491B">
      <w:pPr>
        <w:rPr>
          <w:b/>
          <w:color w:val="0D0D0D" w:themeColor="text1" w:themeTint="F2"/>
          <w:sz w:val="32"/>
          <w:szCs w:val="32"/>
        </w:rPr>
      </w:pPr>
      <w:r>
        <w:rPr>
          <w:b/>
          <w:color w:val="0D0D0D" w:themeColor="text1" w:themeTint="F2"/>
          <w:sz w:val="32"/>
          <w:szCs w:val="32"/>
        </w:rPr>
        <w:t>TOOTH_CATALOG -</w:t>
      </w:r>
    </w:p>
    <w:p w14:paraId="229388B5" w14:textId="77777777" w:rsidR="001A491B" w:rsidRPr="0061341C" w:rsidRDefault="001A491B" w:rsidP="001A491B">
      <w:pPr>
        <w:rPr>
          <w:color w:val="0D0D0D" w:themeColor="text1" w:themeTint="F2"/>
          <w:sz w:val="24"/>
          <w:szCs w:val="24"/>
        </w:rPr>
      </w:pPr>
      <w:r w:rsidRPr="0061341C">
        <w:rPr>
          <w:color w:val="0D0D0D" w:themeColor="text1" w:themeTint="F2"/>
          <w:sz w:val="24"/>
          <w:szCs w:val="24"/>
        </w:rPr>
        <w:t xml:space="preserve">An organized collection of all the different types of </w:t>
      </w:r>
      <w:proofErr w:type="spellStart"/>
      <w:r>
        <w:rPr>
          <w:color w:val="0D0D0D" w:themeColor="text1" w:themeTint="F2"/>
          <w:sz w:val="24"/>
          <w:szCs w:val="24"/>
        </w:rPr>
        <w:t>tooths</w:t>
      </w:r>
      <w:proofErr w:type="spellEnd"/>
      <w:r w:rsidRPr="0061341C">
        <w:rPr>
          <w:color w:val="0D0D0D" w:themeColor="text1" w:themeTint="F2"/>
          <w:sz w:val="24"/>
          <w:szCs w:val="24"/>
        </w:rPr>
        <w:t xml:space="preserve"> </w:t>
      </w:r>
      <w:r>
        <w:rPr>
          <w:color w:val="0D0D0D" w:themeColor="text1" w:themeTint="F2"/>
          <w:sz w:val="24"/>
          <w:szCs w:val="24"/>
        </w:rPr>
        <w:t>patient could have. The flag “</w:t>
      </w:r>
      <w:proofErr w:type="spellStart"/>
      <w:r>
        <w:rPr>
          <w:color w:val="0D0D0D" w:themeColor="text1" w:themeTint="F2"/>
          <w:sz w:val="24"/>
          <w:szCs w:val="24"/>
        </w:rPr>
        <w:t>Adult_or_Child</w:t>
      </w:r>
      <w:proofErr w:type="spellEnd"/>
      <w:r>
        <w:rPr>
          <w:color w:val="0D0D0D" w:themeColor="text1" w:themeTint="F2"/>
          <w:sz w:val="24"/>
          <w:szCs w:val="24"/>
        </w:rPr>
        <w:t xml:space="preserve">” present in the entity would be used to identify the tooth in the catalog is of adult’s or </w:t>
      </w:r>
      <w:proofErr w:type="gramStart"/>
      <w:r>
        <w:rPr>
          <w:color w:val="0D0D0D" w:themeColor="text1" w:themeTint="F2"/>
          <w:sz w:val="24"/>
          <w:szCs w:val="24"/>
        </w:rPr>
        <w:t>child’s</w:t>
      </w:r>
      <w:proofErr w:type="gramEnd"/>
      <w:r>
        <w:rPr>
          <w:color w:val="0D0D0D" w:themeColor="text1" w:themeTint="F2"/>
          <w:sz w:val="24"/>
          <w:szCs w:val="24"/>
        </w:rPr>
        <w:t>.</w:t>
      </w:r>
    </w:p>
    <w:p w14:paraId="229388B6" w14:textId="77777777" w:rsidR="001A491B" w:rsidRDefault="001A491B" w:rsidP="001A491B">
      <w:pPr>
        <w:rPr>
          <w:b/>
          <w:color w:val="0D0D0D" w:themeColor="text1" w:themeTint="F2"/>
          <w:sz w:val="32"/>
          <w:szCs w:val="32"/>
        </w:rPr>
      </w:pPr>
    </w:p>
    <w:tbl>
      <w:tblPr>
        <w:tblStyle w:val="ListTable3-Accent11"/>
        <w:tblW w:w="9513" w:type="dxa"/>
        <w:tblLook w:val="04A0" w:firstRow="1" w:lastRow="0" w:firstColumn="1" w:lastColumn="0" w:noHBand="0" w:noVBand="1"/>
      </w:tblPr>
      <w:tblGrid>
        <w:gridCol w:w="2379"/>
        <w:gridCol w:w="1583"/>
        <w:gridCol w:w="2047"/>
        <w:gridCol w:w="3504"/>
      </w:tblGrid>
      <w:tr w:rsidR="001A491B" w:rsidRPr="00EC61BE" w14:paraId="229388BB" w14:textId="77777777" w:rsidTr="00E52B40">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379" w:type="dxa"/>
            <w:shd w:val="clear" w:color="auto" w:fill="BDD6EE" w:themeFill="accent1" w:themeFillTint="66"/>
          </w:tcPr>
          <w:p w14:paraId="229388B7" w14:textId="77777777" w:rsidR="001A491B" w:rsidRPr="00B63413" w:rsidRDefault="001A491B" w:rsidP="00E52B40">
            <w:pPr>
              <w:rPr>
                <w:color w:val="000000" w:themeColor="text1"/>
                <w:sz w:val="24"/>
                <w:szCs w:val="24"/>
              </w:rPr>
            </w:pPr>
            <w:r w:rsidRPr="00B63413">
              <w:rPr>
                <w:color w:val="000000" w:themeColor="text1"/>
                <w:sz w:val="24"/>
                <w:szCs w:val="24"/>
              </w:rPr>
              <w:t>ATTRIBUTE</w:t>
            </w:r>
          </w:p>
        </w:tc>
        <w:tc>
          <w:tcPr>
            <w:tcW w:w="1583" w:type="dxa"/>
            <w:shd w:val="clear" w:color="auto" w:fill="BDD6EE" w:themeFill="accent1" w:themeFillTint="66"/>
          </w:tcPr>
          <w:p w14:paraId="229388B8" w14:textId="77777777" w:rsidR="001A491B" w:rsidRPr="00B63413" w:rsidRDefault="001A491B"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47" w:type="dxa"/>
            <w:shd w:val="clear" w:color="auto" w:fill="BDD6EE" w:themeFill="accent1" w:themeFillTint="66"/>
          </w:tcPr>
          <w:p w14:paraId="229388B9" w14:textId="77777777" w:rsidR="001A491B" w:rsidRPr="00B63413" w:rsidRDefault="001A491B"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04" w:type="dxa"/>
            <w:shd w:val="clear" w:color="auto" w:fill="BDD6EE" w:themeFill="accent1" w:themeFillTint="66"/>
          </w:tcPr>
          <w:p w14:paraId="229388BA" w14:textId="77777777" w:rsidR="001A491B" w:rsidRPr="00B63413" w:rsidRDefault="001A491B" w:rsidP="00E52B4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1A491B" w:rsidRPr="00EC61BE" w14:paraId="229388C0" w14:textId="77777777" w:rsidTr="00E52B4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79" w:type="dxa"/>
          </w:tcPr>
          <w:p w14:paraId="229388BC" w14:textId="77777777" w:rsidR="001A491B" w:rsidRPr="00B63413" w:rsidRDefault="001A491B" w:rsidP="00E52B40">
            <w:pPr>
              <w:rPr>
                <w:b w:val="0"/>
                <w:bCs w:val="0"/>
                <w:color w:val="000000" w:themeColor="text1"/>
                <w:sz w:val="24"/>
                <w:szCs w:val="24"/>
              </w:rPr>
            </w:pPr>
            <w:proofErr w:type="spellStart"/>
            <w:r>
              <w:rPr>
                <w:b w:val="0"/>
                <w:bCs w:val="0"/>
                <w:color w:val="000000" w:themeColor="text1"/>
                <w:sz w:val="24"/>
                <w:szCs w:val="24"/>
              </w:rPr>
              <w:t>Tooth</w:t>
            </w:r>
            <w:r w:rsidRPr="00B63413">
              <w:rPr>
                <w:b w:val="0"/>
                <w:bCs w:val="0"/>
                <w:color w:val="000000" w:themeColor="text1"/>
                <w:sz w:val="24"/>
                <w:szCs w:val="24"/>
              </w:rPr>
              <w:t>_</w:t>
            </w:r>
            <w:r>
              <w:rPr>
                <w:b w:val="0"/>
                <w:bCs w:val="0"/>
                <w:color w:val="000000" w:themeColor="text1"/>
                <w:sz w:val="24"/>
                <w:szCs w:val="24"/>
              </w:rPr>
              <w:t>Label</w:t>
            </w:r>
            <w:proofErr w:type="spellEnd"/>
          </w:p>
        </w:tc>
        <w:tc>
          <w:tcPr>
            <w:tcW w:w="1583" w:type="dxa"/>
          </w:tcPr>
          <w:p w14:paraId="229388BD" w14:textId="77777777"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3)</w:t>
            </w:r>
          </w:p>
        </w:tc>
        <w:tc>
          <w:tcPr>
            <w:tcW w:w="2047" w:type="dxa"/>
          </w:tcPr>
          <w:p w14:paraId="229388BE" w14:textId="77777777"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 (NN)</w:t>
            </w:r>
          </w:p>
        </w:tc>
        <w:tc>
          <w:tcPr>
            <w:tcW w:w="3504" w:type="dxa"/>
          </w:tcPr>
          <w:p w14:paraId="229388BF" w14:textId="77777777"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w:t>
            </w:r>
            <w:r>
              <w:rPr>
                <w:sz w:val="24"/>
                <w:szCs w:val="24"/>
              </w:rPr>
              <w:t>tooth</w:t>
            </w:r>
            <w:r w:rsidRPr="00EC61BE">
              <w:rPr>
                <w:sz w:val="24"/>
                <w:szCs w:val="24"/>
              </w:rPr>
              <w:t xml:space="preserve"> to uniquely identify </w:t>
            </w:r>
            <w:r>
              <w:rPr>
                <w:sz w:val="24"/>
                <w:szCs w:val="24"/>
              </w:rPr>
              <w:t xml:space="preserve">tooth. E.g. C1, A1 </w:t>
            </w:r>
          </w:p>
        </w:tc>
      </w:tr>
      <w:tr w:rsidR="001A491B" w:rsidRPr="00EC61BE" w14:paraId="229388C5" w14:textId="77777777" w:rsidTr="00E52B40">
        <w:trPr>
          <w:trHeight w:val="444"/>
        </w:trPr>
        <w:tc>
          <w:tcPr>
            <w:cnfStyle w:val="001000000000" w:firstRow="0" w:lastRow="0" w:firstColumn="1" w:lastColumn="0" w:oddVBand="0" w:evenVBand="0" w:oddHBand="0" w:evenHBand="0" w:firstRowFirstColumn="0" w:firstRowLastColumn="0" w:lastRowFirstColumn="0" w:lastRowLastColumn="0"/>
            <w:tcW w:w="2379" w:type="dxa"/>
          </w:tcPr>
          <w:p w14:paraId="229388C1" w14:textId="77777777" w:rsidR="001A491B" w:rsidRPr="00B63413" w:rsidRDefault="001A491B" w:rsidP="00E52B40">
            <w:pPr>
              <w:rPr>
                <w:b w:val="0"/>
                <w:bCs w:val="0"/>
                <w:color w:val="000000" w:themeColor="text1"/>
                <w:sz w:val="24"/>
                <w:szCs w:val="24"/>
              </w:rPr>
            </w:pPr>
            <w:proofErr w:type="spellStart"/>
            <w:r>
              <w:rPr>
                <w:b w:val="0"/>
                <w:bCs w:val="0"/>
                <w:color w:val="000000" w:themeColor="text1"/>
                <w:sz w:val="24"/>
                <w:szCs w:val="24"/>
              </w:rPr>
              <w:t>Tooth_Quarter</w:t>
            </w:r>
            <w:proofErr w:type="spellEnd"/>
          </w:p>
        </w:tc>
        <w:tc>
          <w:tcPr>
            <w:tcW w:w="1583" w:type="dxa"/>
          </w:tcPr>
          <w:p w14:paraId="229388C2" w14:textId="77777777"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Pr>
                <w:sz w:val="24"/>
                <w:szCs w:val="24"/>
              </w:rPr>
              <w:t>2</w:t>
            </w:r>
            <w:r w:rsidRPr="00EC61BE">
              <w:rPr>
                <w:sz w:val="24"/>
                <w:szCs w:val="24"/>
              </w:rPr>
              <w:t>)</w:t>
            </w:r>
          </w:p>
        </w:tc>
        <w:tc>
          <w:tcPr>
            <w:tcW w:w="2047" w:type="dxa"/>
          </w:tcPr>
          <w:p w14:paraId="229388C3" w14:textId="77777777"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04" w:type="dxa"/>
          </w:tcPr>
          <w:p w14:paraId="229388C4" w14:textId="77777777"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Quarter of the mouth in which the tooth in present. E.g. “UL”</w:t>
            </w:r>
          </w:p>
        </w:tc>
      </w:tr>
      <w:tr w:rsidR="001A491B" w:rsidRPr="00EC61BE" w14:paraId="229388CA" w14:textId="77777777" w:rsidTr="00E52B4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79" w:type="dxa"/>
          </w:tcPr>
          <w:p w14:paraId="229388C6" w14:textId="77777777" w:rsidR="001A491B" w:rsidRPr="00B63413" w:rsidRDefault="001A491B" w:rsidP="00E52B40">
            <w:pPr>
              <w:rPr>
                <w:b w:val="0"/>
                <w:bCs w:val="0"/>
                <w:color w:val="000000" w:themeColor="text1"/>
                <w:sz w:val="24"/>
                <w:szCs w:val="24"/>
              </w:rPr>
            </w:pPr>
            <w:proofErr w:type="spellStart"/>
            <w:r>
              <w:rPr>
                <w:b w:val="0"/>
                <w:bCs w:val="0"/>
                <w:color w:val="000000" w:themeColor="text1"/>
                <w:sz w:val="24"/>
                <w:szCs w:val="24"/>
              </w:rPr>
              <w:t>Adult_or_Child_Tooth</w:t>
            </w:r>
            <w:proofErr w:type="spellEnd"/>
          </w:p>
        </w:tc>
        <w:tc>
          <w:tcPr>
            <w:tcW w:w="1583" w:type="dxa"/>
          </w:tcPr>
          <w:p w14:paraId="229388C7" w14:textId="77777777"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1</w:t>
            </w:r>
            <w:r w:rsidRPr="00EC61BE">
              <w:rPr>
                <w:sz w:val="24"/>
                <w:szCs w:val="24"/>
              </w:rPr>
              <w:t>)</w:t>
            </w:r>
          </w:p>
        </w:tc>
        <w:tc>
          <w:tcPr>
            <w:tcW w:w="2047" w:type="dxa"/>
          </w:tcPr>
          <w:p w14:paraId="229388C8" w14:textId="77777777"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04" w:type="dxa"/>
          </w:tcPr>
          <w:p w14:paraId="229388C9" w14:textId="77777777" w:rsidR="001A491B" w:rsidRPr="00EC61BE" w:rsidRDefault="001A491B" w:rsidP="00E52B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Flag assigned to tooth to recognize if it is child’s or adult’s tooth. </w:t>
            </w:r>
            <w:proofErr w:type="spellStart"/>
            <w:r>
              <w:rPr>
                <w:sz w:val="24"/>
                <w:szCs w:val="24"/>
              </w:rPr>
              <w:t>E.g</w:t>
            </w:r>
            <w:proofErr w:type="spellEnd"/>
            <w:r>
              <w:rPr>
                <w:sz w:val="24"/>
                <w:szCs w:val="24"/>
              </w:rPr>
              <w:t xml:space="preserve"> “</w:t>
            </w:r>
            <w:proofErr w:type="gramStart"/>
            <w:r>
              <w:rPr>
                <w:sz w:val="24"/>
                <w:szCs w:val="24"/>
              </w:rPr>
              <w:t>C”=</w:t>
            </w:r>
            <w:proofErr w:type="gramEnd"/>
            <w:r>
              <w:rPr>
                <w:sz w:val="24"/>
                <w:szCs w:val="24"/>
              </w:rPr>
              <w:t xml:space="preserve"> child or “A”=Adult</w:t>
            </w:r>
          </w:p>
        </w:tc>
      </w:tr>
      <w:tr w:rsidR="001A491B" w:rsidRPr="00EC61BE" w14:paraId="229388D0" w14:textId="77777777" w:rsidTr="00E52B40">
        <w:trPr>
          <w:trHeight w:val="698"/>
        </w:trPr>
        <w:tc>
          <w:tcPr>
            <w:cnfStyle w:val="001000000000" w:firstRow="0" w:lastRow="0" w:firstColumn="1" w:lastColumn="0" w:oddVBand="0" w:evenVBand="0" w:oddHBand="0" w:evenHBand="0" w:firstRowFirstColumn="0" w:firstRowLastColumn="0" w:lastRowFirstColumn="0" w:lastRowLastColumn="0"/>
            <w:tcW w:w="2379" w:type="dxa"/>
          </w:tcPr>
          <w:p w14:paraId="229388CB" w14:textId="77777777" w:rsidR="001A491B" w:rsidRPr="00B63413" w:rsidRDefault="001A491B" w:rsidP="00E52B40">
            <w:pPr>
              <w:rPr>
                <w:b w:val="0"/>
                <w:bCs w:val="0"/>
                <w:color w:val="000000" w:themeColor="text1"/>
                <w:sz w:val="24"/>
                <w:szCs w:val="24"/>
              </w:rPr>
            </w:pPr>
            <w:proofErr w:type="spellStart"/>
            <w:r>
              <w:rPr>
                <w:b w:val="0"/>
                <w:bCs w:val="0"/>
                <w:color w:val="000000" w:themeColor="text1"/>
                <w:sz w:val="24"/>
                <w:szCs w:val="24"/>
              </w:rPr>
              <w:t>Tooth_Name</w:t>
            </w:r>
            <w:proofErr w:type="spellEnd"/>
          </w:p>
        </w:tc>
        <w:tc>
          <w:tcPr>
            <w:tcW w:w="1583" w:type="dxa"/>
          </w:tcPr>
          <w:p w14:paraId="229388CC" w14:textId="77777777"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Varchar(</w:t>
            </w:r>
            <w:proofErr w:type="gramEnd"/>
            <w:r>
              <w:rPr>
                <w:sz w:val="24"/>
                <w:szCs w:val="24"/>
              </w:rPr>
              <w:t>20)</w:t>
            </w:r>
          </w:p>
        </w:tc>
        <w:tc>
          <w:tcPr>
            <w:tcW w:w="2047" w:type="dxa"/>
          </w:tcPr>
          <w:p w14:paraId="229388CD" w14:textId="77777777"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04" w:type="dxa"/>
          </w:tcPr>
          <w:p w14:paraId="229388CE" w14:textId="77777777" w:rsidR="001A491B"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Name of the tooth.</w:t>
            </w:r>
          </w:p>
          <w:p w14:paraId="229388CF" w14:textId="77777777" w:rsidR="001A491B" w:rsidRPr="00EC61BE" w:rsidRDefault="001A491B" w:rsidP="00E52B4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w:t>
            </w:r>
            <w:proofErr w:type="gramStart"/>
            <w:r>
              <w:rPr>
                <w:sz w:val="24"/>
                <w:szCs w:val="24"/>
              </w:rPr>
              <w:t>g.Central</w:t>
            </w:r>
            <w:proofErr w:type="spellEnd"/>
            <w:proofErr w:type="gramEnd"/>
            <w:r>
              <w:rPr>
                <w:sz w:val="24"/>
                <w:szCs w:val="24"/>
              </w:rPr>
              <w:t xml:space="preserve"> Incisor, First Molar etc.</w:t>
            </w:r>
          </w:p>
        </w:tc>
      </w:tr>
    </w:tbl>
    <w:p w14:paraId="229388D1" w14:textId="77777777" w:rsidR="00F836BA" w:rsidRDefault="00F836BA" w:rsidP="007D45A9">
      <w:pPr>
        <w:rPr>
          <w:b/>
          <w:color w:val="0D0D0D" w:themeColor="text1" w:themeTint="F2"/>
          <w:sz w:val="32"/>
          <w:szCs w:val="32"/>
        </w:rPr>
      </w:pPr>
    </w:p>
    <w:p w14:paraId="229388D2" w14:textId="77777777" w:rsidR="001A491B" w:rsidRDefault="001A491B" w:rsidP="007D45A9">
      <w:pPr>
        <w:rPr>
          <w:b/>
          <w:color w:val="0D0D0D" w:themeColor="text1" w:themeTint="F2"/>
          <w:sz w:val="32"/>
          <w:szCs w:val="32"/>
        </w:rPr>
      </w:pPr>
    </w:p>
    <w:p w14:paraId="229388D3" w14:textId="77777777" w:rsidR="00F836BA" w:rsidRDefault="00F836BA" w:rsidP="007D45A9">
      <w:pPr>
        <w:rPr>
          <w:b/>
          <w:color w:val="0D0D0D" w:themeColor="text1" w:themeTint="F2"/>
          <w:sz w:val="32"/>
          <w:szCs w:val="32"/>
        </w:rPr>
      </w:pPr>
    </w:p>
    <w:p w14:paraId="229388D4" w14:textId="77777777" w:rsidR="0098782F" w:rsidRDefault="0098782F" w:rsidP="007D45A9">
      <w:pPr>
        <w:rPr>
          <w:b/>
          <w:color w:val="0D0D0D" w:themeColor="text1" w:themeTint="F2"/>
          <w:sz w:val="32"/>
          <w:szCs w:val="32"/>
        </w:rPr>
      </w:pPr>
      <w:r>
        <w:rPr>
          <w:b/>
          <w:color w:val="0D0D0D" w:themeColor="text1" w:themeTint="F2"/>
          <w:sz w:val="32"/>
          <w:szCs w:val="32"/>
        </w:rPr>
        <w:lastRenderedPageBreak/>
        <w:t>PAYMENT</w:t>
      </w:r>
      <w:r w:rsidR="00584E5D">
        <w:rPr>
          <w:b/>
          <w:color w:val="0D0D0D" w:themeColor="text1" w:themeTint="F2"/>
          <w:sz w:val="32"/>
          <w:szCs w:val="32"/>
        </w:rPr>
        <w:t xml:space="preserve"> -</w:t>
      </w:r>
    </w:p>
    <w:p w14:paraId="229388D5" w14:textId="77777777" w:rsidR="000A2428" w:rsidRDefault="000A2428" w:rsidP="007D45A9">
      <w:pPr>
        <w:rPr>
          <w:color w:val="0D0D0D" w:themeColor="text1" w:themeTint="F2"/>
          <w:sz w:val="24"/>
          <w:szCs w:val="24"/>
        </w:rPr>
      </w:pPr>
      <w:r>
        <w:rPr>
          <w:color w:val="0D0D0D" w:themeColor="text1" w:themeTint="F2"/>
          <w:sz w:val="24"/>
          <w:szCs w:val="24"/>
        </w:rPr>
        <w:t>Payment entity stores the information regarding payment details such as payer, amount paid in one payment of the particular invoice, the date on which payment is made. One invoice amount can be paid by multiple payments.</w:t>
      </w:r>
    </w:p>
    <w:p w14:paraId="229388D6" w14:textId="77777777" w:rsidR="001A491B" w:rsidRPr="000A2428" w:rsidRDefault="001A491B" w:rsidP="007D45A9">
      <w:pPr>
        <w:rPr>
          <w:color w:val="0D0D0D" w:themeColor="text1" w:themeTint="F2"/>
          <w:sz w:val="24"/>
          <w:szCs w:val="24"/>
        </w:rPr>
      </w:pPr>
    </w:p>
    <w:tbl>
      <w:tblPr>
        <w:tblStyle w:val="ListTable3-Accent11"/>
        <w:tblW w:w="9242" w:type="dxa"/>
        <w:tblLook w:val="04A0" w:firstRow="1" w:lastRow="0" w:firstColumn="1" w:lastColumn="0" w:noHBand="0" w:noVBand="1"/>
      </w:tblPr>
      <w:tblGrid>
        <w:gridCol w:w="2100"/>
        <w:gridCol w:w="1574"/>
        <w:gridCol w:w="2025"/>
        <w:gridCol w:w="3543"/>
      </w:tblGrid>
      <w:tr w:rsidR="0098782F" w:rsidRPr="00EC61BE" w14:paraId="229388DB" w14:textId="77777777" w:rsidTr="00DF027B">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14:paraId="229388D7" w14:textId="77777777" w:rsidR="0098782F" w:rsidRPr="00B63413" w:rsidRDefault="0098782F" w:rsidP="00DF027B">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14:paraId="229388D8" w14:textId="77777777" w:rsidR="0098782F" w:rsidRPr="00B63413" w:rsidRDefault="0098782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14:paraId="229388D9" w14:textId="77777777" w:rsidR="0098782F" w:rsidRPr="00B63413" w:rsidRDefault="0098782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14:paraId="229388DA" w14:textId="77777777" w:rsidR="0098782F" w:rsidRPr="00B63413" w:rsidRDefault="0098782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98782F" w:rsidRPr="00EC61BE" w14:paraId="229388E1" w14:textId="77777777" w:rsidTr="00DF027B">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0" w:type="dxa"/>
          </w:tcPr>
          <w:p w14:paraId="229388DC" w14:textId="77777777" w:rsidR="0098782F" w:rsidRPr="00B63413" w:rsidRDefault="0098782F" w:rsidP="00DF027B">
            <w:pPr>
              <w:rPr>
                <w:b w:val="0"/>
                <w:bCs w:val="0"/>
                <w:color w:val="000000" w:themeColor="text1"/>
                <w:sz w:val="24"/>
                <w:szCs w:val="24"/>
              </w:rPr>
            </w:pPr>
            <w:proofErr w:type="spellStart"/>
            <w:r>
              <w:rPr>
                <w:b w:val="0"/>
                <w:bCs w:val="0"/>
                <w:color w:val="000000" w:themeColor="text1"/>
                <w:sz w:val="24"/>
                <w:szCs w:val="24"/>
              </w:rPr>
              <w:t>Payment_ID</w:t>
            </w:r>
            <w:proofErr w:type="spellEnd"/>
          </w:p>
        </w:tc>
        <w:tc>
          <w:tcPr>
            <w:tcW w:w="1574" w:type="dxa"/>
          </w:tcPr>
          <w:p w14:paraId="229388DD" w14:textId="77777777"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8DE" w14:textId="77777777" w:rsidR="0098782F" w:rsidRPr="00EC61BE" w:rsidRDefault="005706B0"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w:t>
            </w:r>
            <w:r w:rsidR="0098782F" w:rsidRPr="00EC61BE">
              <w:rPr>
                <w:sz w:val="24"/>
                <w:szCs w:val="24"/>
              </w:rPr>
              <w:t>(NN)</w:t>
            </w:r>
          </w:p>
        </w:tc>
        <w:tc>
          <w:tcPr>
            <w:tcW w:w="3543" w:type="dxa"/>
          </w:tcPr>
          <w:p w14:paraId="229388DF" w14:textId="77777777" w:rsidR="0098782F"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A Unique ID assigned to </w:t>
            </w:r>
            <w:r>
              <w:rPr>
                <w:sz w:val="24"/>
                <w:szCs w:val="24"/>
              </w:rPr>
              <w:t>payment</w:t>
            </w:r>
            <w:r w:rsidRPr="00EC61BE">
              <w:rPr>
                <w:sz w:val="24"/>
                <w:szCs w:val="24"/>
              </w:rPr>
              <w:t xml:space="preserve"> to uniquely </w:t>
            </w:r>
            <w:r>
              <w:rPr>
                <w:sz w:val="24"/>
                <w:szCs w:val="24"/>
              </w:rPr>
              <w:t>identify payment</w:t>
            </w:r>
            <w:r w:rsidRPr="00EC61BE">
              <w:rPr>
                <w:sz w:val="24"/>
                <w:szCs w:val="24"/>
              </w:rPr>
              <w:t>.</w:t>
            </w:r>
          </w:p>
          <w:p w14:paraId="229388E0" w14:textId="77777777"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125</w:t>
            </w:r>
          </w:p>
        </w:tc>
      </w:tr>
      <w:tr w:rsidR="0098782F" w:rsidRPr="00EC61BE" w14:paraId="229388E9" w14:textId="77777777" w:rsidTr="00DF027B">
        <w:trPr>
          <w:trHeight w:val="541"/>
        </w:trPr>
        <w:tc>
          <w:tcPr>
            <w:cnfStyle w:val="001000000000" w:firstRow="0" w:lastRow="0" w:firstColumn="1" w:lastColumn="0" w:oddVBand="0" w:evenVBand="0" w:oddHBand="0" w:evenHBand="0" w:firstRowFirstColumn="0" w:firstRowLastColumn="0" w:lastRowFirstColumn="0" w:lastRowLastColumn="0"/>
            <w:tcW w:w="2100" w:type="dxa"/>
          </w:tcPr>
          <w:p w14:paraId="229388E2" w14:textId="77777777" w:rsidR="0098782F" w:rsidRDefault="00823076" w:rsidP="00DF027B">
            <w:pPr>
              <w:rPr>
                <w:b w:val="0"/>
                <w:bCs w:val="0"/>
                <w:color w:val="000000" w:themeColor="text1"/>
                <w:sz w:val="24"/>
                <w:szCs w:val="24"/>
              </w:rPr>
            </w:pPr>
            <w:proofErr w:type="spellStart"/>
            <w:r>
              <w:rPr>
                <w:b w:val="0"/>
                <w:bCs w:val="0"/>
                <w:color w:val="000000" w:themeColor="text1"/>
                <w:sz w:val="24"/>
                <w:szCs w:val="24"/>
              </w:rPr>
              <w:t>Payment_Mode</w:t>
            </w:r>
            <w:proofErr w:type="spellEnd"/>
          </w:p>
        </w:tc>
        <w:tc>
          <w:tcPr>
            <w:tcW w:w="1574" w:type="dxa"/>
          </w:tcPr>
          <w:p w14:paraId="229388E3" w14:textId="77777777" w:rsidR="0098782F" w:rsidRDefault="0098782F"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Char(1)</w:t>
            </w:r>
          </w:p>
        </w:tc>
        <w:tc>
          <w:tcPr>
            <w:tcW w:w="2025" w:type="dxa"/>
          </w:tcPr>
          <w:p w14:paraId="229388E4" w14:textId="77777777" w:rsidR="0098782F" w:rsidRPr="00EC61BE" w:rsidRDefault="0098782F"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43" w:type="dxa"/>
          </w:tcPr>
          <w:p w14:paraId="229388E5" w14:textId="77777777" w:rsidR="0066638C" w:rsidRPr="00EC61BE" w:rsidRDefault="0066638C" w:rsidP="0066638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The payment mode i.e.</w:t>
            </w:r>
          </w:p>
          <w:p w14:paraId="229388E6" w14:textId="77777777" w:rsidR="0066638C" w:rsidRDefault="0066638C" w:rsidP="0066638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Cash, card or insurance used by the patient to pay the amount.</w:t>
            </w:r>
          </w:p>
          <w:p w14:paraId="229388E7" w14:textId="77777777" w:rsidR="0098782F" w:rsidRDefault="0098782F" w:rsidP="0066638C">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 xml:space="preserve">e.g. </w:t>
            </w:r>
            <w:r w:rsidR="0066638C">
              <w:rPr>
                <w:sz w:val="24"/>
                <w:szCs w:val="24"/>
              </w:rPr>
              <w:t>“C” =card</w:t>
            </w:r>
            <w:r w:rsidRPr="00EC61BE">
              <w:rPr>
                <w:sz w:val="24"/>
                <w:szCs w:val="24"/>
              </w:rPr>
              <w:t xml:space="preserve"> or</w:t>
            </w:r>
            <w:r w:rsidR="0066638C">
              <w:rPr>
                <w:sz w:val="24"/>
                <w:szCs w:val="24"/>
              </w:rPr>
              <w:t xml:space="preserve"> “B</w:t>
            </w:r>
            <w:r>
              <w:rPr>
                <w:sz w:val="24"/>
                <w:szCs w:val="24"/>
              </w:rPr>
              <w:t>” =</w:t>
            </w:r>
            <w:r w:rsidR="0066638C">
              <w:rPr>
                <w:sz w:val="24"/>
                <w:szCs w:val="24"/>
              </w:rPr>
              <w:t xml:space="preserve"> Bill/cash or</w:t>
            </w:r>
          </w:p>
          <w:p w14:paraId="229388E8" w14:textId="77777777" w:rsidR="0066638C" w:rsidRPr="00EC61BE" w:rsidRDefault="0066638C" w:rsidP="006663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“I”=Insurance</w:t>
            </w:r>
          </w:p>
        </w:tc>
      </w:tr>
      <w:tr w:rsidR="0098782F" w:rsidRPr="00EC61BE" w14:paraId="229388EF" w14:textId="77777777"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8EA" w14:textId="77777777" w:rsidR="0098782F" w:rsidRPr="00B63413" w:rsidRDefault="00823076" w:rsidP="00DF027B">
            <w:pPr>
              <w:rPr>
                <w:b w:val="0"/>
                <w:bCs w:val="0"/>
                <w:color w:val="000000" w:themeColor="text1"/>
                <w:sz w:val="24"/>
                <w:szCs w:val="24"/>
              </w:rPr>
            </w:pPr>
            <w:proofErr w:type="spellStart"/>
            <w:r>
              <w:rPr>
                <w:b w:val="0"/>
                <w:bCs w:val="0"/>
                <w:color w:val="000000" w:themeColor="text1"/>
                <w:sz w:val="24"/>
                <w:szCs w:val="24"/>
              </w:rPr>
              <w:t>Payment_</w:t>
            </w:r>
            <w:r w:rsidR="0098782F" w:rsidRPr="00B63413">
              <w:rPr>
                <w:b w:val="0"/>
                <w:bCs w:val="0"/>
                <w:color w:val="000000" w:themeColor="text1"/>
                <w:sz w:val="24"/>
                <w:szCs w:val="24"/>
              </w:rPr>
              <w:t>Amount</w:t>
            </w:r>
            <w:proofErr w:type="spellEnd"/>
          </w:p>
        </w:tc>
        <w:tc>
          <w:tcPr>
            <w:tcW w:w="1574" w:type="dxa"/>
          </w:tcPr>
          <w:p w14:paraId="229388EB" w14:textId="77777777" w:rsidR="0098782F" w:rsidRPr="00EC61BE" w:rsidRDefault="00823076"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8EC" w14:textId="77777777"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43" w:type="dxa"/>
          </w:tcPr>
          <w:p w14:paraId="229388ED" w14:textId="77777777" w:rsidR="0098782F"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Amount paid by the patient.</w:t>
            </w:r>
          </w:p>
          <w:p w14:paraId="229388EE" w14:textId="77777777"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$550</w:t>
            </w:r>
          </w:p>
        </w:tc>
      </w:tr>
      <w:tr w:rsidR="0098782F" w:rsidRPr="00EC61BE" w14:paraId="229388F4" w14:textId="77777777" w:rsidTr="00DF027B">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8F0" w14:textId="77777777" w:rsidR="0098782F" w:rsidRPr="00B63413" w:rsidRDefault="0098782F" w:rsidP="00DF027B">
            <w:pPr>
              <w:rPr>
                <w:b w:val="0"/>
                <w:bCs w:val="0"/>
                <w:color w:val="000000" w:themeColor="text1"/>
                <w:sz w:val="24"/>
                <w:szCs w:val="24"/>
              </w:rPr>
            </w:pPr>
            <w:proofErr w:type="spellStart"/>
            <w:r w:rsidRPr="00B63413">
              <w:rPr>
                <w:b w:val="0"/>
                <w:bCs w:val="0"/>
                <w:color w:val="000000" w:themeColor="text1"/>
                <w:sz w:val="24"/>
                <w:szCs w:val="24"/>
              </w:rPr>
              <w:t>Date</w:t>
            </w:r>
            <w:r w:rsidR="00823076">
              <w:rPr>
                <w:b w:val="0"/>
                <w:bCs w:val="0"/>
                <w:color w:val="000000" w:themeColor="text1"/>
                <w:sz w:val="24"/>
                <w:szCs w:val="24"/>
              </w:rPr>
              <w:t>_of_Payment</w:t>
            </w:r>
            <w:proofErr w:type="spellEnd"/>
          </w:p>
        </w:tc>
        <w:tc>
          <w:tcPr>
            <w:tcW w:w="1574" w:type="dxa"/>
          </w:tcPr>
          <w:p w14:paraId="229388F1" w14:textId="77777777" w:rsidR="0098782F" w:rsidRPr="00EC61BE" w:rsidRDefault="0098782F" w:rsidP="00DF027B">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25" w:type="dxa"/>
          </w:tcPr>
          <w:p w14:paraId="229388F2" w14:textId="77777777" w:rsidR="0098782F" w:rsidRPr="00EC61BE" w:rsidRDefault="0098782F" w:rsidP="00DF027B">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3" w:type="dxa"/>
          </w:tcPr>
          <w:p w14:paraId="229388F3" w14:textId="77777777" w:rsidR="0098782F" w:rsidRPr="00EC61BE" w:rsidRDefault="00823076" w:rsidP="0082307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 on which invoice the payment is done.</w:t>
            </w:r>
          </w:p>
        </w:tc>
      </w:tr>
      <w:tr w:rsidR="0098782F" w:rsidRPr="00EC61BE" w14:paraId="229388FB" w14:textId="77777777"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8F5" w14:textId="77777777" w:rsidR="0098782F" w:rsidRPr="00B63413" w:rsidRDefault="00823076" w:rsidP="00DF027B">
            <w:pPr>
              <w:rPr>
                <w:b w:val="0"/>
                <w:bCs w:val="0"/>
                <w:color w:val="000000" w:themeColor="text1"/>
                <w:sz w:val="24"/>
                <w:szCs w:val="24"/>
              </w:rPr>
            </w:pPr>
            <w:r>
              <w:rPr>
                <w:b w:val="0"/>
                <w:bCs w:val="0"/>
                <w:color w:val="000000" w:themeColor="text1"/>
                <w:sz w:val="24"/>
                <w:szCs w:val="24"/>
              </w:rPr>
              <w:t>Payer</w:t>
            </w:r>
          </w:p>
        </w:tc>
        <w:tc>
          <w:tcPr>
            <w:tcW w:w="1574" w:type="dxa"/>
          </w:tcPr>
          <w:p w14:paraId="229388F6" w14:textId="77777777" w:rsidR="0098782F" w:rsidRPr="00EC61BE" w:rsidRDefault="00823076"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p>
        </w:tc>
        <w:tc>
          <w:tcPr>
            <w:tcW w:w="2025" w:type="dxa"/>
          </w:tcPr>
          <w:p w14:paraId="229388F7" w14:textId="77777777"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43" w:type="dxa"/>
          </w:tcPr>
          <w:p w14:paraId="229388F8" w14:textId="77777777" w:rsidR="0098782F" w:rsidRPr="00EC61BE" w:rsidRDefault="00823076"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payer for the</w:t>
            </w:r>
            <w:r w:rsidR="0098782F" w:rsidRPr="00EC61BE">
              <w:rPr>
                <w:sz w:val="24"/>
                <w:szCs w:val="24"/>
              </w:rPr>
              <w:t xml:space="preserve"> </w:t>
            </w:r>
            <w:r>
              <w:rPr>
                <w:sz w:val="24"/>
                <w:szCs w:val="24"/>
              </w:rPr>
              <w:t>payment</w:t>
            </w:r>
            <w:r w:rsidR="0098782F" w:rsidRPr="00EC61BE">
              <w:rPr>
                <w:sz w:val="24"/>
                <w:szCs w:val="24"/>
              </w:rPr>
              <w:t xml:space="preserve"> i.e.</w:t>
            </w:r>
          </w:p>
          <w:p w14:paraId="229388F9" w14:textId="77777777" w:rsidR="00823076" w:rsidRDefault="00823076" w:rsidP="00823076">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e.g. </w:t>
            </w:r>
            <w:r>
              <w:rPr>
                <w:sz w:val="24"/>
                <w:szCs w:val="24"/>
              </w:rPr>
              <w:t>“S” =self</w:t>
            </w:r>
            <w:r w:rsidRPr="00EC61BE">
              <w:rPr>
                <w:sz w:val="24"/>
                <w:szCs w:val="24"/>
              </w:rPr>
              <w:t xml:space="preserve"> or</w:t>
            </w:r>
            <w:r>
              <w:rPr>
                <w:sz w:val="24"/>
                <w:szCs w:val="24"/>
              </w:rPr>
              <w:t xml:space="preserve"> “G” = Guardian or</w:t>
            </w:r>
          </w:p>
          <w:p w14:paraId="229388FA" w14:textId="77777777" w:rsidR="0098782F" w:rsidRPr="00EC61BE" w:rsidRDefault="00823076" w:rsidP="008230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“I”=Insurance Company</w:t>
            </w:r>
          </w:p>
        </w:tc>
      </w:tr>
      <w:tr w:rsidR="00E051D7" w:rsidRPr="00EC61BE" w14:paraId="22938901" w14:textId="77777777" w:rsidTr="00DF027B">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8FC" w14:textId="77777777" w:rsidR="00E051D7" w:rsidRDefault="00E051D7" w:rsidP="00DF027B">
            <w:pPr>
              <w:rPr>
                <w:b w:val="0"/>
                <w:bCs w:val="0"/>
                <w:color w:val="000000" w:themeColor="text1"/>
                <w:sz w:val="24"/>
                <w:szCs w:val="24"/>
              </w:rPr>
            </w:pPr>
            <w:proofErr w:type="spellStart"/>
            <w:r>
              <w:rPr>
                <w:b w:val="0"/>
                <w:bCs w:val="0"/>
                <w:color w:val="000000" w:themeColor="text1"/>
                <w:sz w:val="24"/>
                <w:szCs w:val="24"/>
              </w:rPr>
              <w:t>Invoice_ID</w:t>
            </w:r>
            <w:proofErr w:type="spellEnd"/>
          </w:p>
        </w:tc>
        <w:tc>
          <w:tcPr>
            <w:tcW w:w="1574" w:type="dxa"/>
          </w:tcPr>
          <w:p w14:paraId="229388FD" w14:textId="77777777" w:rsidR="00E051D7" w:rsidRDefault="00E051D7"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14:paraId="229388FE" w14:textId="77777777" w:rsidR="00E051D7" w:rsidRPr="00EC61BE" w:rsidRDefault="00E051D7"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FK,NN</w:t>
            </w:r>
          </w:p>
        </w:tc>
        <w:tc>
          <w:tcPr>
            <w:tcW w:w="3543" w:type="dxa"/>
          </w:tcPr>
          <w:p w14:paraId="229388FF" w14:textId="77777777" w:rsidR="00E051D7" w:rsidRDefault="00E051D7" w:rsidP="00E051D7">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Invoice_ID</w:t>
            </w:r>
            <w:proofErr w:type="spellEnd"/>
            <w:r>
              <w:rPr>
                <w:sz w:val="24"/>
                <w:szCs w:val="24"/>
              </w:rPr>
              <w:t xml:space="preserve"> from the Invoice</w:t>
            </w:r>
          </w:p>
          <w:p w14:paraId="22938900" w14:textId="77777777" w:rsidR="00E051D7" w:rsidRDefault="00E051D7" w:rsidP="00E051D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catalog</w:t>
            </w:r>
            <w:r w:rsidRPr="00EC61BE">
              <w:rPr>
                <w:sz w:val="24"/>
                <w:szCs w:val="24"/>
              </w:rPr>
              <w:t xml:space="preserve"> entity.</w:t>
            </w:r>
          </w:p>
        </w:tc>
      </w:tr>
      <w:tr w:rsidR="0098782F" w:rsidRPr="00EC61BE" w14:paraId="22938906" w14:textId="77777777"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902" w14:textId="77777777" w:rsidR="0098782F" w:rsidRPr="009B410D" w:rsidRDefault="0098782F" w:rsidP="00DF027B">
            <w:pPr>
              <w:rPr>
                <w:b w:val="0"/>
                <w:bCs w:val="0"/>
                <w:color w:val="000000" w:themeColor="text1"/>
                <w:sz w:val="24"/>
                <w:szCs w:val="24"/>
              </w:rPr>
            </w:pPr>
            <w:proofErr w:type="spellStart"/>
            <w:r w:rsidRPr="009B410D">
              <w:rPr>
                <w:b w:val="0"/>
                <w:bCs w:val="0"/>
                <w:color w:val="000000" w:themeColor="text1"/>
                <w:sz w:val="24"/>
                <w:szCs w:val="24"/>
              </w:rPr>
              <w:t>Patient_ID</w:t>
            </w:r>
            <w:proofErr w:type="spellEnd"/>
          </w:p>
        </w:tc>
        <w:tc>
          <w:tcPr>
            <w:tcW w:w="1574" w:type="dxa"/>
          </w:tcPr>
          <w:p w14:paraId="22938903" w14:textId="77777777"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904" w14:textId="77777777"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FK,NN</w:t>
            </w:r>
          </w:p>
        </w:tc>
        <w:tc>
          <w:tcPr>
            <w:tcW w:w="3543" w:type="dxa"/>
          </w:tcPr>
          <w:p w14:paraId="22938905" w14:textId="77777777" w:rsidR="0098782F" w:rsidRPr="00EC61BE" w:rsidRDefault="0098782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 xml:space="preserve">This will be a reference to the </w:t>
            </w:r>
            <w:proofErr w:type="spellStart"/>
            <w:r w:rsidRPr="00EC61BE">
              <w:rPr>
                <w:sz w:val="24"/>
                <w:szCs w:val="24"/>
              </w:rPr>
              <w:t>Patient_ID</w:t>
            </w:r>
            <w:proofErr w:type="spellEnd"/>
            <w:r w:rsidRPr="00EC61BE">
              <w:rPr>
                <w:sz w:val="24"/>
                <w:szCs w:val="24"/>
              </w:rPr>
              <w:t xml:space="preserve"> from the patient entity.</w:t>
            </w:r>
          </w:p>
        </w:tc>
      </w:tr>
      <w:tr w:rsidR="00E051D7" w:rsidRPr="00EC61BE" w14:paraId="2293890B" w14:textId="77777777" w:rsidTr="00DF027B">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907" w14:textId="77777777" w:rsidR="00E051D7" w:rsidRDefault="00E051D7" w:rsidP="00DF027B">
            <w:pPr>
              <w:rPr>
                <w:b w:val="0"/>
                <w:bCs w:val="0"/>
                <w:color w:val="000000" w:themeColor="text1"/>
                <w:sz w:val="24"/>
                <w:szCs w:val="24"/>
              </w:rPr>
            </w:pPr>
            <w:proofErr w:type="spellStart"/>
            <w:r>
              <w:rPr>
                <w:b w:val="0"/>
                <w:bCs w:val="0"/>
                <w:color w:val="000000" w:themeColor="text1"/>
                <w:sz w:val="24"/>
                <w:szCs w:val="24"/>
              </w:rPr>
              <w:t>Insurance_Number</w:t>
            </w:r>
            <w:proofErr w:type="spellEnd"/>
          </w:p>
        </w:tc>
        <w:tc>
          <w:tcPr>
            <w:tcW w:w="1574" w:type="dxa"/>
          </w:tcPr>
          <w:p w14:paraId="22938908" w14:textId="77777777" w:rsidR="00E051D7" w:rsidRDefault="00663A94" w:rsidP="00DF027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Varchar(</w:t>
            </w:r>
            <w:proofErr w:type="gramEnd"/>
            <w:r>
              <w:rPr>
                <w:sz w:val="24"/>
                <w:szCs w:val="24"/>
              </w:rPr>
              <w:t>15)</w:t>
            </w:r>
          </w:p>
        </w:tc>
        <w:tc>
          <w:tcPr>
            <w:tcW w:w="2025" w:type="dxa"/>
          </w:tcPr>
          <w:p w14:paraId="22938909" w14:textId="77777777" w:rsidR="00E051D7" w:rsidRDefault="00E051D7"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p>
        </w:tc>
        <w:tc>
          <w:tcPr>
            <w:tcW w:w="3543" w:type="dxa"/>
          </w:tcPr>
          <w:p w14:paraId="2293890A" w14:textId="77777777" w:rsidR="00E051D7" w:rsidRPr="00EC61BE" w:rsidRDefault="00E051D7" w:rsidP="00E051D7">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Insurance_Number</w:t>
            </w:r>
            <w:proofErr w:type="spellEnd"/>
            <w:r>
              <w:rPr>
                <w:sz w:val="24"/>
                <w:szCs w:val="24"/>
              </w:rPr>
              <w:t xml:space="preserve"> from the Insurance</w:t>
            </w:r>
            <w:r w:rsidRPr="00EC61BE">
              <w:rPr>
                <w:sz w:val="24"/>
                <w:szCs w:val="24"/>
              </w:rPr>
              <w:t xml:space="preserve"> entity.</w:t>
            </w:r>
          </w:p>
        </w:tc>
      </w:tr>
    </w:tbl>
    <w:p w14:paraId="2293890C" w14:textId="77777777" w:rsidR="0061341C" w:rsidRDefault="0061341C" w:rsidP="007D45A9">
      <w:pPr>
        <w:rPr>
          <w:b/>
          <w:color w:val="0D0D0D" w:themeColor="text1" w:themeTint="F2"/>
          <w:sz w:val="32"/>
          <w:szCs w:val="32"/>
        </w:rPr>
      </w:pPr>
    </w:p>
    <w:p w14:paraId="2293890D" w14:textId="77777777" w:rsidR="0061341C" w:rsidRDefault="0061341C" w:rsidP="007D45A9">
      <w:pPr>
        <w:rPr>
          <w:b/>
          <w:color w:val="0D0D0D" w:themeColor="text1" w:themeTint="F2"/>
          <w:sz w:val="32"/>
          <w:szCs w:val="32"/>
        </w:rPr>
      </w:pPr>
    </w:p>
    <w:p w14:paraId="2293890E" w14:textId="77777777" w:rsidR="000F2D38" w:rsidRDefault="000F2D38" w:rsidP="007D45A9">
      <w:pPr>
        <w:rPr>
          <w:b/>
          <w:color w:val="0D0D0D" w:themeColor="text1" w:themeTint="F2"/>
          <w:sz w:val="32"/>
          <w:szCs w:val="32"/>
        </w:rPr>
      </w:pPr>
    </w:p>
    <w:p w14:paraId="2293890F" w14:textId="77777777" w:rsidR="000F2D38" w:rsidRDefault="000F2D38" w:rsidP="007D45A9">
      <w:pPr>
        <w:rPr>
          <w:b/>
          <w:color w:val="0D0D0D" w:themeColor="text1" w:themeTint="F2"/>
          <w:sz w:val="32"/>
          <w:szCs w:val="32"/>
        </w:rPr>
      </w:pPr>
    </w:p>
    <w:p w14:paraId="22938910" w14:textId="77777777" w:rsidR="00DE4B67" w:rsidRDefault="00DE4B67" w:rsidP="007D45A9">
      <w:pPr>
        <w:rPr>
          <w:b/>
          <w:color w:val="0D0D0D" w:themeColor="text1" w:themeTint="F2"/>
          <w:sz w:val="32"/>
          <w:szCs w:val="32"/>
        </w:rPr>
      </w:pPr>
    </w:p>
    <w:p w14:paraId="22938911" w14:textId="77777777" w:rsidR="00DE4B67" w:rsidRDefault="00DE4B67" w:rsidP="007D45A9">
      <w:pPr>
        <w:rPr>
          <w:b/>
          <w:color w:val="0D0D0D" w:themeColor="text1" w:themeTint="F2"/>
          <w:sz w:val="32"/>
          <w:szCs w:val="32"/>
        </w:rPr>
      </w:pPr>
    </w:p>
    <w:p w14:paraId="22938912" w14:textId="77777777" w:rsidR="00DE4B67" w:rsidRDefault="00DE4B67" w:rsidP="007D45A9">
      <w:pPr>
        <w:rPr>
          <w:b/>
          <w:color w:val="0D0D0D" w:themeColor="text1" w:themeTint="F2"/>
          <w:sz w:val="32"/>
          <w:szCs w:val="32"/>
        </w:rPr>
      </w:pPr>
    </w:p>
    <w:p w14:paraId="22938913" w14:textId="77777777" w:rsidR="00DE4B67" w:rsidRDefault="00DE4B67" w:rsidP="007D45A9">
      <w:pPr>
        <w:rPr>
          <w:b/>
          <w:color w:val="0D0D0D" w:themeColor="text1" w:themeTint="F2"/>
          <w:sz w:val="32"/>
          <w:szCs w:val="32"/>
        </w:rPr>
      </w:pPr>
    </w:p>
    <w:p w14:paraId="22938914" w14:textId="77777777" w:rsidR="00764A2C" w:rsidRDefault="00764A2C" w:rsidP="007D45A9">
      <w:pPr>
        <w:rPr>
          <w:b/>
          <w:color w:val="0D0D0D" w:themeColor="text1" w:themeTint="F2"/>
          <w:sz w:val="32"/>
          <w:szCs w:val="32"/>
        </w:rPr>
      </w:pPr>
    </w:p>
    <w:p w14:paraId="22938915" w14:textId="77777777" w:rsidR="001A491B" w:rsidRDefault="001A491B" w:rsidP="007D45A9">
      <w:pPr>
        <w:rPr>
          <w:b/>
          <w:color w:val="0D0D0D" w:themeColor="text1" w:themeTint="F2"/>
          <w:sz w:val="32"/>
          <w:szCs w:val="32"/>
        </w:rPr>
      </w:pPr>
    </w:p>
    <w:p w14:paraId="22938916" w14:textId="77777777" w:rsidR="001A491B" w:rsidRDefault="001A491B" w:rsidP="007D45A9">
      <w:pPr>
        <w:rPr>
          <w:b/>
          <w:color w:val="0D0D0D" w:themeColor="text1" w:themeTint="F2"/>
          <w:sz w:val="32"/>
          <w:szCs w:val="32"/>
        </w:rPr>
      </w:pPr>
    </w:p>
    <w:p w14:paraId="22938917" w14:textId="77777777" w:rsidR="005363EF" w:rsidRDefault="005363EF" w:rsidP="007D45A9">
      <w:pPr>
        <w:rPr>
          <w:b/>
          <w:color w:val="0D0D0D" w:themeColor="text1" w:themeTint="F2"/>
          <w:sz w:val="32"/>
          <w:szCs w:val="32"/>
        </w:rPr>
      </w:pPr>
      <w:r>
        <w:rPr>
          <w:b/>
          <w:color w:val="0D0D0D" w:themeColor="text1" w:themeTint="F2"/>
          <w:sz w:val="32"/>
          <w:szCs w:val="32"/>
        </w:rPr>
        <w:t>PATIENT_TOOTH</w:t>
      </w:r>
      <w:r w:rsidR="004757C6">
        <w:rPr>
          <w:b/>
          <w:color w:val="0D0D0D" w:themeColor="text1" w:themeTint="F2"/>
          <w:sz w:val="32"/>
          <w:szCs w:val="32"/>
        </w:rPr>
        <w:t>_HISTORY</w:t>
      </w:r>
      <w:r w:rsidR="00584E5D">
        <w:rPr>
          <w:b/>
          <w:color w:val="0D0D0D" w:themeColor="text1" w:themeTint="F2"/>
          <w:sz w:val="32"/>
          <w:szCs w:val="32"/>
        </w:rPr>
        <w:t>-</w:t>
      </w:r>
    </w:p>
    <w:p w14:paraId="22938918" w14:textId="77777777" w:rsidR="00E5395A" w:rsidRDefault="00E5395A" w:rsidP="007D45A9">
      <w:pPr>
        <w:rPr>
          <w:color w:val="0D0D0D" w:themeColor="text1" w:themeTint="F2"/>
          <w:sz w:val="24"/>
          <w:szCs w:val="24"/>
        </w:rPr>
      </w:pPr>
    </w:p>
    <w:p w14:paraId="22938919" w14:textId="77777777" w:rsidR="00584E5D" w:rsidRPr="00E5395A" w:rsidRDefault="00584E5D" w:rsidP="007D45A9">
      <w:pPr>
        <w:rPr>
          <w:color w:val="0D0D0D" w:themeColor="text1" w:themeTint="F2"/>
          <w:sz w:val="24"/>
          <w:szCs w:val="24"/>
        </w:rPr>
      </w:pPr>
      <w:r>
        <w:rPr>
          <w:color w:val="0D0D0D" w:themeColor="text1" w:themeTint="F2"/>
          <w:sz w:val="24"/>
          <w:szCs w:val="24"/>
        </w:rPr>
        <w:t>This entity stores important information regarding patient’s tooth status.</w:t>
      </w:r>
      <w:r w:rsidR="00D329D0">
        <w:rPr>
          <w:color w:val="0D0D0D" w:themeColor="text1" w:themeTint="F2"/>
          <w:sz w:val="24"/>
          <w:szCs w:val="24"/>
        </w:rPr>
        <w:t xml:space="preserve"> This entity will provide information regarding number of teeth does a patient have.</w:t>
      </w:r>
    </w:p>
    <w:p w14:paraId="2293891A" w14:textId="77777777" w:rsidR="005363EF" w:rsidRDefault="005363EF" w:rsidP="007D45A9">
      <w:pPr>
        <w:rPr>
          <w:b/>
          <w:color w:val="0D0D0D" w:themeColor="text1" w:themeTint="F2"/>
          <w:sz w:val="32"/>
          <w:szCs w:val="32"/>
        </w:rPr>
      </w:pPr>
    </w:p>
    <w:tbl>
      <w:tblPr>
        <w:tblStyle w:val="ListTable3-Accent11"/>
        <w:tblW w:w="9513" w:type="dxa"/>
        <w:tblLook w:val="04A0" w:firstRow="1" w:lastRow="0" w:firstColumn="1" w:lastColumn="0" w:noHBand="0" w:noVBand="1"/>
      </w:tblPr>
      <w:tblGrid>
        <w:gridCol w:w="2379"/>
        <w:gridCol w:w="1583"/>
        <w:gridCol w:w="2047"/>
        <w:gridCol w:w="3504"/>
      </w:tblGrid>
      <w:tr w:rsidR="005363EF" w:rsidRPr="00EC61BE" w14:paraId="2293891F" w14:textId="77777777" w:rsidTr="00DF027B">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379" w:type="dxa"/>
            <w:shd w:val="clear" w:color="auto" w:fill="BDD6EE" w:themeFill="accent1" w:themeFillTint="66"/>
          </w:tcPr>
          <w:p w14:paraId="2293891B" w14:textId="77777777" w:rsidR="005363EF" w:rsidRPr="00B63413" w:rsidRDefault="005363EF" w:rsidP="00DF027B">
            <w:pPr>
              <w:rPr>
                <w:color w:val="000000" w:themeColor="text1"/>
                <w:sz w:val="24"/>
                <w:szCs w:val="24"/>
              </w:rPr>
            </w:pPr>
            <w:r w:rsidRPr="00B63413">
              <w:rPr>
                <w:color w:val="000000" w:themeColor="text1"/>
                <w:sz w:val="24"/>
                <w:szCs w:val="24"/>
              </w:rPr>
              <w:t>ATTRIBUTE</w:t>
            </w:r>
          </w:p>
        </w:tc>
        <w:tc>
          <w:tcPr>
            <w:tcW w:w="1583" w:type="dxa"/>
            <w:shd w:val="clear" w:color="auto" w:fill="BDD6EE" w:themeFill="accent1" w:themeFillTint="66"/>
          </w:tcPr>
          <w:p w14:paraId="2293891C" w14:textId="77777777" w:rsidR="005363EF" w:rsidRPr="00B63413" w:rsidRDefault="005363E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47" w:type="dxa"/>
            <w:shd w:val="clear" w:color="auto" w:fill="BDD6EE" w:themeFill="accent1" w:themeFillTint="66"/>
          </w:tcPr>
          <w:p w14:paraId="2293891D" w14:textId="77777777" w:rsidR="005363EF" w:rsidRPr="00B63413" w:rsidRDefault="005363E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04" w:type="dxa"/>
            <w:shd w:val="clear" w:color="auto" w:fill="BDD6EE" w:themeFill="accent1" w:themeFillTint="66"/>
          </w:tcPr>
          <w:p w14:paraId="2293891E" w14:textId="77777777" w:rsidR="005363EF" w:rsidRPr="00B63413" w:rsidRDefault="005363EF" w:rsidP="00DF027B">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5363EF" w:rsidRPr="00EC61BE" w14:paraId="22938924" w14:textId="77777777"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79" w:type="dxa"/>
          </w:tcPr>
          <w:p w14:paraId="22938920" w14:textId="77777777" w:rsidR="005363EF" w:rsidRPr="00B63413" w:rsidRDefault="005363EF" w:rsidP="00DF027B">
            <w:pPr>
              <w:rPr>
                <w:b w:val="0"/>
                <w:bCs w:val="0"/>
                <w:color w:val="000000" w:themeColor="text1"/>
                <w:sz w:val="24"/>
                <w:szCs w:val="24"/>
              </w:rPr>
            </w:pPr>
            <w:proofErr w:type="spellStart"/>
            <w:r>
              <w:rPr>
                <w:b w:val="0"/>
                <w:bCs w:val="0"/>
                <w:color w:val="000000" w:themeColor="text1"/>
                <w:sz w:val="24"/>
                <w:szCs w:val="24"/>
              </w:rPr>
              <w:t>Patient_ID</w:t>
            </w:r>
            <w:proofErr w:type="spellEnd"/>
          </w:p>
        </w:tc>
        <w:tc>
          <w:tcPr>
            <w:tcW w:w="1583" w:type="dxa"/>
          </w:tcPr>
          <w:p w14:paraId="22938921" w14:textId="77777777" w:rsidR="005363EF" w:rsidRPr="00EC61BE" w:rsidRDefault="00762432"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47" w:type="dxa"/>
          </w:tcPr>
          <w:p w14:paraId="22938922" w14:textId="77777777" w:rsidR="005363EF" w:rsidRPr="00EC61BE" w:rsidRDefault="005363EF" w:rsidP="00762432">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w:t>
            </w:r>
            <w:r w:rsidR="00762432">
              <w:rPr>
                <w:sz w:val="24"/>
                <w:szCs w:val="24"/>
              </w:rPr>
              <w:t>FK</w:t>
            </w:r>
            <w:r w:rsidRPr="00EC61BE">
              <w:rPr>
                <w:sz w:val="24"/>
                <w:szCs w:val="24"/>
              </w:rPr>
              <w:t xml:space="preserve"> (NN)</w:t>
            </w:r>
          </w:p>
        </w:tc>
        <w:tc>
          <w:tcPr>
            <w:tcW w:w="3504" w:type="dxa"/>
          </w:tcPr>
          <w:p w14:paraId="22938923" w14:textId="77777777" w:rsidR="005363EF" w:rsidRPr="00EC61BE" w:rsidRDefault="00762432" w:rsidP="00E5395A">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sidR="00E5395A">
              <w:rPr>
                <w:sz w:val="24"/>
                <w:szCs w:val="24"/>
              </w:rPr>
              <w:t>Patient_ID</w:t>
            </w:r>
            <w:proofErr w:type="spellEnd"/>
            <w:r>
              <w:rPr>
                <w:sz w:val="24"/>
                <w:szCs w:val="24"/>
              </w:rPr>
              <w:t xml:space="preserve"> from the </w:t>
            </w:r>
            <w:r w:rsidR="00E5395A">
              <w:rPr>
                <w:sz w:val="24"/>
                <w:szCs w:val="24"/>
              </w:rPr>
              <w:t xml:space="preserve">Patient </w:t>
            </w:r>
            <w:r w:rsidRPr="00EC61BE">
              <w:rPr>
                <w:sz w:val="24"/>
                <w:szCs w:val="24"/>
              </w:rPr>
              <w:t>entity.</w:t>
            </w:r>
          </w:p>
        </w:tc>
      </w:tr>
      <w:tr w:rsidR="005363EF" w:rsidRPr="00EC61BE" w14:paraId="22938929" w14:textId="77777777" w:rsidTr="00DF027B">
        <w:trPr>
          <w:trHeight w:val="444"/>
        </w:trPr>
        <w:tc>
          <w:tcPr>
            <w:cnfStyle w:val="001000000000" w:firstRow="0" w:lastRow="0" w:firstColumn="1" w:lastColumn="0" w:oddVBand="0" w:evenVBand="0" w:oddHBand="0" w:evenHBand="0" w:firstRowFirstColumn="0" w:firstRowLastColumn="0" w:lastRowFirstColumn="0" w:lastRowLastColumn="0"/>
            <w:tcW w:w="2379" w:type="dxa"/>
          </w:tcPr>
          <w:p w14:paraId="22938925" w14:textId="77777777" w:rsidR="005363EF" w:rsidRPr="00B63413" w:rsidRDefault="00762432" w:rsidP="00DF027B">
            <w:pPr>
              <w:rPr>
                <w:b w:val="0"/>
                <w:bCs w:val="0"/>
                <w:color w:val="000000" w:themeColor="text1"/>
                <w:sz w:val="24"/>
                <w:szCs w:val="24"/>
              </w:rPr>
            </w:pPr>
            <w:proofErr w:type="spellStart"/>
            <w:r>
              <w:rPr>
                <w:b w:val="0"/>
                <w:bCs w:val="0"/>
                <w:color w:val="000000" w:themeColor="text1"/>
                <w:sz w:val="24"/>
                <w:szCs w:val="24"/>
              </w:rPr>
              <w:t>Tooth_Label</w:t>
            </w:r>
            <w:proofErr w:type="spellEnd"/>
          </w:p>
        </w:tc>
        <w:tc>
          <w:tcPr>
            <w:tcW w:w="1583" w:type="dxa"/>
          </w:tcPr>
          <w:p w14:paraId="22938926" w14:textId="77777777" w:rsidR="005363EF" w:rsidRPr="00EC61BE" w:rsidRDefault="005363EF" w:rsidP="00DF027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Char(</w:t>
            </w:r>
            <w:proofErr w:type="gramEnd"/>
            <w:r w:rsidR="004757C6">
              <w:rPr>
                <w:sz w:val="24"/>
                <w:szCs w:val="24"/>
              </w:rPr>
              <w:t>3</w:t>
            </w:r>
            <w:r w:rsidRPr="00EC61BE">
              <w:rPr>
                <w:sz w:val="24"/>
                <w:szCs w:val="24"/>
              </w:rPr>
              <w:t>)</w:t>
            </w:r>
          </w:p>
        </w:tc>
        <w:tc>
          <w:tcPr>
            <w:tcW w:w="2047" w:type="dxa"/>
          </w:tcPr>
          <w:p w14:paraId="22938927" w14:textId="77777777" w:rsidR="005363EF" w:rsidRPr="00EC61BE" w:rsidRDefault="00762432"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PFK(</w:t>
            </w:r>
            <w:r w:rsidR="005363EF">
              <w:rPr>
                <w:sz w:val="24"/>
                <w:szCs w:val="24"/>
              </w:rPr>
              <w:t>NN</w:t>
            </w:r>
            <w:r>
              <w:rPr>
                <w:sz w:val="24"/>
                <w:szCs w:val="24"/>
              </w:rPr>
              <w:t>)</w:t>
            </w:r>
          </w:p>
        </w:tc>
        <w:tc>
          <w:tcPr>
            <w:tcW w:w="3504" w:type="dxa"/>
          </w:tcPr>
          <w:p w14:paraId="22938928" w14:textId="77777777" w:rsidR="005363EF" w:rsidRPr="00EC61BE" w:rsidRDefault="00762432" w:rsidP="00E5395A">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sidR="00E5395A">
              <w:rPr>
                <w:sz w:val="24"/>
                <w:szCs w:val="24"/>
              </w:rPr>
              <w:t>Tooth_Label</w:t>
            </w:r>
            <w:proofErr w:type="spellEnd"/>
            <w:r>
              <w:rPr>
                <w:sz w:val="24"/>
                <w:szCs w:val="24"/>
              </w:rPr>
              <w:t xml:space="preserve"> from the </w:t>
            </w:r>
            <w:proofErr w:type="spellStart"/>
            <w:r w:rsidR="00E5395A">
              <w:rPr>
                <w:sz w:val="24"/>
                <w:szCs w:val="24"/>
              </w:rPr>
              <w:t>Tooth_Catalog</w:t>
            </w:r>
            <w:proofErr w:type="spellEnd"/>
            <w:r w:rsidRPr="00EC61BE">
              <w:rPr>
                <w:sz w:val="24"/>
                <w:szCs w:val="24"/>
              </w:rPr>
              <w:t xml:space="preserve"> entity.</w:t>
            </w:r>
          </w:p>
        </w:tc>
      </w:tr>
      <w:tr w:rsidR="005363EF" w:rsidRPr="00EC61BE" w14:paraId="2293892E" w14:textId="77777777" w:rsidTr="00DF027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79" w:type="dxa"/>
          </w:tcPr>
          <w:p w14:paraId="2293892A" w14:textId="77777777" w:rsidR="005363EF" w:rsidRPr="00B63413" w:rsidRDefault="00E5395A" w:rsidP="00DF027B">
            <w:pPr>
              <w:rPr>
                <w:b w:val="0"/>
                <w:bCs w:val="0"/>
                <w:color w:val="000000" w:themeColor="text1"/>
                <w:sz w:val="24"/>
                <w:szCs w:val="24"/>
              </w:rPr>
            </w:pPr>
            <w:proofErr w:type="spellStart"/>
            <w:r>
              <w:rPr>
                <w:b w:val="0"/>
                <w:bCs w:val="0"/>
                <w:color w:val="000000" w:themeColor="text1"/>
                <w:sz w:val="24"/>
                <w:szCs w:val="24"/>
              </w:rPr>
              <w:t>Is_Present</w:t>
            </w:r>
            <w:proofErr w:type="spellEnd"/>
          </w:p>
        </w:tc>
        <w:tc>
          <w:tcPr>
            <w:tcW w:w="1583" w:type="dxa"/>
          </w:tcPr>
          <w:p w14:paraId="2293892B" w14:textId="77777777" w:rsidR="005363EF" w:rsidRPr="00EC61BE" w:rsidRDefault="005363EF" w:rsidP="00DF0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r w:rsidRPr="00EC61BE">
              <w:rPr>
                <w:sz w:val="24"/>
                <w:szCs w:val="24"/>
              </w:rPr>
              <w:t>)</w:t>
            </w:r>
          </w:p>
        </w:tc>
        <w:tc>
          <w:tcPr>
            <w:tcW w:w="2047" w:type="dxa"/>
          </w:tcPr>
          <w:p w14:paraId="2293892C" w14:textId="77777777" w:rsidR="005363EF" w:rsidRPr="00EC61BE" w:rsidRDefault="005363EF" w:rsidP="00DF027B">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NN</w:t>
            </w:r>
          </w:p>
        </w:tc>
        <w:tc>
          <w:tcPr>
            <w:tcW w:w="3504" w:type="dxa"/>
          </w:tcPr>
          <w:p w14:paraId="2293892D" w14:textId="77777777" w:rsidR="005363EF" w:rsidRPr="00EC61BE" w:rsidRDefault="005363EF" w:rsidP="00E539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Flag assigned to </w:t>
            </w:r>
            <w:r w:rsidR="00E5395A">
              <w:rPr>
                <w:sz w:val="24"/>
                <w:szCs w:val="24"/>
              </w:rPr>
              <w:t>check if the tooth is present for the patient or not</w:t>
            </w:r>
            <w:r>
              <w:rPr>
                <w:sz w:val="24"/>
                <w:szCs w:val="24"/>
              </w:rPr>
              <w:t xml:space="preserve">. </w:t>
            </w:r>
            <w:proofErr w:type="spellStart"/>
            <w:r>
              <w:rPr>
                <w:sz w:val="24"/>
                <w:szCs w:val="24"/>
              </w:rPr>
              <w:t>E.g</w:t>
            </w:r>
            <w:proofErr w:type="spellEnd"/>
            <w:r>
              <w:rPr>
                <w:sz w:val="24"/>
                <w:szCs w:val="24"/>
              </w:rPr>
              <w:t xml:space="preserve"> </w:t>
            </w:r>
            <w:r w:rsidR="00E5395A">
              <w:rPr>
                <w:sz w:val="24"/>
                <w:szCs w:val="24"/>
              </w:rPr>
              <w:t>“Y”= present</w:t>
            </w:r>
            <w:r>
              <w:rPr>
                <w:sz w:val="24"/>
                <w:szCs w:val="24"/>
              </w:rPr>
              <w:t xml:space="preserve"> or </w:t>
            </w:r>
            <w:r w:rsidR="00E5395A">
              <w:rPr>
                <w:sz w:val="24"/>
                <w:szCs w:val="24"/>
              </w:rPr>
              <w:t>“N”= Not Present</w:t>
            </w:r>
          </w:p>
        </w:tc>
      </w:tr>
      <w:tr w:rsidR="005363EF" w:rsidRPr="00EC61BE" w14:paraId="22938933" w14:textId="77777777" w:rsidTr="00DF027B">
        <w:trPr>
          <w:trHeight w:val="698"/>
        </w:trPr>
        <w:tc>
          <w:tcPr>
            <w:cnfStyle w:val="001000000000" w:firstRow="0" w:lastRow="0" w:firstColumn="1" w:lastColumn="0" w:oddVBand="0" w:evenVBand="0" w:oddHBand="0" w:evenHBand="0" w:firstRowFirstColumn="0" w:firstRowLastColumn="0" w:lastRowFirstColumn="0" w:lastRowLastColumn="0"/>
            <w:tcW w:w="2379" w:type="dxa"/>
          </w:tcPr>
          <w:p w14:paraId="2293892F" w14:textId="77777777" w:rsidR="005363EF" w:rsidRPr="00B63413" w:rsidRDefault="00E5395A" w:rsidP="00DF027B">
            <w:pPr>
              <w:rPr>
                <w:b w:val="0"/>
                <w:bCs w:val="0"/>
                <w:color w:val="000000" w:themeColor="text1"/>
                <w:sz w:val="24"/>
                <w:szCs w:val="24"/>
              </w:rPr>
            </w:pPr>
            <w:proofErr w:type="spellStart"/>
            <w:r>
              <w:rPr>
                <w:b w:val="0"/>
                <w:bCs w:val="0"/>
                <w:color w:val="000000" w:themeColor="text1"/>
                <w:sz w:val="24"/>
                <w:szCs w:val="24"/>
              </w:rPr>
              <w:t>Last_updated</w:t>
            </w:r>
            <w:proofErr w:type="spellEnd"/>
          </w:p>
        </w:tc>
        <w:tc>
          <w:tcPr>
            <w:tcW w:w="1583" w:type="dxa"/>
          </w:tcPr>
          <w:p w14:paraId="22938930" w14:textId="77777777" w:rsidR="005363EF" w:rsidRPr="00EC61BE" w:rsidRDefault="00E5395A"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047" w:type="dxa"/>
          </w:tcPr>
          <w:p w14:paraId="22938931" w14:textId="77777777" w:rsidR="005363EF" w:rsidRPr="00EC61BE" w:rsidRDefault="005363EF"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04" w:type="dxa"/>
          </w:tcPr>
          <w:p w14:paraId="22938932" w14:textId="77777777" w:rsidR="005363EF" w:rsidRPr="00EC61BE" w:rsidRDefault="00E5395A" w:rsidP="00DF0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date on which details regarding patient’</w:t>
            </w:r>
            <w:r w:rsidR="00EA36FE">
              <w:rPr>
                <w:sz w:val="24"/>
                <w:szCs w:val="24"/>
              </w:rPr>
              <w:t>s tooth are</w:t>
            </w:r>
            <w:r>
              <w:rPr>
                <w:sz w:val="24"/>
                <w:szCs w:val="24"/>
              </w:rPr>
              <w:t xml:space="preserve"> updated. E.g. 2017/12/19</w:t>
            </w:r>
          </w:p>
        </w:tc>
      </w:tr>
    </w:tbl>
    <w:p w14:paraId="22938934" w14:textId="77777777" w:rsidR="00764A2C" w:rsidRDefault="00764A2C" w:rsidP="007D45A9">
      <w:pPr>
        <w:rPr>
          <w:b/>
          <w:color w:val="0D0D0D" w:themeColor="text1" w:themeTint="F2"/>
          <w:sz w:val="32"/>
          <w:szCs w:val="32"/>
        </w:rPr>
      </w:pPr>
    </w:p>
    <w:p w14:paraId="22938935" w14:textId="77777777" w:rsidR="00764A2C" w:rsidRDefault="00370F1C" w:rsidP="007D45A9">
      <w:pPr>
        <w:rPr>
          <w:b/>
          <w:color w:val="0D0D0D" w:themeColor="text1" w:themeTint="F2"/>
          <w:sz w:val="32"/>
          <w:szCs w:val="32"/>
        </w:rPr>
      </w:pPr>
      <w:r>
        <w:rPr>
          <w:b/>
          <w:color w:val="0D0D0D" w:themeColor="text1" w:themeTint="F2"/>
          <w:sz w:val="32"/>
          <w:szCs w:val="32"/>
        </w:rPr>
        <w:t>PATIENT_TOOTH_TREATMENT</w:t>
      </w:r>
      <w:r w:rsidR="009867B1">
        <w:rPr>
          <w:b/>
          <w:color w:val="0D0D0D" w:themeColor="text1" w:themeTint="F2"/>
          <w:sz w:val="32"/>
          <w:szCs w:val="32"/>
        </w:rPr>
        <w:t>-</w:t>
      </w:r>
    </w:p>
    <w:p w14:paraId="22938936" w14:textId="77777777" w:rsidR="000A2428" w:rsidRPr="000A2428" w:rsidRDefault="000A2428" w:rsidP="007D45A9">
      <w:pPr>
        <w:rPr>
          <w:color w:val="0D0D0D" w:themeColor="text1" w:themeTint="F2"/>
          <w:sz w:val="24"/>
          <w:szCs w:val="24"/>
        </w:rPr>
      </w:pPr>
      <w:r>
        <w:rPr>
          <w:color w:val="0D0D0D" w:themeColor="text1" w:themeTint="F2"/>
          <w:sz w:val="24"/>
          <w:szCs w:val="24"/>
        </w:rPr>
        <w:t>This entity tracks information regarding what treatment was performed on particular tooth at an appointment. With the help of this we can get information regarding all the treatments and tooth on which those treatments were performed for particular patient.</w:t>
      </w:r>
    </w:p>
    <w:tbl>
      <w:tblPr>
        <w:tblStyle w:val="ListTable3-Accent11"/>
        <w:tblW w:w="9242" w:type="dxa"/>
        <w:tblLook w:val="04A0" w:firstRow="1" w:lastRow="0" w:firstColumn="1" w:lastColumn="0" w:noHBand="0" w:noVBand="1"/>
      </w:tblPr>
      <w:tblGrid>
        <w:gridCol w:w="2100"/>
        <w:gridCol w:w="1574"/>
        <w:gridCol w:w="2025"/>
        <w:gridCol w:w="3543"/>
      </w:tblGrid>
      <w:tr w:rsidR="00370F1C" w:rsidRPr="00EC61BE" w14:paraId="2293893B" w14:textId="77777777" w:rsidTr="009B13FC">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100" w:type="dxa"/>
            <w:shd w:val="clear" w:color="auto" w:fill="BDD6EE" w:themeFill="accent1" w:themeFillTint="66"/>
          </w:tcPr>
          <w:p w14:paraId="22938937" w14:textId="77777777" w:rsidR="00370F1C" w:rsidRPr="00B63413" w:rsidRDefault="00370F1C" w:rsidP="009B13FC">
            <w:pPr>
              <w:rPr>
                <w:color w:val="000000" w:themeColor="text1"/>
                <w:sz w:val="24"/>
                <w:szCs w:val="24"/>
              </w:rPr>
            </w:pPr>
            <w:r w:rsidRPr="00B63413">
              <w:rPr>
                <w:color w:val="000000" w:themeColor="text1"/>
                <w:sz w:val="24"/>
                <w:szCs w:val="24"/>
              </w:rPr>
              <w:t>ATTRIBUTE</w:t>
            </w:r>
          </w:p>
        </w:tc>
        <w:tc>
          <w:tcPr>
            <w:tcW w:w="1574" w:type="dxa"/>
            <w:shd w:val="clear" w:color="auto" w:fill="BDD6EE" w:themeFill="accent1" w:themeFillTint="66"/>
          </w:tcPr>
          <w:p w14:paraId="22938938" w14:textId="77777777" w:rsidR="00370F1C" w:rsidRPr="00B63413" w:rsidRDefault="00370F1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5" w:type="dxa"/>
            <w:shd w:val="clear" w:color="auto" w:fill="BDD6EE" w:themeFill="accent1" w:themeFillTint="66"/>
          </w:tcPr>
          <w:p w14:paraId="22938939" w14:textId="77777777" w:rsidR="00370F1C" w:rsidRPr="00B63413" w:rsidRDefault="00370F1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3" w:type="dxa"/>
            <w:shd w:val="clear" w:color="auto" w:fill="BDD6EE" w:themeFill="accent1" w:themeFillTint="66"/>
          </w:tcPr>
          <w:p w14:paraId="2293893A" w14:textId="77777777" w:rsidR="00370F1C" w:rsidRPr="00B63413" w:rsidRDefault="00370F1C" w:rsidP="009B13F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1A277F" w:rsidRPr="00EC61BE" w14:paraId="22938940" w14:textId="77777777"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93C" w14:textId="77777777" w:rsidR="001A277F" w:rsidRPr="00B63413" w:rsidRDefault="001A277F" w:rsidP="001A277F">
            <w:pPr>
              <w:rPr>
                <w:b w:val="0"/>
                <w:bCs w:val="0"/>
                <w:color w:val="000000" w:themeColor="text1"/>
                <w:sz w:val="24"/>
                <w:szCs w:val="24"/>
              </w:rPr>
            </w:pPr>
            <w:proofErr w:type="spellStart"/>
            <w:r>
              <w:rPr>
                <w:b w:val="0"/>
                <w:bCs w:val="0"/>
                <w:color w:val="000000" w:themeColor="text1"/>
                <w:sz w:val="24"/>
                <w:szCs w:val="24"/>
              </w:rPr>
              <w:t>Tooth_Label</w:t>
            </w:r>
            <w:proofErr w:type="spellEnd"/>
          </w:p>
        </w:tc>
        <w:tc>
          <w:tcPr>
            <w:tcW w:w="1574" w:type="dxa"/>
          </w:tcPr>
          <w:p w14:paraId="2293893D" w14:textId="77777777"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Char(</w:t>
            </w:r>
            <w:proofErr w:type="gramEnd"/>
            <w:r>
              <w:rPr>
                <w:sz w:val="24"/>
                <w:szCs w:val="24"/>
              </w:rPr>
              <w:t>3)</w:t>
            </w:r>
          </w:p>
        </w:tc>
        <w:tc>
          <w:tcPr>
            <w:tcW w:w="2025" w:type="dxa"/>
          </w:tcPr>
          <w:p w14:paraId="2293893E" w14:textId="77777777"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14:paraId="2293893F" w14:textId="77777777"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Tooth_Label</w:t>
            </w:r>
            <w:proofErr w:type="spellEnd"/>
            <w:r>
              <w:rPr>
                <w:sz w:val="24"/>
                <w:szCs w:val="24"/>
              </w:rPr>
              <w:t xml:space="preserve"> from the </w:t>
            </w:r>
            <w:proofErr w:type="spellStart"/>
            <w:r>
              <w:rPr>
                <w:sz w:val="24"/>
                <w:szCs w:val="24"/>
              </w:rPr>
              <w:t>Patient_tooth_history</w:t>
            </w:r>
            <w:proofErr w:type="spellEnd"/>
            <w:r w:rsidRPr="00EC61BE">
              <w:rPr>
                <w:sz w:val="24"/>
                <w:szCs w:val="24"/>
              </w:rPr>
              <w:t xml:space="preserve"> entity.</w:t>
            </w:r>
          </w:p>
        </w:tc>
      </w:tr>
      <w:tr w:rsidR="001A277F" w:rsidRPr="00EC61BE" w14:paraId="22938945" w14:textId="77777777" w:rsidTr="009B13FC">
        <w:trPr>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941" w14:textId="77777777" w:rsidR="001A277F" w:rsidRPr="00B63413" w:rsidRDefault="001A277F" w:rsidP="001A277F">
            <w:pPr>
              <w:rPr>
                <w:b w:val="0"/>
                <w:bCs w:val="0"/>
                <w:color w:val="000000" w:themeColor="text1"/>
                <w:sz w:val="24"/>
                <w:szCs w:val="24"/>
              </w:rPr>
            </w:pPr>
            <w:proofErr w:type="spellStart"/>
            <w:r>
              <w:rPr>
                <w:b w:val="0"/>
                <w:bCs w:val="0"/>
                <w:color w:val="000000" w:themeColor="text1"/>
                <w:sz w:val="24"/>
                <w:szCs w:val="24"/>
              </w:rPr>
              <w:t>Treatment_ID</w:t>
            </w:r>
            <w:proofErr w:type="spellEnd"/>
          </w:p>
        </w:tc>
        <w:tc>
          <w:tcPr>
            <w:tcW w:w="1574" w:type="dxa"/>
          </w:tcPr>
          <w:p w14:paraId="22938942" w14:textId="77777777" w:rsidR="001A277F" w:rsidRPr="00EC61BE" w:rsidRDefault="001A277F" w:rsidP="001A277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2025" w:type="dxa"/>
          </w:tcPr>
          <w:p w14:paraId="22938943" w14:textId="77777777" w:rsidR="001A277F" w:rsidRPr="00EC61BE" w:rsidRDefault="001A277F" w:rsidP="001A277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PFK,</w:t>
            </w:r>
            <w:r w:rsidRPr="00EC61BE">
              <w:rPr>
                <w:sz w:val="24"/>
                <w:szCs w:val="24"/>
              </w:rPr>
              <w:t>NN</w:t>
            </w:r>
            <w:proofErr w:type="gramEnd"/>
          </w:p>
        </w:tc>
        <w:tc>
          <w:tcPr>
            <w:tcW w:w="3543" w:type="dxa"/>
          </w:tcPr>
          <w:p w14:paraId="22938944" w14:textId="77777777" w:rsidR="001A277F" w:rsidRPr="00EC61BE" w:rsidRDefault="001A277F" w:rsidP="001A277F">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Treatment_ID</w:t>
            </w:r>
            <w:proofErr w:type="spellEnd"/>
            <w:r>
              <w:rPr>
                <w:sz w:val="24"/>
                <w:szCs w:val="24"/>
              </w:rPr>
              <w:t xml:space="preserve"> from the </w:t>
            </w:r>
            <w:proofErr w:type="spellStart"/>
            <w:r>
              <w:rPr>
                <w:sz w:val="24"/>
                <w:szCs w:val="24"/>
              </w:rPr>
              <w:t>Treatment</w:t>
            </w:r>
            <w:r w:rsidR="008B6983">
              <w:rPr>
                <w:sz w:val="24"/>
                <w:szCs w:val="24"/>
              </w:rPr>
              <w:t>_Catalog</w:t>
            </w:r>
            <w:proofErr w:type="spellEnd"/>
            <w:r w:rsidRPr="00EC61BE">
              <w:rPr>
                <w:sz w:val="24"/>
                <w:szCs w:val="24"/>
              </w:rPr>
              <w:t xml:space="preserve"> entity.</w:t>
            </w:r>
          </w:p>
        </w:tc>
      </w:tr>
      <w:tr w:rsidR="001A277F" w:rsidRPr="00EC61BE" w14:paraId="2293894A" w14:textId="77777777" w:rsidTr="009B13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00" w:type="dxa"/>
          </w:tcPr>
          <w:p w14:paraId="22938946" w14:textId="77777777" w:rsidR="001A277F" w:rsidRPr="009B410D" w:rsidRDefault="001A277F" w:rsidP="001A277F">
            <w:pPr>
              <w:rPr>
                <w:b w:val="0"/>
                <w:bCs w:val="0"/>
                <w:color w:val="000000" w:themeColor="text1"/>
                <w:sz w:val="24"/>
                <w:szCs w:val="24"/>
              </w:rPr>
            </w:pPr>
            <w:proofErr w:type="spellStart"/>
            <w:r>
              <w:rPr>
                <w:b w:val="0"/>
                <w:bCs w:val="0"/>
                <w:color w:val="000000" w:themeColor="text1"/>
                <w:sz w:val="24"/>
                <w:szCs w:val="24"/>
              </w:rPr>
              <w:t>Appointment</w:t>
            </w:r>
            <w:r w:rsidRPr="009B410D">
              <w:rPr>
                <w:b w:val="0"/>
                <w:bCs w:val="0"/>
                <w:color w:val="000000" w:themeColor="text1"/>
                <w:sz w:val="24"/>
                <w:szCs w:val="24"/>
              </w:rPr>
              <w:t>_ID</w:t>
            </w:r>
            <w:proofErr w:type="spellEnd"/>
          </w:p>
        </w:tc>
        <w:tc>
          <w:tcPr>
            <w:tcW w:w="1574" w:type="dxa"/>
          </w:tcPr>
          <w:p w14:paraId="22938947" w14:textId="77777777"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025" w:type="dxa"/>
          </w:tcPr>
          <w:p w14:paraId="22938948" w14:textId="77777777"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PFK,NN</w:t>
            </w:r>
            <w:proofErr w:type="gramEnd"/>
          </w:p>
        </w:tc>
        <w:tc>
          <w:tcPr>
            <w:tcW w:w="3543" w:type="dxa"/>
          </w:tcPr>
          <w:p w14:paraId="22938949" w14:textId="77777777" w:rsidR="001A277F" w:rsidRPr="00EC61BE" w:rsidRDefault="001A277F" w:rsidP="001A277F">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This wi</w:t>
            </w:r>
            <w:r>
              <w:rPr>
                <w:sz w:val="24"/>
                <w:szCs w:val="24"/>
              </w:rPr>
              <w:t xml:space="preserve">ll be a reference to the </w:t>
            </w:r>
            <w:proofErr w:type="spellStart"/>
            <w:r>
              <w:rPr>
                <w:sz w:val="24"/>
                <w:szCs w:val="24"/>
              </w:rPr>
              <w:t>Appointment_ID</w:t>
            </w:r>
            <w:proofErr w:type="spellEnd"/>
            <w:r>
              <w:rPr>
                <w:sz w:val="24"/>
                <w:szCs w:val="24"/>
              </w:rPr>
              <w:t xml:space="preserve"> from the Appointment</w:t>
            </w:r>
            <w:r w:rsidRPr="00EC61BE">
              <w:rPr>
                <w:sz w:val="24"/>
                <w:szCs w:val="24"/>
              </w:rPr>
              <w:t xml:space="preserve"> entity.</w:t>
            </w:r>
          </w:p>
        </w:tc>
      </w:tr>
    </w:tbl>
    <w:p w14:paraId="2293894B" w14:textId="77777777" w:rsidR="00764A2C" w:rsidRDefault="00764A2C" w:rsidP="007D45A9">
      <w:pPr>
        <w:rPr>
          <w:b/>
          <w:color w:val="0D0D0D" w:themeColor="text1" w:themeTint="F2"/>
          <w:sz w:val="32"/>
          <w:szCs w:val="32"/>
        </w:rPr>
      </w:pPr>
    </w:p>
    <w:p w14:paraId="2293894C" w14:textId="77777777" w:rsidR="00764A2C" w:rsidRDefault="00764A2C" w:rsidP="007D45A9">
      <w:pPr>
        <w:rPr>
          <w:b/>
          <w:color w:val="0D0D0D" w:themeColor="text1" w:themeTint="F2"/>
          <w:sz w:val="32"/>
          <w:szCs w:val="32"/>
        </w:rPr>
      </w:pPr>
    </w:p>
    <w:p w14:paraId="2293894D" w14:textId="77777777" w:rsidR="00764A2C" w:rsidRDefault="00764A2C" w:rsidP="007D45A9">
      <w:pPr>
        <w:rPr>
          <w:b/>
          <w:color w:val="0D0D0D" w:themeColor="text1" w:themeTint="F2"/>
          <w:sz w:val="32"/>
          <w:szCs w:val="32"/>
        </w:rPr>
      </w:pPr>
    </w:p>
    <w:p w14:paraId="2293894E" w14:textId="77777777" w:rsidR="00764A2C" w:rsidRDefault="00764A2C" w:rsidP="007D45A9">
      <w:pPr>
        <w:rPr>
          <w:b/>
          <w:color w:val="0D0D0D" w:themeColor="text1" w:themeTint="F2"/>
          <w:sz w:val="32"/>
          <w:szCs w:val="32"/>
        </w:rPr>
      </w:pPr>
    </w:p>
    <w:p w14:paraId="2293894F" w14:textId="77777777" w:rsidR="00764A2C" w:rsidRDefault="00764A2C" w:rsidP="007D45A9">
      <w:pPr>
        <w:rPr>
          <w:b/>
          <w:color w:val="0D0D0D" w:themeColor="text1" w:themeTint="F2"/>
          <w:sz w:val="32"/>
          <w:szCs w:val="32"/>
        </w:rPr>
      </w:pPr>
    </w:p>
    <w:p w14:paraId="22938950" w14:textId="77777777" w:rsidR="000F2D38" w:rsidRDefault="000F2D38" w:rsidP="007D45A9">
      <w:pPr>
        <w:rPr>
          <w:b/>
          <w:color w:val="0D0D0D" w:themeColor="text1" w:themeTint="F2"/>
          <w:sz w:val="32"/>
          <w:szCs w:val="32"/>
        </w:rPr>
      </w:pPr>
    </w:p>
    <w:p w14:paraId="22938951" w14:textId="77777777" w:rsidR="0061341C" w:rsidRPr="000F2D38" w:rsidRDefault="00756B08" w:rsidP="007D45A9">
      <w:pPr>
        <w:rPr>
          <w:b/>
          <w:color w:val="0D0D0D" w:themeColor="text1" w:themeTint="F2"/>
          <w:sz w:val="32"/>
          <w:szCs w:val="32"/>
        </w:rPr>
      </w:pPr>
      <w:r w:rsidRPr="000F2D38">
        <w:rPr>
          <w:b/>
          <w:color w:val="0D0D0D" w:themeColor="text1" w:themeTint="F2"/>
          <w:sz w:val="32"/>
          <w:szCs w:val="32"/>
        </w:rPr>
        <w:t>S</w:t>
      </w:r>
      <w:r w:rsidR="00C91664">
        <w:rPr>
          <w:b/>
          <w:color w:val="0D0D0D" w:themeColor="text1" w:themeTint="F2"/>
          <w:sz w:val="32"/>
          <w:szCs w:val="32"/>
        </w:rPr>
        <w:t>YSTEM</w:t>
      </w:r>
      <w:r w:rsidRPr="000F2D38">
        <w:rPr>
          <w:b/>
          <w:color w:val="0D0D0D" w:themeColor="text1" w:themeTint="F2"/>
          <w:sz w:val="32"/>
          <w:szCs w:val="32"/>
        </w:rPr>
        <w:t xml:space="preserve"> </w:t>
      </w:r>
      <w:r w:rsidR="001F4A23">
        <w:rPr>
          <w:b/>
          <w:color w:val="0D0D0D" w:themeColor="text1" w:themeTint="F2"/>
          <w:sz w:val="32"/>
          <w:szCs w:val="32"/>
        </w:rPr>
        <w:t>-</w:t>
      </w:r>
    </w:p>
    <w:p w14:paraId="22938952" w14:textId="77777777" w:rsidR="00756B08" w:rsidRDefault="0061341C" w:rsidP="007D45A9">
      <w:pPr>
        <w:rPr>
          <w:b/>
          <w:color w:val="0D0D0D" w:themeColor="text1" w:themeTint="F2"/>
          <w:sz w:val="32"/>
          <w:szCs w:val="32"/>
        </w:rPr>
      </w:pPr>
      <w:r w:rsidRPr="0061341C">
        <w:rPr>
          <w:bCs/>
          <w:color w:val="0D0D0D" w:themeColor="text1" w:themeTint="F2"/>
          <w:sz w:val="24"/>
          <w:szCs w:val="24"/>
        </w:rPr>
        <w:t>To get access of the system.</w:t>
      </w:r>
      <w:r w:rsidR="00C91664">
        <w:rPr>
          <w:bCs/>
          <w:color w:val="0D0D0D" w:themeColor="text1" w:themeTint="F2"/>
          <w:sz w:val="24"/>
          <w:szCs w:val="24"/>
        </w:rPr>
        <w:t xml:space="preserve"> </w:t>
      </w:r>
      <w:r w:rsidRPr="0061341C">
        <w:rPr>
          <w:bCs/>
          <w:color w:val="0D0D0D" w:themeColor="text1" w:themeTint="F2"/>
          <w:sz w:val="24"/>
          <w:szCs w:val="24"/>
        </w:rPr>
        <w:t>Individual needs to login in the system with valid username and password. This entity contains data regarding user credentials. User will be granted access to the system based on his role. This entity also stores status of the user account, last logged in details etc.</w:t>
      </w:r>
      <w:r w:rsidR="00282B32" w:rsidRPr="0061341C">
        <w:rPr>
          <w:bCs/>
          <w:color w:val="0D0D0D" w:themeColor="text1" w:themeTint="F2"/>
          <w:sz w:val="32"/>
          <w:szCs w:val="32"/>
        </w:rPr>
        <w:br/>
      </w:r>
    </w:p>
    <w:tbl>
      <w:tblPr>
        <w:tblStyle w:val="LightList-Accent1"/>
        <w:tblW w:w="9242" w:type="dxa"/>
        <w:tblLook w:val="04A0" w:firstRow="1" w:lastRow="0" w:firstColumn="1" w:lastColumn="0" w:noHBand="0" w:noVBand="1"/>
      </w:tblPr>
      <w:tblGrid>
        <w:gridCol w:w="2094"/>
        <w:gridCol w:w="1575"/>
        <w:gridCol w:w="2026"/>
        <w:gridCol w:w="3547"/>
      </w:tblGrid>
      <w:tr w:rsidR="00756B08" w:rsidRPr="00EC61BE" w14:paraId="22938957" w14:textId="77777777" w:rsidTr="00756B0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94" w:type="dxa"/>
            <w:shd w:val="clear" w:color="auto" w:fill="BDD6EE" w:themeFill="accent1" w:themeFillTint="66"/>
          </w:tcPr>
          <w:p w14:paraId="22938953" w14:textId="77777777" w:rsidR="00756B08" w:rsidRPr="00B63413" w:rsidRDefault="00756B08" w:rsidP="00756B08">
            <w:pPr>
              <w:rPr>
                <w:color w:val="000000" w:themeColor="text1"/>
                <w:sz w:val="24"/>
                <w:szCs w:val="24"/>
              </w:rPr>
            </w:pPr>
            <w:r w:rsidRPr="00B63413">
              <w:rPr>
                <w:color w:val="000000" w:themeColor="text1"/>
                <w:sz w:val="24"/>
                <w:szCs w:val="24"/>
              </w:rPr>
              <w:t>ATTRIBUTE</w:t>
            </w:r>
          </w:p>
        </w:tc>
        <w:tc>
          <w:tcPr>
            <w:tcW w:w="1575" w:type="dxa"/>
            <w:shd w:val="clear" w:color="auto" w:fill="BDD6EE" w:themeFill="accent1" w:themeFillTint="66"/>
          </w:tcPr>
          <w:p w14:paraId="22938954" w14:textId="77777777" w:rsidR="00756B08" w:rsidRPr="00B63413" w:rsidRDefault="00756B08" w:rsidP="00756B0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DATA TYPE</w:t>
            </w:r>
          </w:p>
        </w:tc>
        <w:tc>
          <w:tcPr>
            <w:tcW w:w="2026" w:type="dxa"/>
            <w:shd w:val="clear" w:color="auto" w:fill="BDD6EE" w:themeFill="accent1" w:themeFillTint="66"/>
          </w:tcPr>
          <w:p w14:paraId="22938955" w14:textId="77777777" w:rsidR="00756B08" w:rsidRPr="00B63413" w:rsidRDefault="00756B08" w:rsidP="00756B0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CONSTRAINTS</w:t>
            </w:r>
          </w:p>
        </w:tc>
        <w:tc>
          <w:tcPr>
            <w:tcW w:w="3547" w:type="dxa"/>
            <w:shd w:val="clear" w:color="auto" w:fill="BDD6EE" w:themeFill="accent1" w:themeFillTint="66"/>
          </w:tcPr>
          <w:p w14:paraId="22938956" w14:textId="77777777" w:rsidR="00756B08" w:rsidRPr="00B63413" w:rsidRDefault="00756B08" w:rsidP="00756B08">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63413">
              <w:rPr>
                <w:color w:val="000000" w:themeColor="text1"/>
                <w:sz w:val="24"/>
                <w:szCs w:val="24"/>
              </w:rPr>
              <w:t xml:space="preserve">DEFINITION </w:t>
            </w:r>
          </w:p>
        </w:tc>
      </w:tr>
      <w:tr w:rsidR="00756B08" w:rsidRPr="00EC61BE" w14:paraId="2293895D" w14:textId="77777777" w:rsidTr="00756B0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94" w:type="dxa"/>
          </w:tcPr>
          <w:p w14:paraId="22938958" w14:textId="77777777" w:rsidR="00756B08" w:rsidRPr="00B63413" w:rsidRDefault="00756B08" w:rsidP="00756B08">
            <w:pPr>
              <w:rPr>
                <w:b w:val="0"/>
                <w:bCs w:val="0"/>
                <w:color w:val="000000" w:themeColor="text1"/>
                <w:sz w:val="24"/>
                <w:szCs w:val="24"/>
              </w:rPr>
            </w:pPr>
            <w:r>
              <w:rPr>
                <w:b w:val="0"/>
                <w:bCs w:val="0"/>
                <w:color w:val="000000" w:themeColor="text1"/>
                <w:sz w:val="24"/>
                <w:szCs w:val="24"/>
              </w:rPr>
              <w:t>Username</w:t>
            </w:r>
          </w:p>
        </w:tc>
        <w:tc>
          <w:tcPr>
            <w:tcW w:w="1575" w:type="dxa"/>
          </w:tcPr>
          <w:p w14:paraId="22938959" w14:textId="77777777"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Varchar(15)</w:t>
            </w:r>
          </w:p>
        </w:tc>
        <w:tc>
          <w:tcPr>
            <w:tcW w:w="2026" w:type="dxa"/>
          </w:tcPr>
          <w:p w14:paraId="2293895A" w14:textId="77777777"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PK(NN)</w:t>
            </w:r>
          </w:p>
        </w:tc>
        <w:tc>
          <w:tcPr>
            <w:tcW w:w="3547" w:type="dxa"/>
          </w:tcPr>
          <w:p w14:paraId="2293895B" w14:textId="77777777" w:rsidR="00756B08"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sidRPr="00EC61BE">
              <w:rPr>
                <w:sz w:val="24"/>
                <w:szCs w:val="24"/>
              </w:rPr>
              <w:t>A Un</w:t>
            </w:r>
            <w:r>
              <w:rPr>
                <w:sz w:val="24"/>
                <w:szCs w:val="24"/>
              </w:rPr>
              <w:t>ique ID assigned to user</w:t>
            </w:r>
            <w:r w:rsidRPr="00EC61BE">
              <w:rPr>
                <w:sz w:val="24"/>
                <w:szCs w:val="24"/>
              </w:rPr>
              <w:t xml:space="preserve"> t</w:t>
            </w:r>
            <w:r>
              <w:rPr>
                <w:sz w:val="24"/>
                <w:szCs w:val="24"/>
              </w:rPr>
              <w:t>o uniquely identify user</w:t>
            </w:r>
            <w:r w:rsidRPr="00EC61BE">
              <w:rPr>
                <w:sz w:val="24"/>
                <w:szCs w:val="24"/>
              </w:rPr>
              <w:t>.</w:t>
            </w:r>
          </w:p>
          <w:p w14:paraId="2293895C" w14:textId="77777777"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shubh714</w:t>
            </w:r>
          </w:p>
        </w:tc>
      </w:tr>
      <w:tr w:rsidR="00756B08" w:rsidRPr="00EC61BE" w14:paraId="22938962" w14:textId="77777777" w:rsidTr="00756B08">
        <w:trPr>
          <w:trHeight w:val="386"/>
        </w:trPr>
        <w:tc>
          <w:tcPr>
            <w:cnfStyle w:val="001000000000" w:firstRow="0" w:lastRow="0" w:firstColumn="1" w:lastColumn="0" w:oddVBand="0" w:evenVBand="0" w:oddHBand="0" w:evenHBand="0" w:firstRowFirstColumn="0" w:firstRowLastColumn="0" w:lastRowFirstColumn="0" w:lastRowLastColumn="0"/>
            <w:tcW w:w="2094" w:type="dxa"/>
          </w:tcPr>
          <w:p w14:paraId="2293895E" w14:textId="77777777" w:rsidR="00756B08" w:rsidRPr="00B63413" w:rsidRDefault="00756B08" w:rsidP="00756B08">
            <w:pPr>
              <w:rPr>
                <w:b w:val="0"/>
                <w:bCs w:val="0"/>
                <w:color w:val="000000" w:themeColor="text1"/>
                <w:sz w:val="24"/>
                <w:szCs w:val="24"/>
              </w:rPr>
            </w:pPr>
            <w:r>
              <w:rPr>
                <w:b w:val="0"/>
                <w:bCs w:val="0"/>
                <w:color w:val="000000" w:themeColor="text1"/>
                <w:sz w:val="24"/>
                <w:szCs w:val="24"/>
              </w:rPr>
              <w:t>Password</w:t>
            </w:r>
          </w:p>
        </w:tc>
        <w:tc>
          <w:tcPr>
            <w:tcW w:w="1575" w:type="dxa"/>
          </w:tcPr>
          <w:p w14:paraId="2293895F" w14:textId="77777777"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w:t>
            </w:r>
          </w:p>
        </w:tc>
        <w:tc>
          <w:tcPr>
            <w:tcW w:w="2026" w:type="dxa"/>
          </w:tcPr>
          <w:p w14:paraId="22938960" w14:textId="77777777"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NN</w:t>
            </w:r>
          </w:p>
        </w:tc>
        <w:tc>
          <w:tcPr>
            <w:tcW w:w="3547" w:type="dxa"/>
          </w:tcPr>
          <w:p w14:paraId="22938961" w14:textId="77777777"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Password entered by the user while logging in. E.g. *****</w:t>
            </w:r>
          </w:p>
        </w:tc>
      </w:tr>
      <w:tr w:rsidR="00756B08" w:rsidRPr="00EC61BE" w14:paraId="22938968" w14:textId="77777777" w:rsidTr="00756B0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94" w:type="dxa"/>
          </w:tcPr>
          <w:p w14:paraId="22938963" w14:textId="77777777" w:rsidR="00756B08" w:rsidRPr="00B63413" w:rsidRDefault="00756B08" w:rsidP="00756B08">
            <w:pPr>
              <w:rPr>
                <w:b w:val="0"/>
                <w:bCs w:val="0"/>
                <w:color w:val="000000" w:themeColor="text1"/>
                <w:sz w:val="24"/>
                <w:szCs w:val="24"/>
              </w:rPr>
            </w:pPr>
            <w:r>
              <w:rPr>
                <w:b w:val="0"/>
                <w:bCs w:val="0"/>
                <w:color w:val="000000" w:themeColor="text1"/>
                <w:sz w:val="24"/>
                <w:szCs w:val="24"/>
              </w:rPr>
              <w:t>Role</w:t>
            </w:r>
          </w:p>
        </w:tc>
        <w:tc>
          <w:tcPr>
            <w:tcW w:w="1575" w:type="dxa"/>
          </w:tcPr>
          <w:p w14:paraId="22938964" w14:textId="77777777"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Varchar(10)</w:t>
            </w:r>
          </w:p>
        </w:tc>
        <w:tc>
          <w:tcPr>
            <w:tcW w:w="2026" w:type="dxa"/>
          </w:tcPr>
          <w:p w14:paraId="22938965" w14:textId="77777777"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547" w:type="dxa"/>
          </w:tcPr>
          <w:p w14:paraId="22938966" w14:textId="77777777" w:rsidR="00756B08"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role of the user in the system.</w:t>
            </w:r>
          </w:p>
          <w:p w14:paraId="22938967" w14:textId="77777777"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admin role.</w:t>
            </w:r>
          </w:p>
        </w:tc>
      </w:tr>
      <w:tr w:rsidR="00756B08" w:rsidRPr="00EC61BE" w14:paraId="2293896D" w14:textId="77777777" w:rsidTr="00756B08">
        <w:trPr>
          <w:trHeight w:val="444"/>
        </w:trPr>
        <w:tc>
          <w:tcPr>
            <w:cnfStyle w:val="001000000000" w:firstRow="0" w:lastRow="0" w:firstColumn="1" w:lastColumn="0" w:oddVBand="0" w:evenVBand="0" w:oddHBand="0" w:evenHBand="0" w:firstRowFirstColumn="0" w:firstRowLastColumn="0" w:lastRowFirstColumn="0" w:lastRowLastColumn="0"/>
            <w:tcW w:w="2094" w:type="dxa"/>
          </w:tcPr>
          <w:p w14:paraId="22938969" w14:textId="77777777" w:rsidR="00756B08" w:rsidRPr="00B63413" w:rsidRDefault="00756B08" w:rsidP="00756B08">
            <w:pPr>
              <w:rPr>
                <w:b w:val="0"/>
                <w:bCs w:val="0"/>
                <w:color w:val="000000" w:themeColor="text1"/>
                <w:sz w:val="24"/>
                <w:szCs w:val="24"/>
              </w:rPr>
            </w:pPr>
            <w:proofErr w:type="spellStart"/>
            <w:r>
              <w:rPr>
                <w:b w:val="0"/>
                <w:bCs w:val="0"/>
                <w:color w:val="000000" w:themeColor="text1"/>
                <w:sz w:val="24"/>
                <w:szCs w:val="24"/>
              </w:rPr>
              <w:t>Last_login</w:t>
            </w:r>
            <w:proofErr w:type="spellEnd"/>
          </w:p>
        </w:tc>
        <w:tc>
          <w:tcPr>
            <w:tcW w:w="1575" w:type="dxa"/>
          </w:tcPr>
          <w:p w14:paraId="2293896A" w14:textId="77777777"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Date</w:t>
            </w:r>
          </w:p>
        </w:tc>
        <w:tc>
          <w:tcPr>
            <w:tcW w:w="2026" w:type="dxa"/>
          </w:tcPr>
          <w:p w14:paraId="2293896B" w14:textId="77777777"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sidRPr="00EC61BE">
              <w:rPr>
                <w:sz w:val="24"/>
                <w:szCs w:val="24"/>
              </w:rPr>
              <w:t>NN</w:t>
            </w:r>
          </w:p>
        </w:tc>
        <w:tc>
          <w:tcPr>
            <w:tcW w:w="3547" w:type="dxa"/>
          </w:tcPr>
          <w:p w14:paraId="2293896C" w14:textId="77777777" w:rsidR="00756B08" w:rsidRPr="00EC61BE" w:rsidRDefault="00756B08" w:rsidP="00756B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 on which user last logged into the system. E.g. 11/27/2019</w:t>
            </w:r>
          </w:p>
        </w:tc>
      </w:tr>
      <w:tr w:rsidR="00756B08" w:rsidRPr="00EC61BE" w14:paraId="22938973" w14:textId="77777777" w:rsidTr="00756B0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094" w:type="dxa"/>
          </w:tcPr>
          <w:p w14:paraId="2293896E" w14:textId="77777777" w:rsidR="00756B08" w:rsidRPr="00B63413" w:rsidRDefault="00756B08" w:rsidP="00756B08">
            <w:pPr>
              <w:rPr>
                <w:b w:val="0"/>
                <w:bCs w:val="0"/>
                <w:color w:val="000000" w:themeColor="text1"/>
                <w:sz w:val="24"/>
                <w:szCs w:val="24"/>
              </w:rPr>
            </w:pPr>
            <w:r>
              <w:rPr>
                <w:b w:val="0"/>
                <w:bCs w:val="0"/>
                <w:color w:val="000000" w:themeColor="text1"/>
                <w:sz w:val="24"/>
                <w:szCs w:val="24"/>
              </w:rPr>
              <w:t>Status</w:t>
            </w:r>
          </w:p>
        </w:tc>
        <w:tc>
          <w:tcPr>
            <w:tcW w:w="1575" w:type="dxa"/>
          </w:tcPr>
          <w:p w14:paraId="2293896F" w14:textId="77777777"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p>
        </w:tc>
        <w:tc>
          <w:tcPr>
            <w:tcW w:w="2026" w:type="dxa"/>
          </w:tcPr>
          <w:p w14:paraId="22938970" w14:textId="77777777" w:rsidR="00756B08" w:rsidRPr="00EC61BE"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NN</w:t>
            </w:r>
          </w:p>
        </w:tc>
        <w:tc>
          <w:tcPr>
            <w:tcW w:w="3547" w:type="dxa"/>
          </w:tcPr>
          <w:p w14:paraId="22938971" w14:textId="77777777" w:rsidR="00756B08"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Account status of the user.</w:t>
            </w:r>
          </w:p>
          <w:p w14:paraId="22938972" w14:textId="77777777" w:rsidR="00756B08" w:rsidRPr="00C82230" w:rsidRDefault="00756B08" w:rsidP="00756B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E.g. “I</w:t>
            </w:r>
            <w:proofErr w:type="gramStart"/>
            <w:r>
              <w:rPr>
                <w:sz w:val="24"/>
                <w:szCs w:val="24"/>
              </w:rPr>
              <w:t>” :</w:t>
            </w:r>
            <w:proofErr w:type="gramEnd"/>
            <w:r>
              <w:rPr>
                <w:sz w:val="24"/>
                <w:szCs w:val="24"/>
              </w:rPr>
              <w:t>- Inactive and “A”:- Active.</w:t>
            </w:r>
          </w:p>
        </w:tc>
      </w:tr>
    </w:tbl>
    <w:p w14:paraId="22938974" w14:textId="77777777" w:rsidR="00282B32" w:rsidRDefault="00282B32" w:rsidP="007D45A9">
      <w:pPr>
        <w:rPr>
          <w:b/>
          <w:color w:val="0D0D0D" w:themeColor="text1" w:themeTint="F2"/>
          <w:sz w:val="32"/>
          <w:szCs w:val="32"/>
        </w:rPr>
      </w:pPr>
    </w:p>
    <w:p w14:paraId="22938975" w14:textId="77777777" w:rsidR="005657C9" w:rsidRDefault="005657C9" w:rsidP="007D45A9">
      <w:pPr>
        <w:rPr>
          <w:b/>
          <w:color w:val="0D0D0D" w:themeColor="text1" w:themeTint="F2"/>
          <w:sz w:val="32"/>
          <w:szCs w:val="32"/>
        </w:rPr>
      </w:pPr>
    </w:p>
    <w:p w14:paraId="22938976" w14:textId="77777777" w:rsidR="005657C9" w:rsidRDefault="005657C9" w:rsidP="007D45A9">
      <w:pPr>
        <w:rPr>
          <w:b/>
          <w:color w:val="0D0D0D" w:themeColor="text1" w:themeTint="F2"/>
          <w:sz w:val="32"/>
          <w:szCs w:val="32"/>
        </w:rPr>
      </w:pPr>
    </w:p>
    <w:p w14:paraId="22938977" w14:textId="77777777" w:rsidR="005657C9" w:rsidRDefault="005657C9" w:rsidP="007D45A9">
      <w:pPr>
        <w:rPr>
          <w:b/>
          <w:color w:val="0D0D0D" w:themeColor="text1" w:themeTint="F2"/>
          <w:sz w:val="32"/>
          <w:szCs w:val="32"/>
        </w:rPr>
      </w:pPr>
    </w:p>
    <w:p w14:paraId="22938978" w14:textId="77777777" w:rsidR="005657C9" w:rsidRDefault="005657C9" w:rsidP="007D45A9">
      <w:pPr>
        <w:rPr>
          <w:b/>
          <w:color w:val="0D0D0D" w:themeColor="text1" w:themeTint="F2"/>
          <w:sz w:val="32"/>
          <w:szCs w:val="32"/>
        </w:rPr>
      </w:pPr>
    </w:p>
    <w:p w14:paraId="22938979" w14:textId="77777777" w:rsidR="00EC7114" w:rsidRDefault="00EC7114" w:rsidP="007D45A9">
      <w:pPr>
        <w:rPr>
          <w:b/>
          <w:color w:val="0D0D0D" w:themeColor="text1" w:themeTint="F2"/>
          <w:sz w:val="32"/>
          <w:szCs w:val="32"/>
        </w:rPr>
      </w:pPr>
    </w:p>
    <w:p w14:paraId="2293897A" w14:textId="77777777" w:rsidR="00EC7114" w:rsidRDefault="00EC7114" w:rsidP="007D45A9">
      <w:pPr>
        <w:rPr>
          <w:b/>
          <w:color w:val="0D0D0D" w:themeColor="text1" w:themeTint="F2"/>
          <w:sz w:val="32"/>
          <w:szCs w:val="32"/>
        </w:rPr>
      </w:pPr>
    </w:p>
    <w:p w14:paraId="2293897B" w14:textId="77777777" w:rsidR="00EC7114" w:rsidRDefault="00EC7114" w:rsidP="007D45A9">
      <w:pPr>
        <w:rPr>
          <w:b/>
          <w:color w:val="0D0D0D" w:themeColor="text1" w:themeTint="F2"/>
          <w:sz w:val="32"/>
          <w:szCs w:val="32"/>
        </w:rPr>
      </w:pPr>
    </w:p>
    <w:p w14:paraId="2293897C" w14:textId="77777777" w:rsidR="00EC7114" w:rsidRDefault="00EC7114" w:rsidP="007D45A9">
      <w:pPr>
        <w:rPr>
          <w:b/>
          <w:color w:val="0D0D0D" w:themeColor="text1" w:themeTint="F2"/>
          <w:sz w:val="32"/>
          <w:szCs w:val="32"/>
        </w:rPr>
      </w:pPr>
    </w:p>
    <w:p w14:paraId="2293897D" w14:textId="77777777" w:rsidR="00EC7114" w:rsidRDefault="00EC7114" w:rsidP="007D45A9">
      <w:pPr>
        <w:rPr>
          <w:b/>
          <w:color w:val="0D0D0D" w:themeColor="text1" w:themeTint="F2"/>
          <w:sz w:val="32"/>
          <w:szCs w:val="32"/>
        </w:rPr>
      </w:pPr>
    </w:p>
    <w:p w14:paraId="2293897E" w14:textId="77777777" w:rsidR="00EC7114" w:rsidRDefault="00EC7114" w:rsidP="007D45A9">
      <w:pPr>
        <w:rPr>
          <w:b/>
          <w:color w:val="0D0D0D" w:themeColor="text1" w:themeTint="F2"/>
          <w:sz w:val="32"/>
          <w:szCs w:val="32"/>
        </w:rPr>
      </w:pPr>
    </w:p>
    <w:p w14:paraId="2293897F" w14:textId="77777777" w:rsidR="00EC7114" w:rsidRDefault="00EC7114" w:rsidP="007D45A9">
      <w:pPr>
        <w:rPr>
          <w:b/>
          <w:color w:val="0D0D0D" w:themeColor="text1" w:themeTint="F2"/>
          <w:sz w:val="32"/>
          <w:szCs w:val="32"/>
        </w:rPr>
      </w:pPr>
    </w:p>
    <w:p w14:paraId="22938980" w14:textId="77777777" w:rsidR="00044B7B" w:rsidRPr="00044B7B" w:rsidRDefault="00044B7B" w:rsidP="00044B7B">
      <w:bookmarkStart w:id="15" w:name="_Toc23519367"/>
    </w:p>
    <w:p w14:paraId="22938981" w14:textId="77777777" w:rsidR="00044B7B" w:rsidRPr="00044B7B" w:rsidRDefault="00AE2484" w:rsidP="00044B7B">
      <w:pPr>
        <w:pStyle w:val="Heading1"/>
        <w:rPr>
          <w:rFonts w:ascii="Corbel" w:hAnsi="Corbel"/>
          <w:b/>
          <w:noProof/>
          <w:sz w:val="40"/>
          <w:szCs w:val="40"/>
        </w:rPr>
      </w:pPr>
      <w:bookmarkStart w:id="16" w:name="_Toc27139211"/>
      <w:r>
        <w:rPr>
          <w:rStyle w:val="Heading1Char"/>
          <w:rFonts w:ascii="Corbel" w:hAnsi="Corbel"/>
          <w:b/>
          <w:sz w:val="40"/>
          <w:szCs w:val="40"/>
        </w:rPr>
        <w:lastRenderedPageBreak/>
        <w:t xml:space="preserve">CLUSTERED </w:t>
      </w:r>
      <w:r w:rsidR="00044B7B">
        <w:rPr>
          <w:rStyle w:val="Heading1Char"/>
          <w:rFonts w:ascii="Corbel" w:hAnsi="Corbel"/>
          <w:b/>
          <w:sz w:val="40"/>
          <w:szCs w:val="40"/>
        </w:rPr>
        <w:t>DA</w:t>
      </w:r>
      <w:r w:rsidR="00DD764A">
        <w:rPr>
          <w:rStyle w:val="Heading1Char"/>
          <w:rFonts w:ascii="Corbel" w:hAnsi="Corbel"/>
          <w:b/>
          <w:sz w:val="40"/>
          <w:szCs w:val="40"/>
        </w:rPr>
        <w:t xml:space="preserve">TA </w:t>
      </w:r>
      <w:proofErr w:type="gramStart"/>
      <w:r w:rsidR="00DD764A">
        <w:rPr>
          <w:rStyle w:val="Heading1Char"/>
          <w:rFonts w:ascii="Corbel" w:hAnsi="Corbel"/>
          <w:b/>
          <w:sz w:val="40"/>
          <w:szCs w:val="40"/>
        </w:rPr>
        <w:t>MODEL</w:t>
      </w:r>
      <w:r w:rsidR="00A51C0B">
        <w:rPr>
          <w:rStyle w:val="Heading1Char"/>
          <w:rFonts w:ascii="Corbel" w:hAnsi="Corbel"/>
          <w:b/>
          <w:sz w:val="40"/>
          <w:szCs w:val="40"/>
        </w:rPr>
        <w:t xml:space="preserve"> </w:t>
      </w:r>
      <w:r w:rsidR="00DD764A" w:rsidRPr="00731EDC">
        <w:rPr>
          <w:rStyle w:val="Heading1Char"/>
          <w:b/>
        </w:rPr>
        <w:t>:</w:t>
      </w:r>
      <w:bookmarkEnd w:id="15"/>
      <w:bookmarkEnd w:id="16"/>
      <w:proofErr w:type="gramEnd"/>
      <w:r w:rsidR="00DD764A" w:rsidRPr="00DD764A">
        <w:rPr>
          <w:rStyle w:val="Heading1Char"/>
          <w:rFonts w:ascii="Corbel" w:hAnsi="Corbel"/>
          <w:b/>
          <w:noProof/>
          <w:sz w:val="40"/>
          <w:szCs w:val="40"/>
        </w:rPr>
        <w:t xml:space="preserve"> </w:t>
      </w:r>
    </w:p>
    <w:p w14:paraId="22938982" w14:textId="77777777" w:rsidR="00DF21C3" w:rsidRDefault="00DF21C3" w:rsidP="00044B7B">
      <w:pPr>
        <w:rPr>
          <w:sz w:val="32"/>
          <w:szCs w:val="32"/>
        </w:rPr>
      </w:pPr>
    </w:p>
    <w:p w14:paraId="22938983" w14:textId="77777777" w:rsidR="00DF21C3" w:rsidRDefault="00DF21C3" w:rsidP="00044B7B">
      <w:pPr>
        <w:rPr>
          <w:sz w:val="32"/>
          <w:szCs w:val="32"/>
        </w:rPr>
      </w:pPr>
      <w:r>
        <w:rPr>
          <w:sz w:val="32"/>
          <w:szCs w:val="32"/>
        </w:rPr>
        <w:t>Patient Cluster</w:t>
      </w:r>
    </w:p>
    <w:p w14:paraId="22938984" w14:textId="77777777" w:rsidR="00DF21C3" w:rsidRDefault="00DF21C3" w:rsidP="00044B7B">
      <w:pPr>
        <w:rPr>
          <w:sz w:val="32"/>
          <w:szCs w:val="32"/>
        </w:rPr>
      </w:pPr>
    </w:p>
    <w:p w14:paraId="22938985" w14:textId="77777777" w:rsidR="00DF21C3" w:rsidRDefault="00DF21C3" w:rsidP="00044B7B">
      <w:pPr>
        <w:rPr>
          <w:sz w:val="32"/>
          <w:szCs w:val="32"/>
        </w:rPr>
      </w:pPr>
    </w:p>
    <w:p w14:paraId="22938986" w14:textId="77777777" w:rsidR="00DF21C3" w:rsidRDefault="00DF21C3" w:rsidP="00044B7B">
      <w:pPr>
        <w:rPr>
          <w:sz w:val="32"/>
          <w:szCs w:val="32"/>
        </w:rPr>
      </w:pPr>
    </w:p>
    <w:p w14:paraId="22938987" w14:textId="77777777" w:rsidR="00DF21C3" w:rsidRDefault="00DF21C3" w:rsidP="00044B7B">
      <w:pPr>
        <w:rPr>
          <w:sz w:val="32"/>
          <w:szCs w:val="32"/>
        </w:rPr>
      </w:pPr>
      <w:r>
        <w:rPr>
          <w:noProof/>
          <w:sz w:val="32"/>
          <w:szCs w:val="32"/>
        </w:rPr>
        <w:drawing>
          <wp:inline distT="0" distB="0" distL="0" distR="0" wp14:anchorId="229389DC" wp14:editId="229389DD">
            <wp:extent cx="6539660" cy="4953000"/>
            <wp:effectExtent l="5715"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4.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6560673" cy="4968915"/>
                    </a:xfrm>
                    <a:prstGeom prst="rect">
                      <a:avLst/>
                    </a:prstGeom>
                  </pic:spPr>
                </pic:pic>
              </a:graphicData>
            </a:graphic>
          </wp:inline>
        </w:drawing>
      </w:r>
    </w:p>
    <w:p w14:paraId="22938988" w14:textId="77777777" w:rsidR="00DF21C3" w:rsidRDefault="00DF21C3" w:rsidP="00044B7B">
      <w:pPr>
        <w:rPr>
          <w:sz w:val="32"/>
          <w:szCs w:val="32"/>
        </w:rPr>
      </w:pPr>
      <w:r>
        <w:rPr>
          <w:sz w:val="32"/>
          <w:szCs w:val="32"/>
        </w:rPr>
        <w:lastRenderedPageBreak/>
        <w:t>Dentist Cluster</w:t>
      </w:r>
    </w:p>
    <w:p w14:paraId="22938989" w14:textId="77777777" w:rsidR="00DF21C3" w:rsidRDefault="00DF21C3" w:rsidP="00044B7B">
      <w:pPr>
        <w:rPr>
          <w:sz w:val="32"/>
          <w:szCs w:val="32"/>
        </w:rPr>
      </w:pPr>
      <w:r>
        <w:rPr>
          <w:noProof/>
          <w:sz w:val="32"/>
          <w:szCs w:val="32"/>
        </w:rPr>
        <w:drawing>
          <wp:inline distT="0" distB="0" distL="0" distR="0" wp14:anchorId="229389DE" wp14:editId="229389DF">
            <wp:extent cx="3619500" cy="6057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2.png"/>
                    <pic:cNvPicPr/>
                  </pic:nvPicPr>
                  <pic:blipFill>
                    <a:blip r:embed="rId12">
                      <a:extLst>
                        <a:ext uri="{28A0092B-C50C-407E-A947-70E740481C1C}">
                          <a14:useLocalDpi xmlns:a14="http://schemas.microsoft.com/office/drawing/2010/main" val="0"/>
                        </a:ext>
                      </a:extLst>
                    </a:blip>
                    <a:stretch>
                      <a:fillRect/>
                    </a:stretch>
                  </pic:blipFill>
                  <pic:spPr>
                    <a:xfrm>
                      <a:off x="0" y="0"/>
                      <a:ext cx="3619500" cy="6057900"/>
                    </a:xfrm>
                    <a:prstGeom prst="rect">
                      <a:avLst/>
                    </a:prstGeom>
                  </pic:spPr>
                </pic:pic>
              </a:graphicData>
            </a:graphic>
          </wp:inline>
        </w:drawing>
      </w:r>
    </w:p>
    <w:p w14:paraId="2293898A" w14:textId="77777777" w:rsidR="00DF21C3" w:rsidRDefault="00DF21C3" w:rsidP="00044B7B">
      <w:pPr>
        <w:rPr>
          <w:sz w:val="32"/>
          <w:szCs w:val="32"/>
        </w:rPr>
      </w:pPr>
    </w:p>
    <w:p w14:paraId="2293898B" w14:textId="77777777" w:rsidR="00DF21C3" w:rsidRDefault="00DF21C3" w:rsidP="00044B7B">
      <w:pPr>
        <w:rPr>
          <w:sz w:val="32"/>
          <w:szCs w:val="32"/>
        </w:rPr>
      </w:pPr>
    </w:p>
    <w:p w14:paraId="2293898C" w14:textId="77777777" w:rsidR="00DF21C3" w:rsidRDefault="00DF21C3" w:rsidP="00044B7B">
      <w:pPr>
        <w:rPr>
          <w:sz w:val="32"/>
          <w:szCs w:val="32"/>
        </w:rPr>
      </w:pPr>
    </w:p>
    <w:p w14:paraId="2293898D" w14:textId="77777777" w:rsidR="00DF21C3" w:rsidRDefault="00DF21C3" w:rsidP="00044B7B">
      <w:pPr>
        <w:rPr>
          <w:sz w:val="32"/>
          <w:szCs w:val="32"/>
        </w:rPr>
      </w:pPr>
    </w:p>
    <w:p w14:paraId="2293898E" w14:textId="77777777" w:rsidR="00DF21C3" w:rsidRDefault="00DF21C3" w:rsidP="00044B7B">
      <w:pPr>
        <w:rPr>
          <w:sz w:val="32"/>
          <w:szCs w:val="32"/>
        </w:rPr>
      </w:pPr>
    </w:p>
    <w:p w14:paraId="2293898F" w14:textId="77777777" w:rsidR="00DF21C3" w:rsidRDefault="00DF21C3" w:rsidP="00044B7B">
      <w:pPr>
        <w:rPr>
          <w:sz w:val="32"/>
          <w:szCs w:val="32"/>
        </w:rPr>
      </w:pPr>
    </w:p>
    <w:p w14:paraId="22938990" w14:textId="77777777" w:rsidR="00DF21C3" w:rsidRDefault="00DF21C3" w:rsidP="00044B7B">
      <w:pPr>
        <w:rPr>
          <w:sz w:val="32"/>
          <w:szCs w:val="32"/>
        </w:rPr>
      </w:pPr>
    </w:p>
    <w:p w14:paraId="22938991" w14:textId="77777777" w:rsidR="00DF21C3" w:rsidRDefault="00DF21C3" w:rsidP="00044B7B">
      <w:pPr>
        <w:rPr>
          <w:sz w:val="32"/>
          <w:szCs w:val="32"/>
        </w:rPr>
      </w:pPr>
    </w:p>
    <w:p w14:paraId="22938992" w14:textId="77777777" w:rsidR="00DF21C3" w:rsidRDefault="00DF21C3" w:rsidP="00044B7B">
      <w:pPr>
        <w:rPr>
          <w:sz w:val="32"/>
          <w:szCs w:val="32"/>
        </w:rPr>
      </w:pPr>
      <w:r>
        <w:rPr>
          <w:sz w:val="32"/>
          <w:szCs w:val="32"/>
        </w:rPr>
        <w:t>Appointment Cluster</w:t>
      </w:r>
    </w:p>
    <w:p w14:paraId="22938993" w14:textId="77777777" w:rsidR="00DF21C3" w:rsidRDefault="00DF21C3" w:rsidP="00044B7B">
      <w:pPr>
        <w:rPr>
          <w:sz w:val="32"/>
          <w:szCs w:val="32"/>
        </w:rPr>
      </w:pPr>
    </w:p>
    <w:p w14:paraId="22938994" w14:textId="77777777" w:rsidR="00DF21C3" w:rsidRDefault="00DF21C3" w:rsidP="00044B7B">
      <w:pPr>
        <w:rPr>
          <w:sz w:val="32"/>
          <w:szCs w:val="32"/>
        </w:rPr>
      </w:pPr>
      <w:r>
        <w:rPr>
          <w:noProof/>
          <w:sz w:val="32"/>
          <w:szCs w:val="32"/>
        </w:rPr>
        <w:drawing>
          <wp:inline distT="0" distB="0" distL="0" distR="0" wp14:anchorId="229389E0" wp14:editId="229389E1">
            <wp:extent cx="6806763" cy="4508790"/>
            <wp:effectExtent l="6033"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3.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6889512" cy="4563603"/>
                    </a:xfrm>
                    <a:prstGeom prst="rect">
                      <a:avLst/>
                    </a:prstGeom>
                  </pic:spPr>
                </pic:pic>
              </a:graphicData>
            </a:graphic>
          </wp:inline>
        </w:drawing>
      </w:r>
    </w:p>
    <w:p w14:paraId="22938995" w14:textId="77777777" w:rsidR="00DF21C3" w:rsidRDefault="00DF21C3" w:rsidP="00044B7B">
      <w:pPr>
        <w:rPr>
          <w:sz w:val="32"/>
          <w:szCs w:val="32"/>
        </w:rPr>
      </w:pPr>
    </w:p>
    <w:p w14:paraId="22938996" w14:textId="77777777" w:rsidR="00DF21C3" w:rsidRDefault="00DF21C3" w:rsidP="00044B7B">
      <w:pPr>
        <w:rPr>
          <w:sz w:val="32"/>
          <w:szCs w:val="32"/>
        </w:rPr>
      </w:pPr>
    </w:p>
    <w:p w14:paraId="22938997" w14:textId="77777777" w:rsidR="00DF21C3" w:rsidRDefault="00DF21C3" w:rsidP="00044B7B">
      <w:pPr>
        <w:rPr>
          <w:sz w:val="32"/>
          <w:szCs w:val="32"/>
        </w:rPr>
      </w:pPr>
    </w:p>
    <w:p w14:paraId="22938998" w14:textId="77777777" w:rsidR="00DF21C3" w:rsidRDefault="00DF21C3" w:rsidP="00044B7B">
      <w:pPr>
        <w:rPr>
          <w:sz w:val="32"/>
          <w:szCs w:val="32"/>
        </w:rPr>
      </w:pPr>
    </w:p>
    <w:p w14:paraId="22938999" w14:textId="77777777" w:rsidR="00EC7114" w:rsidRDefault="00DF21C3" w:rsidP="00044B7B">
      <w:pPr>
        <w:rPr>
          <w:sz w:val="32"/>
          <w:szCs w:val="32"/>
        </w:rPr>
      </w:pPr>
      <w:r>
        <w:rPr>
          <w:sz w:val="32"/>
          <w:szCs w:val="32"/>
        </w:rPr>
        <w:t>Location Cluster</w:t>
      </w:r>
    </w:p>
    <w:p w14:paraId="2293899A" w14:textId="77777777" w:rsidR="00EC7114" w:rsidRDefault="00EC7114" w:rsidP="00044B7B">
      <w:pPr>
        <w:rPr>
          <w:sz w:val="32"/>
          <w:szCs w:val="32"/>
        </w:rPr>
      </w:pPr>
    </w:p>
    <w:p w14:paraId="2293899B" w14:textId="77777777" w:rsidR="00EC7114" w:rsidRDefault="00DF21C3" w:rsidP="00044B7B">
      <w:pPr>
        <w:rPr>
          <w:sz w:val="32"/>
          <w:szCs w:val="32"/>
        </w:rPr>
      </w:pPr>
      <w:r>
        <w:rPr>
          <w:noProof/>
          <w:sz w:val="32"/>
          <w:szCs w:val="32"/>
        </w:rPr>
        <w:drawing>
          <wp:inline distT="0" distB="0" distL="0" distR="0" wp14:anchorId="229389E2" wp14:editId="229389E3">
            <wp:extent cx="5943600" cy="5180965"/>
            <wp:effectExtent l="0" t="0" r="0" b="635"/>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80965"/>
                    </a:xfrm>
                    <a:prstGeom prst="rect">
                      <a:avLst/>
                    </a:prstGeom>
                  </pic:spPr>
                </pic:pic>
              </a:graphicData>
            </a:graphic>
          </wp:inline>
        </w:drawing>
      </w:r>
    </w:p>
    <w:p w14:paraId="2293899C" w14:textId="77777777" w:rsidR="00EC7114" w:rsidRDefault="00EC7114" w:rsidP="00044B7B">
      <w:pPr>
        <w:rPr>
          <w:sz w:val="32"/>
          <w:szCs w:val="32"/>
        </w:rPr>
      </w:pPr>
    </w:p>
    <w:p w14:paraId="2293899D" w14:textId="77777777" w:rsidR="007646AB" w:rsidRDefault="007646AB" w:rsidP="007646AB">
      <w:pPr>
        <w:pStyle w:val="Heading1"/>
      </w:pPr>
    </w:p>
    <w:p w14:paraId="2293899E" w14:textId="77777777" w:rsidR="007646AB" w:rsidRDefault="007646AB" w:rsidP="007646AB"/>
    <w:p w14:paraId="2293899F" w14:textId="77777777" w:rsidR="007646AB" w:rsidRDefault="007646AB" w:rsidP="007646AB"/>
    <w:p w14:paraId="229389A0" w14:textId="77777777" w:rsidR="007646AB" w:rsidRDefault="007646AB" w:rsidP="007646AB"/>
    <w:p w14:paraId="229389A1" w14:textId="77777777" w:rsidR="007646AB" w:rsidRDefault="007646AB" w:rsidP="007646AB"/>
    <w:p w14:paraId="229389A2" w14:textId="77777777" w:rsidR="007646AB" w:rsidRPr="007646AB" w:rsidRDefault="007646AB" w:rsidP="007646AB"/>
    <w:p w14:paraId="229389A3" w14:textId="77777777" w:rsidR="00EC7114" w:rsidRPr="00911211" w:rsidRDefault="007646AB" w:rsidP="007646AB">
      <w:pPr>
        <w:pStyle w:val="Heading1"/>
        <w:rPr>
          <w:rFonts w:ascii="Corbel" w:hAnsi="Corbel"/>
          <w:b/>
          <w:bCs/>
          <w:sz w:val="40"/>
          <w:szCs w:val="40"/>
        </w:rPr>
      </w:pPr>
      <w:bookmarkStart w:id="17" w:name="_Toc27139212"/>
      <w:r w:rsidRPr="00911211">
        <w:rPr>
          <w:rFonts w:ascii="Corbel" w:hAnsi="Corbel"/>
          <w:b/>
          <w:bCs/>
          <w:sz w:val="40"/>
          <w:szCs w:val="40"/>
        </w:rPr>
        <w:lastRenderedPageBreak/>
        <w:t>COMPLETE DATA MODEL DIAGRAM</w:t>
      </w:r>
      <w:bookmarkEnd w:id="17"/>
      <w:r w:rsidR="0015347D">
        <w:rPr>
          <w:rFonts w:ascii="Corbel" w:hAnsi="Corbel"/>
          <w:b/>
          <w:bCs/>
          <w:sz w:val="40"/>
          <w:szCs w:val="40"/>
        </w:rPr>
        <w:t xml:space="preserve"> :</w:t>
      </w:r>
    </w:p>
    <w:p w14:paraId="229389A4" w14:textId="77777777" w:rsidR="00EC7114" w:rsidRDefault="00EC7114" w:rsidP="00044B7B">
      <w:pPr>
        <w:rPr>
          <w:sz w:val="32"/>
          <w:szCs w:val="32"/>
        </w:rPr>
      </w:pPr>
    </w:p>
    <w:p w14:paraId="229389A5" w14:textId="77777777" w:rsidR="00EC7114" w:rsidRDefault="00EC7114" w:rsidP="00044B7B">
      <w:pPr>
        <w:rPr>
          <w:sz w:val="32"/>
          <w:szCs w:val="32"/>
        </w:rPr>
      </w:pPr>
    </w:p>
    <w:p w14:paraId="229389A6" w14:textId="77777777" w:rsidR="00EC7114" w:rsidRDefault="00EC7114" w:rsidP="00044B7B">
      <w:pPr>
        <w:rPr>
          <w:sz w:val="32"/>
          <w:szCs w:val="32"/>
        </w:rPr>
      </w:pPr>
    </w:p>
    <w:p w14:paraId="229389A7" w14:textId="77777777" w:rsidR="00EC7114" w:rsidRDefault="00EC7114" w:rsidP="00044B7B">
      <w:pPr>
        <w:rPr>
          <w:sz w:val="32"/>
          <w:szCs w:val="32"/>
        </w:rPr>
      </w:pPr>
    </w:p>
    <w:p w14:paraId="229389A8" w14:textId="77777777" w:rsidR="00EC7114" w:rsidRDefault="00EC7114" w:rsidP="00044B7B">
      <w:pPr>
        <w:rPr>
          <w:sz w:val="32"/>
          <w:szCs w:val="32"/>
        </w:rPr>
      </w:pPr>
    </w:p>
    <w:p w14:paraId="229389A9" w14:textId="77777777" w:rsidR="00EC7114" w:rsidRDefault="00EC7114" w:rsidP="00044B7B">
      <w:pPr>
        <w:rPr>
          <w:sz w:val="32"/>
          <w:szCs w:val="32"/>
        </w:rPr>
      </w:pPr>
    </w:p>
    <w:p w14:paraId="229389AA" w14:textId="77777777" w:rsidR="00EC7114" w:rsidRDefault="00EC7114" w:rsidP="00044B7B">
      <w:pPr>
        <w:rPr>
          <w:sz w:val="32"/>
          <w:szCs w:val="32"/>
        </w:rPr>
      </w:pPr>
    </w:p>
    <w:p w14:paraId="229389AB" w14:textId="77777777" w:rsidR="00EC7114" w:rsidRDefault="00EC7114" w:rsidP="00044B7B">
      <w:pPr>
        <w:rPr>
          <w:sz w:val="32"/>
          <w:szCs w:val="32"/>
        </w:rPr>
      </w:pPr>
    </w:p>
    <w:p w14:paraId="229389AC" w14:textId="77777777" w:rsidR="00EC7114" w:rsidRDefault="00EC7114" w:rsidP="00044B7B">
      <w:pPr>
        <w:rPr>
          <w:sz w:val="32"/>
          <w:szCs w:val="32"/>
        </w:rPr>
      </w:pPr>
    </w:p>
    <w:p w14:paraId="229389AD" w14:textId="77777777" w:rsidR="00991C8D" w:rsidRDefault="00991C8D" w:rsidP="00044B7B">
      <w:pPr>
        <w:rPr>
          <w:sz w:val="32"/>
          <w:szCs w:val="32"/>
        </w:rPr>
      </w:pPr>
    </w:p>
    <w:p w14:paraId="229389AE" w14:textId="77777777" w:rsidR="00991C8D" w:rsidRDefault="00991C8D" w:rsidP="00044B7B">
      <w:pPr>
        <w:rPr>
          <w:sz w:val="32"/>
          <w:szCs w:val="32"/>
        </w:rPr>
      </w:pPr>
    </w:p>
    <w:p w14:paraId="229389AF" w14:textId="77777777" w:rsidR="007646AB" w:rsidRDefault="007646AB" w:rsidP="00446F06">
      <w:pPr>
        <w:pStyle w:val="Heading1"/>
        <w:rPr>
          <w:rStyle w:val="Heading1Char"/>
          <w:rFonts w:ascii="Corbel" w:hAnsi="Corbel"/>
          <w:b/>
          <w:sz w:val="40"/>
          <w:szCs w:val="40"/>
        </w:rPr>
      </w:pPr>
    </w:p>
    <w:p w14:paraId="229389B0" w14:textId="77777777" w:rsidR="007646AB" w:rsidRDefault="007646AB" w:rsidP="00446F06">
      <w:pPr>
        <w:pStyle w:val="Heading1"/>
        <w:rPr>
          <w:rStyle w:val="Heading1Char"/>
          <w:rFonts w:ascii="Corbel" w:hAnsi="Corbel"/>
          <w:b/>
          <w:sz w:val="40"/>
          <w:szCs w:val="40"/>
        </w:rPr>
      </w:pPr>
    </w:p>
    <w:p w14:paraId="229389B1" w14:textId="77777777" w:rsidR="007646AB" w:rsidRDefault="007646AB" w:rsidP="00446F06">
      <w:pPr>
        <w:pStyle w:val="Heading1"/>
        <w:rPr>
          <w:rStyle w:val="Heading1Char"/>
          <w:rFonts w:ascii="Corbel" w:hAnsi="Corbel"/>
          <w:b/>
          <w:sz w:val="40"/>
          <w:szCs w:val="40"/>
        </w:rPr>
      </w:pPr>
    </w:p>
    <w:p w14:paraId="229389B2" w14:textId="77777777" w:rsidR="007646AB" w:rsidRDefault="007646AB" w:rsidP="00446F06">
      <w:pPr>
        <w:pStyle w:val="Heading1"/>
        <w:rPr>
          <w:rStyle w:val="Heading1Char"/>
          <w:rFonts w:ascii="Corbel" w:hAnsi="Corbel"/>
          <w:b/>
          <w:sz w:val="40"/>
          <w:szCs w:val="40"/>
        </w:rPr>
      </w:pPr>
    </w:p>
    <w:p w14:paraId="229389B3" w14:textId="77777777" w:rsidR="007646AB" w:rsidRDefault="007646AB" w:rsidP="00446F06">
      <w:pPr>
        <w:pStyle w:val="Heading1"/>
        <w:rPr>
          <w:rStyle w:val="Heading1Char"/>
          <w:rFonts w:ascii="Corbel" w:hAnsi="Corbel"/>
          <w:b/>
          <w:sz w:val="40"/>
          <w:szCs w:val="40"/>
        </w:rPr>
      </w:pPr>
    </w:p>
    <w:p w14:paraId="229389B4" w14:textId="77777777" w:rsidR="007646AB" w:rsidRDefault="007646AB" w:rsidP="00446F06">
      <w:pPr>
        <w:pStyle w:val="Heading1"/>
        <w:rPr>
          <w:rStyle w:val="Heading1Char"/>
          <w:rFonts w:ascii="Corbel" w:hAnsi="Corbel"/>
          <w:b/>
          <w:sz w:val="40"/>
          <w:szCs w:val="40"/>
        </w:rPr>
      </w:pPr>
    </w:p>
    <w:p w14:paraId="229389B5" w14:textId="77777777" w:rsidR="007646AB" w:rsidRDefault="007646AB" w:rsidP="00446F06">
      <w:pPr>
        <w:pStyle w:val="Heading1"/>
        <w:rPr>
          <w:rStyle w:val="Heading1Char"/>
          <w:rFonts w:ascii="Corbel" w:hAnsi="Corbel"/>
          <w:b/>
          <w:sz w:val="40"/>
          <w:szCs w:val="40"/>
        </w:rPr>
      </w:pPr>
    </w:p>
    <w:p w14:paraId="229389B6" w14:textId="77777777" w:rsidR="007646AB" w:rsidRDefault="007646AB" w:rsidP="00446F06">
      <w:pPr>
        <w:pStyle w:val="Heading1"/>
        <w:rPr>
          <w:rStyle w:val="Heading1Char"/>
          <w:rFonts w:ascii="Corbel" w:hAnsi="Corbel"/>
          <w:b/>
          <w:sz w:val="40"/>
          <w:szCs w:val="40"/>
        </w:rPr>
      </w:pPr>
    </w:p>
    <w:p w14:paraId="229389B7" w14:textId="77777777" w:rsidR="007646AB" w:rsidRDefault="007646AB" w:rsidP="00446F06">
      <w:pPr>
        <w:pStyle w:val="Heading1"/>
        <w:rPr>
          <w:rStyle w:val="Heading1Char"/>
          <w:rFonts w:ascii="Corbel" w:hAnsi="Corbel"/>
          <w:b/>
          <w:sz w:val="40"/>
          <w:szCs w:val="40"/>
        </w:rPr>
      </w:pPr>
    </w:p>
    <w:p w14:paraId="229389B8" w14:textId="77777777" w:rsidR="007646AB" w:rsidRDefault="007646AB" w:rsidP="00446F06">
      <w:pPr>
        <w:pStyle w:val="Heading1"/>
        <w:rPr>
          <w:rStyle w:val="Heading1Char"/>
          <w:rFonts w:ascii="Corbel" w:hAnsi="Corbel"/>
          <w:b/>
          <w:sz w:val="40"/>
          <w:szCs w:val="40"/>
        </w:rPr>
      </w:pPr>
    </w:p>
    <w:p w14:paraId="229389B9" w14:textId="77777777" w:rsidR="005D3836" w:rsidRPr="005D3836" w:rsidRDefault="005D3836" w:rsidP="005D3836"/>
    <w:p w14:paraId="229389BA" w14:textId="77777777" w:rsidR="00446F06" w:rsidRDefault="00446F06" w:rsidP="00446F06">
      <w:pPr>
        <w:pStyle w:val="Heading1"/>
        <w:rPr>
          <w:rStyle w:val="Heading1Char"/>
          <w:rFonts w:ascii="Corbel" w:hAnsi="Corbel"/>
          <w:b/>
          <w:noProof/>
          <w:sz w:val="40"/>
          <w:szCs w:val="40"/>
        </w:rPr>
      </w:pPr>
      <w:bookmarkStart w:id="18" w:name="_Toc27139213"/>
      <w:r>
        <w:rPr>
          <w:rStyle w:val="Heading1Char"/>
          <w:rFonts w:ascii="Corbel" w:hAnsi="Corbel"/>
          <w:b/>
          <w:sz w:val="40"/>
          <w:szCs w:val="40"/>
        </w:rPr>
        <w:lastRenderedPageBreak/>
        <w:t>DEFINITIONS</w:t>
      </w:r>
      <w:r w:rsidRPr="00731EDC">
        <w:rPr>
          <w:rStyle w:val="Heading1Char"/>
          <w:b/>
        </w:rPr>
        <w:t>:</w:t>
      </w:r>
      <w:bookmarkEnd w:id="18"/>
      <w:r w:rsidRPr="00DD764A">
        <w:rPr>
          <w:rStyle w:val="Heading1Char"/>
          <w:rFonts w:ascii="Corbel" w:hAnsi="Corbel"/>
          <w:b/>
          <w:noProof/>
          <w:sz w:val="40"/>
          <w:szCs w:val="40"/>
        </w:rPr>
        <w:t xml:space="preserve"> </w:t>
      </w:r>
    </w:p>
    <w:p w14:paraId="229389BB" w14:textId="77777777" w:rsidR="009B6B9D" w:rsidRDefault="009B6B9D" w:rsidP="009B6B9D"/>
    <w:p w14:paraId="229389BC" w14:textId="77777777" w:rsidR="009B6B9D" w:rsidRDefault="009B6B9D" w:rsidP="009B6B9D">
      <w:pPr>
        <w:rPr>
          <w:b/>
          <w:sz w:val="26"/>
          <w:szCs w:val="26"/>
        </w:rPr>
      </w:pPr>
      <w:r>
        <w:rPr>
          <w:b/>
          <w:sz w:val="26"/>
          <w:szCs w:val="26"/>
        </w:rPr>
        <w:t>DENTIST/PROVIDER/DOCTOR</w:t>
      </w:r>
    </w:p>
    <w:p w14:paraId="229389BD" w14:textId="77777777" w:rsidR="009B6B9D" w:rsidRPr="000F2D38" w:rsidRDefault="009B6B9D" w:rsidP="009B6B9D">
      <w:pPr>
        <w:rPr>
          <w:sz w:val="24"/>
          <w:szCs w:val="24"/>
        </w:rPr>
      </w:pPr>
      <w:r w:rsidRPr="000F2D38">
        <w:rPr>
          <w:sz w:val="24"/>
          <w:szCs w:val="24"/>
        </w:rPr>
        <w:t>An important entity of the model who caters the patients with a license to prevent, diagnose, and treat diseases and conditions of the teeth, jaw and mouth.</w:t>
      </w:r>
    </w:p>
    <w:p w14:paraId="229389BE" w14:textId="77777777" w:rsidR="009B6B9D" w:rsidRDefault="009B6B9D" w:rsidP="009B6B9D">
      <w:pPr>
        <w:rPr>
          <w:sz w:val="28"/>
          <w:szCs w:val="28"/>
        </w:rPr>
      </w:pPr>
    </w:p>
    <w:p w14:paraId="229389BF" w14:textId="77777777" w:rsidR="009B6B9D" w:rsidRDefault="009B6B9D" w:rsidP="009B6B9D">
      <w:pPr>
        <w:rPr>
          <w:b/>
          <w:sz w:val="28"/>
          <w:szCs w:val="28"/>
        </w:rPr>
      </w:pPr>
      <w:r>
        <w:rPr>
          <w:b/>
          <w:sz w:val="28"/>
          <w:szCs w:val="28"/>
        </w:rPr>
        <w:t>DEMOGRAPHIC</w:t>
      </w:r>
    </w:p>
    <w:p w14:paraId="229389C0" w14:textId="77777777" w:rsidR="009B6B9D" w:rsidRPr="000F2D38" w:rsidRDefault="009B6B9D" w:rsidP="009B6B9D">
      <w:pPr>
        <w:rPr>
          <w:sz w:val="24"/>
          <w:szCs w:val="24"/>
        </w:rPr>
      </w:pPr>
      <w:r w:rsidRPr="000F2D38">
        <w:rPr>
          <w:sz w:val="24"/>
          <w:szCs w:val="24"/>
        </w:rPr>
        <w:t>This means it is the information that pertains to a population and used to identify them individually</w:t>
      </w:r>
    </w:p>
    <w:p w14:paraId="229389C1" w14:textId="77777777" w:rsidR="009B6B9D" w:rsidRDefault="009B6B9D" w:rsidP="009B6B9D">
      <w:pPr>
        <w:rPr>
          <w:sz w:val="26"/>
          <w:szCs w:val="26"/>
        </w:rPr>
      </w:pPr>
    </w:p>
    <w:p w14:paraId="229389C2" w14:textId="77777777" w:rsidR="009B6B9D" w:rsidRDefault="009B6B9D" w:rsidP="009B6B9D">
      <w:pPr>
        <w:rPr>
          <w:b/>
          <w:sz w:val="26"/>
          <w:szCs w:val="26"/>
        </w:rPr>
      </w:pPr>
      <w:r>
        <w:rPr>
          <w:b/>
          <w:sz w:val="26"/>
          <w:szCs w:val="26"/>
        </w:rPr>
        <w:t>ANESTHETICS</w:t>
      </w:r>
    </w:p>
    <w:p w14:paraId="229389C3" w14:textId="77777777" w:rsidR="009B6B9D" w:rsidRPr="000F2D38" w:rsidRDefault="009B6B9D" w:rsidP="009B6B9D">
      <w:pPr>
        <w:rPr>
          <w:sz w:val="24"/>
          <w:szCs w:val="24"/>
        </w:rPr>
      </w:pPr>
      <w:r w:rsidRPr="000F2D38">
        <w:rPr>
          <w:sz w:val="24"/>
          <w:szCs w:val="24"/>
        </w:rPr>
        <w:t>A kind of supply that is used by the providers to induce sensitivity to pain for the patient while performing his/her duties</w:t>
      </w:r>
    </w:p>
    <w:p w14:paraId="229389C4" w14:textId="77777777" w:rsidR="009B6B9D" w:rsidRDefault="009B6B9D" w:rsidP="009B6B9D">
      <w:pPr>
        <w:rPr>
          <w:sz w:val="26"/>
          <w:szCs w:val="26"/>
        </w:rPr>
      </w:pPr>
    </w:p>
    <w:p w14:paraId="229389C5" w14:textId="77777777" w:rsidR="009B6B9D" w:rsidRDefault="009B6B9D" w:rsidP="009B6B9D">
      <w:pPr>
        <w:rPr>
          <w:b/>
          <w:sz w:val="26"/>
          <w:szCs w:val="26"/>
        </w:rPr>
      </w:pPr>
      <w:r>
        <w:rPr>
          <w:b/>
          <w:sz w:val="26"/>
          <w:szCs w:val="26"/>
        </w:rPr>
        <w:t>PAYROLL</w:t>
      </w:r>
    </w:p>
    <w:p w14:paraId="229389C6" w14:textId="77777777" w:rsidR="009B6B9D" w:rsidRPr="000F2D38" w:rsidRDefault="009B6B9D" w:rsidP="009B6B9D">
      <w:pPr>
        <w:rPr>
          <w:sz w:val="24"/>
          <w:szCs w:val="24"/>
        </w:rPr>
      </w:pPr>
      <w:r w:rsidRPr="000F2D38">
        <w:rPr>
          <w:sz w:val="24"/>
          <w:szCs w:val="24"/>
        </w:rPr>
        <w:t xml:space="preserve">Payroll is a list of </w:t>
      </w:r>
      <w:r w:rsidR="00A81EEF" w:rsidRPr="000F2D38">
        <w:rPr>
          <w:sz w:val="24"/>
          <w:szCs w:val="24"/>
        </w:rPr>
        <w:t>the business’ employees and the amount of money they are to be paid for their services in the business</w:t>
      </w:r>
    </w:p>
    <w:p w14:paraId="229389C7" w14:textId="77777777" w:rsidR="00021A57" w:rsidRDefault="00021A57" w:rsidP="009B6B9D">
      <w:pPr>
        <w:rPr>
          <w:sz w:val="26"/>
          <w:szCs w:val="26"/>
        </w:rPr>
      </w:pPr>
    </w:p>
    <w:p w14:paraId="229389C8" w14:textId="77777777" w:rsidR="00021A57" w:rsidRDefault="00021A57" w:rsidP="009B6B9D">
      <w:pPr>
        <w:rPr>
          <w:b/>
          <w:sz w:val="26"/>
          <w:szCs w:val="26"/>
        </w:rPr>
      </w:pPr>
      <w:r>
        <w:rPr>
          <w:b/>
          <w:sz w:val="26"/>
          <w:szCs w:val="26"/>
        </w:rPr>
        <w:t>PASSWORD</w:t>
      </w:r>
    </w:p>
    <w:p w14:paraId="229389C9" w14:textId="77777777" w:rsidR="00021A57" w:rsidRDefault="00021A57" w:rsidP="009B6B9D">
      <w:pPr>
        <w:rPr>
          <w:sz w:val="24"/>
          <w:szCs w:val="24"/>
        </w:rPr>
      </w:pPr>
      <w:r w:rsidRPr="000F2D38">
        <w:rPr>
          <w:sz w:val="24"/>
          <w:szCs w:val="24"/>
        </w:rPr>
        <w:t>Password is the input field used by different roles in the system which validates correct input by the user to provide authentication</w:t>
      </w:r>
    </w:p>
    <w:p w14:paraId="229389CA" w14:textId="77777777" w:rsidR="00DC456C" w:rsidRDefault="00DC456C" w:rsidP="009B6B9D">
      <w:pPr>
        <w:rPr>
          <w:sz w:val="24"/>
          <w:szCs w:val="24"/>
        </w:rPr>
      </w:pPr>
    </w:p>
    <w:p w14:paraId="229389CB" w14:textId="77777777" w:rsidR="00DC456C" w:rsidRPr="00DC456C" w:rsidRDefault="00DC456C" w:rsidP="009B6B9D">
      <w:pPr>
        <w:rPr>
          <w:b/>
          <w:bCs/>
          <w:sz w:val="26"/>
          <w:szCs w:val="26"/>
        </w:rPr>
      </w:pPr>
      <w:r w:rsidRPr="00DC456C">
        <w:rPr>
          <w:b/>
          <w:bCs/>
          <w:sz w:val="26"/>
          <w:szCs w:val="26"/>
        </w:rPr>
        <w:t>TOOTH_QUADRANT</w:t>
      </w:r>
    </w:p>
    <w:p w14:paraId="229389CC" w14:textId="77777777" w:rsidR="00DC456C" w:rsidRPr="000F2D38" w:rsidRDefault="00DC456C" w:rsidP="009B6B9D">
      <w:pPr>
        <w:rPr>
          <w:sz w:val="24"/>
          <w:szCs w:val="24"/>
        </w:rPr>
      </w:pPr>
      <w:r>
        <w:rPr>
          <w:sz w:val="24"/>
          <w:szCs w:val="24"/>
        </w:rPr>
        <w:t>TOOTH_QUADRANT indicates the part or quadrant of the mouth in which particular tooth presents.</w:t>
      </w:r>
    </w:p>
    <w:p w14:paraId="229389CD" w14:textId="77777777" w:rsidR="00446F06" w:rsidRDefault="00446F06" w:rsidP="00044B7B">
      <w:pPr>
        <w:rPr>
          <w:sz w:val="32"/>
          <w:szCs w:val="32"/>
        </w:rPr>
      </w:pPr>
    </w:p>
    <w:p w14:paraId="229389CE" w14:textId="77777777" w:rsidR="00A81EEF" w:rsidRDefault="00A81EEF" w:rsidP="00044B7B">
      <w:pPr>
        <w:rPr>
          <w:sz w:val="32"/>
          <w:szCs w:val="32"/>
        </w:rPr>
      </w:pPr>
    </w:p>
    <w:p w14:paraId="229389CF" w14:textId="77777777" w:rsidR="00A81EEF" w:rsidRDefault="00A81EEF" w:rsidP="00A81EEF">
      <w:pPr>
        <w:pStyle w:val="Heading1"/>
        <w:rPr>
          <w:rStyle w:val="Heading1Char"/>
          <w:rFonts w:ascii="Corbel" w:hAnsi="Corbel"/>
          <w:b/>
          <w:noProof/>
          <w:sz w:val="40"/>
          <w:szCs w:val="40"/>
        </w:rPr>
      </w:pPr>
      <w:bookmarkStart w:id="19" w:name="_Toc27139214"/>
      <w:r>
        <w:rPr>
          <w:rStyle w:val="Heading1Char"/>
          <w:rFonts w:ascii="Corbel" w:hAnsi="Corbel"/>
          <w:b/>
          <w:sz w:val="40"/>
          <w:szCs w:val="40"/>
        </w:rPr>
        <w:t>ABBREVIATIONS</w:t>
      </w:r>
      <w:r w:rsidRPr="00731EDC">
        <w:rPr>
          <w:rStyle w:val="Heading1Char"/>
          <w:b/>
        </w:rPr>
        <w:t>:</w:t>
      </w:r>
      <w:bookmarkEnd w:id="19"/>
      <w:r w:rsidRPr="00DD764A">
        <w:rPr>
          <w:rStyle w:val="Heading1Char"/>
          <w:rFonts w:ascii="Corbel" w:hAnsi="Corbel"/>
          <w:b/>
          <w:noProof/>
          <w:sz w:val="40"/>
          <w:szCs w:val="40"/>
        </w:rPr>
        <w:t xml:space="preserve"> </w:t>
      </w:r>
    </w:p>
    <w:p w14:paraId="229389D0" w14:textId="77777777" w:rsidR="00A81EEF" w:rsidRDefault="00A81EEF" w:rsidP="00A81EEF"/>
    <w:p w14:paraId="229389D1" w14:textId="77777777" w:rsidR="00A81EEF" w:rsidRDefault="00A81EEF" w:rsidP="00A81EEF">
      <w:pPr>
        <w:pStyle w:val="ListParagraph"/>
        <w:numPr>
          <w:ilvl w:val="0"/>
          <w:numId w:val="26"/>
        </w:numPr>
        <w:rPr>
          <w:sz w:val="26"/>
          <w:szCs w:val="26"/>
        </w:rPr>
      </w:pPr>
      <w:r>
        <w:rPr>
          <w:b/>
          <w:sz w:val="26"/>
          <w:szCs w:val="26"/>
        </w:rPr>
        <w:t xml:space="preserve">PK : </w:t>
      </w:r>
      <w:r>
        <w:rPr>
          <w:sz w:val="26"/>
          <w:szCs w:val="26"/>
        </w:rPr>
        <w:t>Primary Key</w:t>
      </w:r>
    </w:p>
    <w:p w14:paraId="229389D2" w14:textId="77777777" w:rsidR="005363EF" w:rsidRDefault="005363EF" w:rsidP="00A81EEF">
      <w:pPr>
        <w:pStyle w:val="ListParagraph"/>
        <w:numPr>
          <w:ilvl w:val="0"/>
          <w:numId w:val="26"/>
        </w:numPr>
        <w:rPr>
          <w:sz w:val="26"/>
          <w:szCs w:val="26"/>
        </w:rPr>
      </w:pPr>
      <w:r>
        <w:rPr>
          <w:b/>
          <w:sz w:val="26"/>
          <w:szCs w:val="26"/>
        </w:rPr>
        <w:t>PFK :</w:t>
      </w:r>
      <w:r>
        <w:rPr>
          <w:sz w:val="26"/>
          <w:szCs w:val="26"/>
        </w:rPr>
        <w:t>Primary Foreign Key</w:t>
      </w:r>
    </w:p>
    <w:p w14:paraId="229389D3" w14:textId="77777777" w:rsidR="00A81EEF" w:rsidRDefault="00A81EEF" w:rsidP="00A81EEF">
      <w:pPr>
        <w:pStyle w:val="ListParagraph"/>
        <w:numPr>
          <w:ilvl w:val="0"/>
          <w:numId w:val="26"/>
        </w:numPr>
        <w:rPr>
          <w:sz w:val="26"/>
          <w:szCs w:val="26"/>
        </w:rPr>
      </w:pPr>
      <w:r>
        <w:rPr>
          <w:b/>
          <w:sz w:val="26"/>
          <w:szCs w:val="26"/>
        </w:rPr>
        <w:t>FK :</w:t>
      </w:r>
      <w:r>
        <w:rPr>
          <w:sz w:val="26"/>
          <w:szCs w:val="26"/>
        </w:rPr>
        <w:t xml:space="preserve"> Foreign Key</w:t>
      </w:r>
    </w:p>
    <w:p w14:paraId="229389D4" w14:textId="77777777" w:rsidR="00A81EEF" w:rsidRDefault="00A81EEF" w:rsidP="00A81EEF">
      <w:pPr>
        <w:pStyle w:val="ListParagraph"/>
        <w:numPr>
          <w:ilvl w:val="0"/>
          <w:numId w:val="26"/>
        </w:numPr>
        <w:rPr>
          <w:sz w:val="26"/>
          <w:szCs w:val="26"/>
        </w:rPr>
      </w:pPr>
      <w:r>
        <w:rPr>
          <w:b/>
          <w:sz w:val="26"/>
          <w:szCs w:val="26"/>
        </w:rPr>
        <w:t>CK :</w:t>
      </w:r>
      <w:r>
        <w:rPr>
          <w:sz w:val="26"/>
          <w:szCs w:val="26"/>
        </w:rPr>
        <w:t xml:space="preserve"> Composite key</w:t>
      </w:r>
    </w:p>
    <w:p w14:paraId="229389D5" w14:textId="77777777" w:rsidR="00A81EEF" w:rsidRDefault="00A81EEF" w:rsidP="00A81EEF">
      <w:pPr>
        <w:pStyle w:val="ListParagraph"/>
        <w:numPr>
          <w:ilvl w:val="0"/>
          <w:numId w:val="26"/>
        </w:numPr>
        <w:rPr>
          <w:sz w:val="26"/>
          <w:szCs w:val="26"/>
        </w:rPr>
      </w:pPr>
      <w:r>
        <w:rPr>
          <w:b/>
          <w:sz w:val="26"/>
          <w:szCs w:val="26"/>
        </w:rPr>
        <w:t>NN :</w:t>
      </w:r>
      <w:r>
        <w:rPr>
          <w:sz w:val="26"/>
          <w:szCs w:val="26"/>
        </w:rPr>
        <w:t xml:space="preserve"> Not Null</w:t>
      </w:r>
    </w:p>
    <w:p w14:paraId="229389D6" w14:textId="77777777" w:rsidR="00A81EEF" w:rsidRPr="00A81EEF" w:rsidRDefault="00A81EEF" w:rsidP="00A81EEF">
      <w:pPr>
        <w:pStyle w:val="ListParagraph"/>
        <w:numPr>
          <w:ilvl w:val="0"/>
          <w:numId w:val="26"/>
        </w:numPr>
        <w:rPr>
          <w:sz w:val="26"/>
          <w:szCs w:val="26"/>
        </w:rPr>
      </w:pPr>
      <w:r>
        <w:rPr>
          <w:b/>
          <w:sz w:val="26"/>
          <w:szCs w:val="26"/>
        </w:rPr>
        <w:t>SSN :</w:t>
      </w:r>
      <w:r>
        <w:rPr>
          <w:sz w:val="26"/>
          <w:szCs w:val="26"/>
        </w:rPr>
        <w:t xml:space="preserve"> Social </w:t>
      </w:r>
      <w:r w:rsidR="000F00E8">
        <w:rPr>
          <w:sz w:val="26"/>
          <w:szCs w:val="26"/>
        </w:rPr>
        <w:t>Security Number</w:t>
      </w:r>
    </w:p>
    <w:p w14:paraId="229389D7" w14:textId="77777777" w:rsidR="00A81EEF" w:rsidRPr="00415187" w:rsidRDefault="00A81EEF" w:rsidP="00044B7B">
      <w:pPr>
        <w:rPr>
          <w:sz w:val="32"/>
          <w:szCs w:val="32"/>
        </w:rPr>
      </w:pPr>
    </w:p>
    <w:sectPr w:rsidR="00A81EEF" w:rsidRPr="00415187" w:rsidSect="009B06A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304BAC"/>
    <w:multiLevelType w:val="hybridMultilevel"/>
    <w:tmpl w:val="99D2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64184A"/>
    <w:multiLevelType w:val="hybridMultilevel"/>
    <w:tmpl w:val="2EEA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1E95987"/>
    <w:multiLevelType w:val="hybridMultilevel"/>
    <w:tmpl w:val="8F4C0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20"/>
  </w:num>
  <w:num w:numId="22">
    <w:abstractNumId w:val="11"/>
  </w:num>
  <w:num w:numId="23">
    <w:abstractNumId w:val="25"/>
  </w:num>
  <w:num w:numId="24">
    <w:abstractNumId w:val="1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C05"/>
    <w:rsid w:val="00021959"/>
    <w:rsid w:val="00021A57"/>
    <w:rsid w:val="000355EC"/>
    <w:rsid w:val="00035B72"/>
    <w:rsid w:val="00042EBC"/>
    <w:rsid w:val="00044AD4"/>
    <w:rsid w:val="00044B7B"/>
    <w:rsid w:val="00055A67"/>
    <w:rsid w:val="00056AB0"/>
    <w:rsid w:val="000604B6"/>
    <w:rsid w:val="00062B6B"/>
    <w:rsid w:val="00076E46"/>
    <w:rsid w:val="00084A0E"/>
    <w:rsid w:val="000A2428"/>
    <w:rsid w:val="000A4A87"/>
    <w:rsid w:val="000B4C4D"/>
    <w:rsid w:val="000B50F0"/>
    <w:rsid w:val="000B6790"/>
    <w:rsid w:val="000C3697"/>
    <w:rsid w:val="000D0FE8"/>
    <w:rsid w:val="000E0D42"/>
    <w:rsid w:val="000E260B"/>
    <w:rsid w:val="000E3480"/>
    <w:rsid w:val="000E5460"/>
    <w:rsid w:val="000F00E8"/>
    <w:rsid w:val="000F0BA3"/>
    <w:rsid w:val="000F2D38"/>
    <w:rsid w:val="000F3A01"/>
    <w:rsid w:val="0013133D"/>
    <w:rsid w:val="00132D9D"/>
    <w:rsid w:val="001411E6"/>
    <w:rsid w:val="001418FD"/>
    <w:rsid w:val="00144AFF"/>
    <w:rsid w:val="00146E33"/>
    <w:rsid w:val="0014780C"/>
    <w:rsid w:val="0015347D"/>
    <w:rsid w:val="0017107C"/>
    <w:rsid w:val="001873CE"/>
    <w:rsid w:val="0019155A"/>
    <w:rsid w:val="00193841"/>
    <w:rsid w:val="001A277F"/>
    <w:rsid w:val="001A491B"/>
    <w:rsid w:val="001B528E"/>
    <w:rsid w:val="001D1FF7"/>
    <w:rsid w:val="001E4424"/>
    <w:rsid w:val="001F27A5"/>
    <w:rsid w:val="001F4A23"/>
    <w:rsid w:val="002005CC"/>
    <w:rsid w:val="002118B3"/>
    <w:rsid w:val="00214703"/>
    <w:rsid w:val="00216610"/>
    <w:rsid w:val="002247DB"/>
    <w:rsid w:val="00231095"/>
    <w:rsid w:val="00240929"/>
    <w:rsid w:val="002422D5"/>
    <w:rsid w:val="0025031B"/>
    <w:rsid w:val="002542E1"/>
    <w:rsid w:val="0027673A"/>
    <w:rsid w:val="00282B32"/>
    <w:rsid w:val="0029594F"/>
    <w:rsid w:val="002A3F94"/>
    <w:rsid w:val="002A4803"/>
    <w:rsid w:val="002B096C"/>
    <w:rsid w:val="002B1630"/>
    <w:rsid w:val="002B373E"/>
    <w:rsid w:val="002B6093"/>
    <w:rsid w:val="002C1397"/>
    <w:rsid w:val="002C5E26"/>
    <w:rsid w:val="002D0C3B"/>
    <w:rsid w:val="002D711B"/>
    <w:rsid w:val="002E16D4"/>
    <w:rsid w:val="002E1BFC"/>
    <w:rsid w:val="00300F4F"/>
    <w:rsid w:val="00300FA1"/>
    <w:rsid w:val="00302B31"/>
    <w:rsid w:val="0030337B"/>
    <w:rsid w:val="003054B2"/>
    <w:rsid w:val="00313176"/>
    <w:rsid w:val="00314212"/>
    <w:rsid w:val="00327184"/>
    <w:rsid w:val="00333CF1"/>
    <w:rsid w:val="003410E3"/>
    <w:rsid w:val="0034358F"/>
    <w:rsid w:val="003506F8"/>
    <w:rsid w:val="00353D10"/>
    <w:rsid w:val="003625E3"/>
    <w:rsid w:val="00364CF2"/>
    <w:rsid w:val="00370F1C"/>
    <w:rsid w:val="0038720C"/>
    <w:rsid w:val="0039351D"/>
    <w:rsid w:val="003966C4"/>
    <w:rsid w:val="003B13B6"/>
    <w:rsid w:val="003B3D5F"/>
    <w:rsid w:val="003C17FA"/>
    <w:rsid w:val="003C5AA3"/>
    <w:rsid w:val="003D2909"/>
    <w:rsid w:val="003E35BE"/>
    <w:rsid w:val="004059C9"/>
    <w:rsid w:val="00415187"/>
    <w:rsid w:val="00416874"/>
    <w:rsid w:val="004206A4"/>
    <w:rsid w:val="00420BB6"/>
    <w:rsid w:val="0043777B"/>
    <w:rsid w:val="00446F06"/>
    <w:rsid w:val="004471F7"/>
    <w:rsid w:val="004516D7"/>
    <w:rsid w:val="004629E6"/>
    <w:rsid w:val="00462C2B"/>
    <w:rsid w:val="00464DDF"/>
    <w:rsid w:val="004757C6"/>
    <w:rsid w:val="004813BF"/>
    <w:rsid w:val="00487B29"/>
    <w:rsid w:val="004935A3"/>
    <w:rsid w:val="004A3BA3"/>
    <w:rsid w:val="004A5651"/>
    <w:rsid w:val="004A6629"/>
    <w:rsid w:val="004B50F7"/>
    <w:rsid w:val="004B7422"/>
    <w:rsid w:val="004C0C0A"/>
    <w:rsid w:val="004C1A25"/>
    <w:rsid w:val="004D32A7"/>
    <w:rsid w:val="004E2FF8"/>
    <w:rsid w:val="004F183F"/>
    <w:rsid w:val="004F649D"/>
    <w:rsid w:val="004F7B37"/>
    <w:rsid w:val="00513661"/>
    <w:rsid w:val="0051704A"/>
    <w:rsid w:val="005304B4"/>
    <w:rsid w:val="00531371"/>
    <w:rsid w:val="005324AF"/>
    <w:rsid w:val="005363EF"/>
    <w:rsid w:val="00542D84"/>
    <w:rsid w:val="00543F23"/>
    <w:rsid w:val="00560E10"/>
    <w:rsid w:val="005657C9"/>
    <w:rsid w:val="005706B0"/>
    <w:rsid w:val="00577EDA"/>
    <w:rsid w:val="00580FC9"/>
    <w:rsid w:val="00584E5D"/>
    <w:rsid w:val="0059166E"/>
    <w:rsid w:val="00592D85"/>
    <w:rsid w:val="005D3836"/>
    <w:rsid w:val="005D4D88"/>
    <w:rsid w:val="005D5F24"/>
    <w:rsid w:val="005D6BF8"/>
    <w:rsid w:val="005E67B7"/>
    <w:rsid w:val="005E711A"/>
    <w:rsid w:val="005F104F"/>
    <w:rsid w:val="00610C40"/>
    <w:rsid w:val="0061341C"/>
    <w:rsid w:val="00613FC9"/>
    <w:rsid w:val="0061663E"/>
    <w:rsid w:val="00620757"/>
    <w:rsid w:val="00624253"/>
    <w:rsid w:val="006266DF"/>
    <w:rsid w:val="00627588"/>
    <w:rsid w:val="00634517"/>
    <w:rsid w:val="006433F8"/>
    <w:rsid w:val="00645252"/>
    <w:rsid w:val="00663A94"/>
    <w:rsid w:val="0066638C"/>
    <w:rsid w:val="00667D54"/>
    <w:rsid w:val="006772CE"/>
    <w:rsid w:val="00687D83"/>
    <w:rsid w:val="0069139A"/>
    <w:rsid w:val="00695393"/>
    <w:rsid w:val="00697992"/>
    <w:rsid w:val="006A4E3D"/>
    <w:rsid w:val="006A6803"/>
    <w:rsid w:val="006B0745"/>
    <w:rsid w:val="006C1564"/>
    <w:rsid w:val="006C1CC1"/>
    <w:rsid w:val="006C1E4F"/>
    <w:rsid w:val="006C23AF"/>
    <w:rsid w:val="006D3D74"/>
    <w:rsid w:val="006D492A"/>
    <w:rsid w:val="006D501D"/>
    <w:rsid w:val="006D7ACD"/>
    <w:rsid w:val="006E507D"/>
    <w:rsid w:val="006F58D5"/>
    <w:rsid w:val="007018EF"/>
    <w:rsid w:val="00712973"/>
    <w:rsid w:val="00731EDC"/>
    <w:rsid w:val="00745EB2"/>
    <w:rsid w:val="007513BF"/>
    <w:rsid w:val="00756B08"/>
    <w:rsid w:val="00762432"/>
    <w:rsid w:val="007643E3"/>
    <w:rsid w:val="007646AB"/>
    <w:rsid w:val="00764A2C"/>
    <w:rsid w:val="007678FF"/>
    <w:rsid w:val="007704F9"/>
    <w:rsid w:val="007732E5"/>
    <w:rsid w:val="00775BA1"/>
    <w:rsid w:val="0079423C"/>
    <w:rsid w:val="007A730A"/>
    <w:rsid w:val="007B1E21"/>
    <w:rsid w:val="007C0187"/>
    <w:rsid w:val="007C12FF"/>
    <w:rsid w:val="007D15BD"/>
    <w:rsid w:val="007D45A9"/>
    <w:rsid w:val="007D677C"/>
    <w:rsid w:val="007D7CBD"/>
    <w:rsid w:val="007D7DE9"/>
    <w:rsid w:val="007D7FE1"/>
    <w:rsid w:val="007E00F5"/>
    <w:rsid w:val="007E2662"/>
    <w:rsid w:val="007F419D"/>
    <w:rsid w:val="0080212B"/>
    <w:rsid w:val="00803A34"/>
    <w:rsid w:val="00807D19"/>
    <w:rsid w:val="00823076"/>
    <w:rsid w:val="00824A48"/>
    <w:rsid w:val="008277DC"/>
    <w:rsid w:val="00833D94"/>
    <w:rsid w:val="0083569A"/>
    <w:rsid w:val="00840CD2"/>
    <w:rsid w:val="00841EE7"/>
    <w:rsid w:val="00852891"/>
    <w:rsid w:val="00852E9A"/>
    <w:rsid w:val="00861F9B"/>
    <w:rsid w:val="00864B74"/>
    <w:rsid w:val="00866461"/>
    <w:rsid w:val="00881B2F"/>
    <w:rsid w:val="00881DC1"/>
    <w:rsid w:val="00882A5A"/>
    <w:rsid w:val="00892C3F"/>
    <w:rsid w:val="00895EE9"/>
    <w:rsid w:val="008B03D4"/>
    <w:rsid w:val="008B6983"/>
    <w:rsid w:val="008C1BA1"/>
    <w:rsid w:val="008C51F5"/>
    <w:rsid w:val="008C733D"/>
    <w:rsid w:val="008D15DB"/>
    <w:rsid w:val="008D5357"/>
    <w:rsid w:val="008E02E5"/>
    <w:rsid w:val="008E4CFD"/>
    <w:rsid w:val="008E519E"/>
    <w:rsid w:val="008F1391"/>
    <w:rsid w:val="008F52B0"/>
    <w:rsid w:val="00911211"/>
    <w:rsid w:val="00925ECD"/>
    <w:rsid w:val="00927D69"/>
    <w:rsid w:val="00930B4B"/>
    <w:rsid w:val="00930EE4"/>
    <w:rsid w:val="009338B0"/>
    <w:rsid w:val="00934F9B"/>
    <w:rsid w:val="00943B45"/>
    <w:rsid w:val="00947D4E"/>
    <w:rsid w:val="00950716"/>
    <w:rsid w:val="00951F72"/>
    <w:rsid w:val="00954B23"/>
    <w:rsid w:val="009702A5"/>
    <w:rsid w:val="00973C35"/>
    <w:rsid w:val="009867B1"/>
    <w:rsid w:val="0098782F"/>
    <w:rsid w:val="009919F2"/>
    <w:rsid w:val="00991C8D"/>
    <w:rsid w:val="009924D6"/>
    <w:rsid w:val="00995332"/>
    <w:rsid w:val="00996D19"/>
    <w:rsid w:val="009B06AD"/>
    <w:rsid w:val="009B2AAF"/>
    <w:rsid w:val="009B6B9D"/>
    <w:rsid w:val="009C2255"/>
    <w:rsid w:val="009C5DC6"/>
    <w:rsid w:val="009D259D"/>
    <w:rsid w:val="009D4A7F"/>
    <w:rsid w:val="009D59BC"/>
    <w:rsid w:val="009D5BBA"/>
    <w:rsid w:val="009D79AE"/>
    <w:rsid w:val="009E31EB"/>
    <w:rsid w:val="009E56A2"/>
    <w:rsid w:val="009E7720"/>
    <w:rsid w:val="009F0C96"/>
    <w:rsid w:val="009F4BBB"/>
    <w:rsid w:val="00A141DF"/>
    <w:rsid w:val="00A20F65"/>
    <w:rsid w:val="00A30675"/>
    <w:rsid w:val="00A428FD"/>
    <w:rsid w:val="00A5198D"/>
    <w:rsid w:val="00A51C0B"/>
    <w:rsid w:val="00A55EDF"/>
    <w:rsid w:val="00A5793A"/>
    <w:rsid w:val="00A61F0F"/>
    <w:rsid w:val="00A625A7"/>
    <w:rsid w:val="00A67622"/>
    <w:rsid w:val="00A7313F"/>
    <w:rsid w:val="00A75687"/>
    <w:rsid w:val="00A81EEF"/>
    <w:rsid w:val="00A9193B"/>
    <w:rsid w:val="00A9204E"/>
    <w:rsid w:val="00AA3B13"/>
    <w:rsid w:val="00AA4573"/>
    <w:rsid w:val="00AA497A"/>
    <w:rsid w:val="00AA4A0A"/>
    <w:rsid w:val="00AB5B23"/>
    <w:rsid w:val="00AB6CCB"/>
    <w:rsid w:val="00AC72BC"/>
    <w:rsid w:val="00AC7D4D"/>
    <w:rsid w:val="00AD461A"/>
    <w:rsid w:val="00AD6921"/>
    <w:rsid w:val="00AE2484"/>
    <w:rsid w:val="00AE2DF5"/>
    <w:rsid w:val="00AE47CF"/>
    <w:rsid w:val="00AF3CC3"/>
    <w:rsid w:val="00AF756C"/>
    <w:rsid w:val="00B007D6"/>
    <w:rsid w:val="00B10680"/>
    <w:rsid w:val="00B211A7"/>
    <w:rsid w:val="00B35BEB"/>
    <w:rsid w:val="00B46087"/>
    <w:rsid w:val="00B47B9F"/>
    <w:rsid w:val="00B52623"/>
    <w:rsid w:val="00B6106D"/>
    <w:rsid w:val="00B64BAE"/>
    <w:rsid w:val="00B7354A"/>
    <w:rsid w:val="00B7592F"/>
    <w:rsid w:val="00B805FE"/>
    <w:rsid w:val="00B81051"/>
    <w:rsid w:val="00B8280A"/>
    <w:rsid w:val="00B86BA5"/>
    <w:rsid w:val="00B90671"/>
    <w:rsid w:val="00B92D80"/>
    <w:rsid w:val="00B97A6D"/>
    <w:rsid w:val="00BB5B19"/>
    <w:rsid w:val="00BB6AFB"/>
    <w:rsid w:val="00BC18E3"/>
    <w:rsid w:val="00BC1CCF"/>
    <w:rsid w:val="00BC1CE3"/>
    <w:rsid w:val="00BD58A2"/>
    <w:rsid w:val="00BD7299"/>
    <w:rsid w:val="00BF0B6F"/>
    <w:rsid w:val="00C108F0"/>
    <w:rsid w:val="00C31A7C"/>
    <w:rsid w:val="00C5369B"/>
    <w:rsid w:val="00C578FD"/>
    <w:rsid w:val="00C668EC"/>
    <w:rsid w:val="00C70E32"/>
    <w:rsid w:val="00C77B01"/>
    <w:rsid w:val="00C81282"/>
    <w:rsid w:val="00C91664"/>
    <w:rsid w:val="00C919CE"/>
    <w:rsid w:val="00CA5696"/>
    <w:rsid w:val="00CC2C23"/>
    <w:rsid w:val="00CD6EEC"/>
    <w:rsid w:val="00CE2407"/>
    <w:rsid w:val="00CE5925"/>
    <w:rsid w:val="00CF7E7C"/>
    <w:rsid w:val="00D1073F"/>
    <w:rsid w:val="00D13186"/>
    <w:rsid w:val="00D13EE8"/>
    <w:rsid w:val="00D16620"/>
    <w:rsid w:val="00D30E3D"/>
    <w:rsid w:val="00D329D0"/>
    <w:rsid w:val="00D332C3"/>
    <w:rsid w:val="00D368D2"/>
    <w:rsid w:val="00D43689"/>
    <w:rsid w:val="00D50AC4"/>
    <w:rsid w:val="00D51805"/>
    <w:rsid w:val="00D6297E"/>
    <w:rsid w:val="00D73298"/>
    <w:rsid w:val="00D82461"/>
    <w:rsid w:val="00D85EF8"/>
    <w:rsid w:val="00D87637"/>
    <w:rsid w:val="00D956BA"/>
    <w:rsid w:val="00DA3771"/>
    <w:rsid w:val="00DA3866"/>
    <w:rsid w:val="00DC2073"/>
    <w:rsid w:val="00DC456C"/>
    <w:rsid w:val="00DC48F0"/>
    <w:rsid w:val="00DD3F1E"/>
    <w:rsid w:val="00DD48B3"/>
    <w:rsid w:val="00DD764A"/>
    <w:rsid w:val="00DD770A"/>
    <w:rsid w:val="00DE4B67"/>
    <w:rsid w:val="00DE7714"/>
    <w:rsid w:val="00DF027B"/>
    <w:rsid w:val="00DF21C3"/>
    <w:rsid w:val="00DF277C"/>
    <w:rsid w:val="00E051D7"/>
    <w:rsid w:val="00E11C05"/>
    <w:rsid w:val="00E3431A"/>
    <w:rsid w:val="00E35F73"/>
    <w:rsid w:val="00E36BD7"/>
    <w:rsid w:val="00E50803"/>
    <w:rsid w:val="00E50818"/>
    <w:rsid w:val="00E514F6"/>
    <w:rsid w:val="00E53257"/>
    <w:rsid w:val="00E5395A"/>
    <w:rsid w:val="00E56E30"/>
    <w:rsid w:val="00E90A4D"/>
    <w:rsid w:val="00E94310"/>
    <w:rsid w:val="00E94B56"/>
    <w:rsid w:val="00EA1832"/>
    <w:rsid w:val="00EA36FE"/>
    <w:rsid w:val="00EA6C91"/>
    <w:rsid w:val="00EB15AE"/>
    <w:rsid w:val="00EB36DC"/>
    <w:rsid w:val="00EC109A"/>
    <w:rsid w:val="00EC7114"/>
    <w:rsid w:val="00ED4B53"/>
    <w:rsid w:val="00EE02DC"/>
    <w:rsid w:val="00EE0571"/>
    <w:rsid w:val="00EE4961"/>
    <w:rsid w:val="00EF3E60"/>
    <w:rsid w:val="00F05D30"/>
    <w:rsid w:val="00F12864"/>
    <w:rsid w:val="00F3131B"/>
    <w:rsid w:val="00F31523"/>
    <w:rsid w:val="00F3158F"/>
    <w:rsid w:val="00F41F3D"/>
    <w:rsid w:val="00F431E7"/>
    <w:rsid w:val="00F54F66"/>
    <w:rsid w:val="00F64BAD"/>
    <w:rsid w:val="00F7233A"/>
    <w:rsid w:val="00F76820"/>
    <w:rsid w:val="00F80B8D"/>
    <w:rsid w:val="00F82A1B"/>
    <w:rsid w:val="00F836BA"/>
    <w:rsid w:val="00F966DA"/>
    <w:rsid w:val="00FA0089"/>
    <w:rsid w:val="00FA656B"/>
    <w:rsid w:val="00FB0002"/>
    <w:rsid w:val="00FB780C"/>
    <w:rsid w:val="00FC1182"/>
    <w:rsid w:val="00FC3FBB"/>
    <w:rsid w:val="00FD4529"/>
    <w:rsid w:val="00FE214B"/>
    <w:rsid w:val="00FE463D"/>
    <w:rsid w:val="00FE6EEE"/>
    <w:rsid w:val="00FF0D2A"/>
    <w:rsid w:val="00FF18E9"/>
    <w:rsid w:val="00FF51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8463"/>
  <w15:docId w15:val="{19252D21-E577-4E6E-A1AF-A3A4435B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E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TOCHeading">
    <w:name w:val="TOC Heading"/>
    <w:basedOn w:val="Heading1"/>
    <w:next w:val="Normal"/>
    <w:uiPriority w:val="39"/>
    <w:unhideWhenUsed/>
    <w:qFormat/>
    <w:rsid w:val="007E2662"/>
    <w:pPr>
      <w:spacing w:line="259" w:lineRule="auto"/>
      <w:outlineLvl w:val="9"/>
    </w:pPr>
    <w:rPr>
      <w:color w:val="2E74B5" w:themeColor="accent1" w:themeShade="BF"/>
    </w:rPr>
  </w:style>
  <w:style w:type="paragraph" w:styleId="NoSpacing">
    <w:name w:val="No Spacing"/>
    <w:uiPriority w:val="1"/>
    <w:qFormat/>
    <w:rsid w:val="007E2662"/>
  </w:style>
  <w:style w:type="table" w:styleId="TableGrid">
    <w:name w:val="Table Grid"/>
    <w:basedOn w:val="TableNormal"/>
    <w:uiPriority w:val="39"/>
    <w:rsid w:val="007E2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14212"/>
    <w:pPr>
      <w:spacing w:after="100"/>
    </w:pPr>
  </w:style>
  <w:style w:type="paragraph" w:styleId="ListParagraph">
    <w:name w:val="List Paragraph"/>
    <w:basedOn w:val="Normal"/>
    <w:uiPriority w:val="34"/>
    <w:unhideWhenUsed/>
    <w:qFormat/>
    <w:rsid w:val="00AA4A0A"/>
    <w:pPr>
      <w:ind w:left="720"/>
      <w:contextualSpacing/>
    </w:pPr>
  </w:style>
  <w:style w:type="table" w:styleId="MediumGrid3-Accent5">
    <w:name w:val="Medium Grid 3 Accent 5"/>
    <w:basedOn w:val="TableNormal"/>
    <w:uiPriority w:val="69"/>
    <w:rsid w:val="00144AFF"/>
    <w:rPr>
      <w:szCs w:val="20"/>
      <w:lang w:val="en-IN" w:bidi="hi-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customStyle="1" w:styleId="ListTable1Light-Accent11">
    <w:name w:val="List Table 1 Light - Accent 11"/>
    <w:basedOn w:val="TableNormal"/>
    <w:uiPriority w:val="46"/>
    <w:rsid w:val="00624253"/>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3625E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21">
    <w:name w:val="List Table 1 Light - Accent 21"/>
    <w:basedOn w:val="TableNormal"/>
    <w:uiPriority w:val="46"/>
    <w:rsid w:val="003625E3"/>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3-Accent21">
    <w:name w:val="List Table 3 - Accent 21"/>
    <w:basedOn w:val="TableNormal"/>
    <w:uiPriority w:val="48"/>
    <w:rsid w:val="003625E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4-Accent21">
    <w:name w:val="List Table 4 - Accent 21"/>
    <w:basedOn w:val="TableNormal"/>
    <w:uiPriority w:val="49"/>
    <w:rsid w:val="003625E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11">
    <w:name w:val="List Table 4 - Accent 11"/>
    <w:basedOn w:val="TableNormal"/>
    <w:uiPriority w:val="49"/>
    <w:rsid w:val="003625E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uiPriority w:val="49"/>
    <w:rsid w:val="003625E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1">
    <w:name w:val="List Table 7 Colorful - Accent 51"/>
    <w:basedOn w:val="TableNormal"/>
    <w:uiPriority w:val="52"/>
    <w:rsid w:val="003625E3"/>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51">
    <w:name w:val="List Table 6 Colorful - Accent 51"/>
    <w:basedOn w:val="TableNormal"/>
    <w:uiPriority w:val="51"/>
    <w:rsid w:val="003625E3"/>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3625E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1">
    <w:name w:val="Grid Table 6 Colorful - Accent 51"/>
    <w:basedOn w:val="TableNormal"/>
    <w:uiPriority w:val="51"/>
    <w:rsid w:val="003625E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1">
    <w:name w:val="List Table 3 - Accent 11"/>
    <w:basedOn w:val="TableNormal"/>
    <w:uiPriority w:val="48"/>
    <w:rsid w:val="003625E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ghtList-Accent6">
    <w:name w:val="Light List Accent 6"/>
    <w:basedOn w:val="TableNormal"/>
    <w:uiPriority w:val="61"/>
    <w:rsid w:val="00A428FD"/>
    <w:rPr>
      <w:szCs w:val="20"/>
      <w:lang w:val="en-IN" w:bidi="hi-I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1">
    <w:name w:val="Light List Accent 1"/>
    <w:basedOn w:val="TableNormal"/>
    <w:uiPriority w:val="61"/>
    <w:rsid w:val="00756B0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D5AD4619-A361-4417-8C97-FA732A8C0E2B}">
  <ds:schemaRefs>
    <ds:schemaRef ds:uri="http://schemas.openxmlformats.org/officeDocument/2006/bibliography"/>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430</TotalTime>
  <Pages>30</Pages>
  <Words>4325</Words>
  <Characters>24654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AnuragMastBanda !</dc:creator>
  <cp:keywords/>
  <dc:description/>
  <cp:lastModifiedBy>Rushiraj Savalia</cp:lastModifiedBy>
  <cp:revision>211</cp:revision>
  <dcterms:created xsi:type="dcterms:W3CDTF">2019-11-15T20:45:00Z</dcterms:created>
  <dcterms:modified xsi:type="dcterms:W3CDTF">2020-07-15T22:09:00Z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